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1250"/>
      </w:tblGrid>
      <w:tr w:rsidR="00C054AC" w:rsidRPr="00DA1E7D" w14:paraId="5980A446" w14:textId="77777777" w:rsidTr="0012526B">
        <w:trPr>
          <w:trHeight w:val="2209"/>
        </w:trPr>
        <w:tc>
          <w:tcPr>
            <w:tcW w:w="11250" w:type="dxa"/>
          </w:tcPr>
          <w:p w14:paraId="70856A14" w14:textId="77777777" w:rsidR="00160105" w:rsidRPr="00F37B1F" w:rsidRDefault="00F63C69" w:rsidP="00160105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  <w:lang w:val="sv-SE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mc:AlternateContent>
                <mc:Choice Requires="wpg">
                  <w:drawing>
                    <wp:anchor distT="0" distB="0" distL="0" distR="0" simplePos="0" relativeHeight="251697152" behindDoc="0" locked="0" layoutInCell="1" allowOverlap="1" wp14:anchorId="08115F64" wp14:editId="1D8544F0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-87630</wp:posOffset>
                      </wp:positionV>
                      <wp:extent cx="914400" cy="791210"/>
                      <wp:effectExtent l="1905" t="3810" r="0" b="0"/>
                      <wp:wrapNone/>
                      <wp:docPr id="62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791210"/>
                                <a:chOff x="9360" y="-138"/>
                                <a:chExt cx="1439" cy="1245"/>
                              </a:xfrm>
                            </wpg:grpSpPr>
                            <wpg:grpSp>
                              <wpg:cNvPr id="63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75" y="223"/>
                                  <a:ext cx="839" cy="824"/>
                                  <a:chOff x="9675" y="223"/>
                                  <a:chExt cx="839" cy="824"/>
                                </a:xfrm>
                              </wpg:grpSpPr>
                              <wps:wsp>
                                <wps:cNvPr id="64" name="Text Box 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75" y="238"/>
                                    <a:ext cx="839" cy="7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5" name="Oval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90" y="223"/>
                                    <a:ext cx="824" cy="82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6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138"/>
                                  <a:ext cx="1439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5BC216" w14:textId="77777777" w:rsidR="00BA1E1F" w:rsidRDefault="00BA1E1F" w:rsidP="00160105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7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90" y="358"/>
                                  <a:ext cx="839" cy="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127CF2" w14:textId="77777777" w:rsidR="00BA1E1F" w:rsidRDefault="00BA1E1F" w:rsidP="00160105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e</w:t>
                                    </w:r>
                                  </w:p>
                                  <w:p w14:paraId="7950397C" w14:textId="77777777" w:rsidR="00BA1E1F" w:rsidRDefault="00BA1E1F" w:rsidP="00160105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115F64" id="Group 108" o:spid="_x0000_s1026" style="position:absolute;left:0;text-align:left;margin-left:468pt;margin-top:-6.9pt;width:1in;height:62.3pt;z-index:251697152;mso-wrap-distance-left:0;mso-wrap-distance-right:0" coordorigin="9360,-138" coordsize="1439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">
                      <v:group id="Group 30" o:spid="_x0000_s1027" style="position:absolute;left:9675;top:223;width:839;height:824" coordorigin="9675,223" coordsize="839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1" o:spid="_x0000_s1028" type="#_x0000_t202" style="position:absolute;left:9675;top:238;width:839;height:7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" filled="f" stroked="f">
                          <v:stroke joinstyle="round"/>
                        </v:shape>
                        <v:oval id="Oval 32" o:spid="_x0000_s1029" style="position:absolute;left:9690;top:223;width:824;height:82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" filled="f" strokeweight=".26mm">
                          <v:stroke joinstyle="miter"/>
                        </v:oval>
                      </v:group>
                      <v:shape id="Text Box 33" o:spid="_x0000_s1030" type="#_x0000_t202" style="position:absolute;left:9360;top:-138;width:143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O2wwAAANs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lsH9S/wBcvcLAAD//wMAUEsBAi0AFAAGAAgAAAAhANvh9svuAAAAhQEAABMAAAAAAAAAAAAA&#10;AAAAAAAAAFtDb250ZW50X1R5cGVzXS54bWxQSwECLQAUAAYACAAAACEAWvQsW78AAAAVAQAACwAA&#10;AAAAAAAAAAAAAAAfAQAAX3JlbHMvLnJlbHNQSwECLQAUAAYACAAAACEAEJfjtsMAAADb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3B5BC216" w14:textId="77777777" w:rsidR="00BA1E1F" w:rsidRDefault="00BA1E1F" w:rsidP="00160105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34" o:spid="_x0000_s1031" type="#_x0000_t202" style="position:absolute;left:9690;top:358;width:839;height: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" filled="f" stroked="f">
                        <v:stroke joinstyle="round"/>
                        <v:textbox>
                          <w:txbxContent>
                            <w:p w14:paraId="6D127CF2" w14:textId="77777777" w:rsidR="00BA1E1F" w:rsidRDefault="00BA1E1F" w:rsidP="00160105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  <w:p w14:paraId="7950397C" w14:textId="77777777" w:rsidR="00BA1E1F" w:rsidRDefault="00BA1E1F" w:rsidP="00160105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60105" w:rsidRPr="00F37B1F">
              <w:rPr>
                <w:rFonts w:ascii="Calibri" w:hAnsi="Calibri" w:cs="Calibri"/>
                <w:sz w:val="32"/>
                <w:lang w:val="sv-SE"/>
              </w:rPr>
              <w:t>BERITA ACARA BIMBINGAN TUGAS AKHIR</w:t>
            </w:r>
          </w:p>
          <w:p w14:paraId="494375C7" w14:textId="77777777" w:rsidR="00160105" w:rsidRPr="003B718E" w:rsidRDefault="00160105" w:rsidP="00160105">
            <w:pPr>
              <w:rPr>
                <w:lang w:val="sv-SE"/>
              </w:rPr>
            </w:pPr>
          </w:p>
          <w:p w14:paraId="3C0A3E84" w14:textId="77777777" w:rsidR="00160105" w:rsidRPr="003B718E" w:rsidRDefault="00160105" w:rsidP="00160105">
            <w:pPr>
              <w:jc w:val="both"/>
              <w:rPr>
                <w:lang w:val="sv-SE"/>
              </w:rPr>
            </w:pPr>
          </w:p>
          <w:p w14:paraId="700D2504" w14:textId="77777777" w:rsidR="00160105" w:rsidRPr="00EC0C0A" w:rsidRDefault="00160105" w:rsidP="00160105">
            <w:pPr>
              <w:tabs>
                <w:tab w:val="left" w:pos="1980"/>
              </w:tabs>
              <w:spacing w:line="360" w:lineRule="auto"/>
              <w:jc w:val="both"/>
            </w:pPr>
            <w:r>
              <w:t>Nama</w:t>
            </w:r>
            <w:r>
              <w:tab/>
              <w:t>:</w:t>
            </w:r>
            <w:r w:rsidR="0095340E">
              <w:rPr>
                <w:lang w:val="id-ID"/>
              </w:rPr>
              <w:t xml:space="preserve"> </w:t>
            </w:r>
          </w:p>
          <w:p w14:paraId="43520D34" w14:textId="77777777" w:rsidR="00160105" w:rsidRPr="00EC0C0A" w:rsidRDefault="00160105" w:rsidP="00160105">
            <w:pPr>
              <w:tabs>
                <w:tab w:val="left" w:pos="1980"/>
              </w:tabs>
              <w:spacing w:line="360" w:lineRule="auto"/>
              <w:jc w:val="both"/>
            </w:pPr>
            <w:r>
              <w:t>NRP</w:t>
            </w:r>
            <w:r>
              <w:tab/>
              <w:t>:</w:t>
            </w:r>
            <w:r>
              <w:rPr>
                <w:lang w:val="id-ID"/>
              </w:rPr>
              <w:t xml:space="preserve"> </w:t>
            </w:r>
          </w:p>
          <w:p w14:paraId="3DD15C62" w14:textId="77777777" w:rsidR="0095340E" w:rsidRPr="00816D80" w:rsidRDefault="0095340E" w:rsidP="00EC0C0A">
            <w:pPr>
              <w:pStyle w:val="Header"/>
              <w:tabs>
                <w:tab w:val="clear" w:pos="4320"/>
                <w:tab w:val="clear" w:pos="8640"/>
                <w:tab w:val="left" w:pos="1812"/>
                <w:tab w:val="left" w:pos="1953"/>
              </w:tabs>
              <w:spacing w:line="360" w:lineRule="auto"/>
              <w:ind w:left="2095" w:hanging="2095"/>
              <w:rPr>
                <w:lang w:val="id-ID"/>
              </w:rPr>
            </w:pPr>
            <w:proofErr w:type="spellStart"/>
            <w:r>
              <w:t>JudulTugasAkhir</w:t>
            </w:r>
            <w:proofErr w:type="spellEnd"/>
            <w:r>
              <w:rPr>
                <w:lang w:val="id-ID"/>
              </w:rPr>
              <w:t xml:space="preserve">         </w:t>
            </w:r>
            <w:r w:rsidR="00160105">
              <w:t>:</w:t>
            </w:r>
            <w:r w:rsidRPr="00D025D2">
              <w:t xml:space="preserve"> </w:t>
            </w:r>
          </w:p>
          <w:p w14:paraId="23D1E2EF" w14:textId="0543BBF4" w:rsidR="00160105" w:rsidRPr="00246462" w:rsidRDefault="00160105" w:rsidP="00160105">
            <w:pPr>
              <w:tabs>
                <w:tab w:val="left" w:pos="1980"/>
              </w:tabs>
              <w:spacing w:line="360" w:lineRule="auto"/>
              <w:jc w:val="both"/>
            </w:pPr>
            <w:r w:rsidRPr="008D0EE6">
              <w:rPr>
                <w:lang w:val="sv-SE"/>
              </w:rPr>
              <w:t>Waktu Pengajuan TA</w:t>
            </w:r>
            <w:r w:rsidRPr="008D0EE6">
              <w:rPr>
                <w:lang w:val="sv-SE"/>
              </w:rPr>
              <w:tab/>
              <w:t>:</w:t>
            </w:r>
            <w:r w:rsidRPr="008D0EE6">
              <w:rPr>
                <w:lang w:val="sv-SE"/>
              </w:rPr>
              <w:tab/>
            </w:r>
            <w:r w:rsidRPr="0096400C">
              <w:rPr>
                <w:lang w:val="sv-SE"/>
              </w:rPr>
              <w:t>Semester Ganjil / Genap *) Tahun Ajaran</w:t>
            </w:r>
            <w:r w:rsidRPr="0096400C">
              <w:rPr>
                <w:lang w:val="id-ID"/>
              </w:rPr>
              <w:t xml:space="preserve"> 20</w:t>
            </w:r>
            <w:r w:rsidR="00246462">
              <w:t>22</w:t>
            </w:r>
            <w:r w:rsidRPr="0096400C">
              <w:rPr>
                <w:lang w:val="id-ID"/>
              </w:rPr>
              <w:t>/20</w:t>
            </w:r>
            <w:r w:rsidR="00246462">
              <w:t>23</w:t>
            </w:r>
          </w:p>
          <w:p w14:paraId="45FBC1AB" w14:textId="214EF03A" w:rsidR="00160105" w:rsidRPr="00246462" w:rsidRDefault="00160105" w:rsidP="00160105">
            <w:pPr>
              <w:tabs>
                <w:tab w:val="left" w:pos="1980"/>
              </w:tabs>
              <w:spacing w:line="360" w:lineRule="auto"/>
              <w:jc w:val="both"/>
            </w:pPr>
            <w:r w:rsidRPr="0096400C">
              <w:rPr>
                <w:lang w:val="sv-SE"/>
              </w:rPr>
              <w:t>Berlaku s.d.</w:t>
            </w:r>
            <w:r w:rsidRPr="0096400C">
              <w:rPr>
                <w:lang w:val="sv-SE"/>
              </w:rPr>
              <w:tab/>
              <w:t>:</w:t>
            </w:r>
            <w:r w:rsidRPr="0096400C">
              <w:rPr>
                <w:lang w:val="sv-SE"/>
              </w:rPr>
              <w:tab/>
              <w:t>Semester Ganjil /</w:t>
            </w:r>
            <w:r w:rsidRPr="008D0EE6">
              <w:rPr>
                <w:lang w:val="sv-SE"/>
              </w:rPr>
              <w:t xml:space="preserve"> Genap *) Tahun Ajaran</w:t>
            </w:r>
            <w:r>
              <w:rPr>
                <w:lang w:val="id-ID"/>
              </w:rPr>
              <w:t xml:space="preserve"> 20</w:t>
            </w:r>
            <w:r w:rsidR="00246462">
              <w:t>22</w:t>
            </w:r>
            <w:r>
              <w:rPr>
                <w:lang w:val="id-ID"/>
              </w:rPr>
              <w:t>/20</w:t>
            </w:r>
            <w:r w:rsidR="00246462">
              <w:t>23</w:t>
            </w:r>
          </w:p>
          <w:p w14:paraId="6641849A" w14:textId="77777777" w:rsidR="00160105" w:rsidRPr="008D0EE6" w:rsidRDefault="00160105" w:rsidP="00160105">
            <w:pPr>
              <w:jc w:val="both"/>
              <w:rPr>
                <w:sz w:val="16"/>
                <w:szCs w:val="16"/>
                <w:lang w:val="sv-SE"/>
              </w:rPr>
            </w:pPr>
            <w:r w:rsidRPr="008D0EE6">
              <w:rPr>
                <w:sz w:val="16"/>
                <w:szCs w:val="16"/>
                <w:lang w:val="sv-SE"/>
              </w:rPr>
              <w:t>*) coret yang tidak perlu</w:t>
            </w:r>
          </w:p>
          <w:p w14:paraId="7A88ECB8" w14:textId="77777777" w:rsidR="00160105" w:rsidRPr="00F37B1F" w:rsidRDefault="00160105" w:rsidP="00160105">
            <w:pPr>
              <w:jc w:val="both"/>
              <w:rPr>
                <w:rFonts w:ascii="Calibri" w:hAnsi="Calibri" w:cs="Calibri"/>
                <w:sz w:val="16"/>
                <w:szCs w:val="16"/>
                <w:lang w:val="sv-SE"/>
              </w:rPr>
            </w:pP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486"/>
              <w:gridCol w:w="1170"/>
              <w:gridCol w:w="7470"/>
              <w:gridCol w:w="1911"/>
            </w:tblGrid>
            <w:tr w:rsidR="00160105" w:rsidRPr="00F37B1F" w14:paraId="601E9CBA" w14:textId="77777777" w:rsidTr="00BA1E1F">
              <w:tc>
                <w:tcPr>
                  <w:tcW w:w="1103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EE5ACF" w14:textId="77777777" w:rsidR="00160105" w:rsidRPr="00F37B1F" w:rsidRDefault="00160105" w:rsidP="00BA1E1F">
                  <w:pPr>
                    <w:snapToGrid w:val="0"/>
                    <w:jc w:val="center"/>
                    <w:rPr>
                      <w:rFonts w:ascii="Calibri" w:hAnsi="Calibri" w:cs="Calibri"/>
                      <w:b/>
                      <w:sz w:val="24"/>
                    </w:rPr>
                  </w:pPr>
                  <w:r w:rsidRPr="00F37B1F">
                    <w:rPr>
                      <w:rFonts w:ascii="Calibri" w:hAnsi="Calibri" w:cs="Calibri"/>
                      <w:b/>
                      <w:sz w:val="24"/>
                    </w:rPr>
                    <w:t>MONITORING KEGIATAN PEMBIMBINGAN</w:t>
                  </w:r>
                </w:p>
              </w:tc>
            </w:tr>
            <w:tr w:rsidR="00160105" w14:paraId="0FEC0FE9" w14:textId="77777777" w:rsidTr="00BA1E1F">
              <w:tc>
                <w:tcPr>
                  <w:tcW w:w="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16F6A35" w14:textId="77777777" w:rsidR="00160105" w:rsidRDefault="00160105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No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A4A3689" w14:textId="77777777" w:rsidR="00160105" w:rsidRDefault="00160105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Tanggal</w:t>
                  </w:r>
                  <w:proofErr w:type="spellEnd"/>
                </w:p>
              </w:tc>
              <w:tc>
                <w:tcPr>
                  <w:tcW w:w="7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C1B2A52" w14:textId="77777777" w:rsidR="00160105" w:rsidRDefault="00160105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Topik</w:t>
                  </w:r>
                  <w:proofErr w:type="spellEnd"/>
                  <w:r w:rsidR="0095340E"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Pembimbingan</w:t>
                  </w:r>
                  <w:proofErr w:type="spellEnd"/>
                </w:p>
              </w:tc>
              <w:tc>
                <w:tcPr>
                  <w:tcW w:w="1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334BB5" w14:textId="77777777" w:rsidR="00160105" w:rsidRDefault="00160105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Paraf</w:t>
                  </w:r>
                  <w:proofErr w:type="spellEnd"/>
                  <w:r w:rsidR="0095340E"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Pembimbing</w:t>
                  </w:r>
                  <w:proofErr w:type="spellEnd"/>
                </w:p>
              </w:tc>
            </w:tr>
            <w:tr w:rsidR="00160105" w14:paraId="47F30E21" w14:textId="77777777" w:rsidTr="00BA1E1F">
              <w:tc>
                <w:tcPr>
                  <w:tcW w:w="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E2B171D" w14:textId="77777777" w:rsidR="00160105" w:rsidRDefault="00160105" w:rsidP="00BA1E1F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  <w:p w14:paraId="06229997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786AF89D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3AD0992B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6F90E374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2472DB5E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6556734C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409215C2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3F598393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68197EE8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352688B0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22568BD3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6D3EE6DB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212B4B28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14EF1114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326EF40C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65954AA5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2B5D976D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4086F143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  <w:p w14:paraId="13E267D1" w14:textId="77777777" w:rsidR="00160105" w:rsidRDefault="00160105" w:rsidP="00BA1E1F">
                  <w:pPr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FB5738C" w14:textId="77777777" w:rsidR="00160105" w:rsidRDefault="00160105" w:rsidP="00BA1E1F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7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F1EABA9" w14:textId="77777777" w:rsidR="00160105" w:rsidRDefault="00160105" w:rsidP="00BA1E1F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AC3826" w14:textId="77777777" w:rsidR="00160105" w:rsidRDefault="00160105" w:rsidP="00BA1E1F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</w:tr>
            <w:tr w:rsidR="00160105" w:rsidRPr="008D0EE6" w14:paraId="07560C94" w14:textId="77777777" w:rsidTr="00BA1E1F">
              <w:tc>
                <w:tcPr>
                  <w:tcW w:w="1103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71D96F" w14:textId="77777777" w:rsidR="00160105" w:rsidRPr="008D0EE6" w:rsidRDefault="00160105" w:rsidP="00BA1E1F">
                  <w:pPr>
                    <w:tabs>
                      <w:tab w:val="left" w:pos="3690"/>
                    </w:tabs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8D0EE6">
                    <w:rPr>
                      <w:szCs w:val="20"/>
                      <w:lang w:val="sv-SE"/>
                    </w:rPr>
                    <w:t>Jumlah Pembimbingan ke Pembimbing I</w:t>
                  </w:r>
                  <w:r w:rsidRPr="008D0EE6">
                    <w:rPr>
                      <w:szCs w:val="20"/>
                      <w:lang w:val="sv-SE"/>
                    </w:rPr>
                    <w:tab/>
                    <w:t>:          kali</w:t>
                  </w:r>
                </w:p>
                <w:p w14:paraId="74AF622B" w14:textId="77777777" w:rsidR="00160105" w:rsidRPr="008D0EE6" w:rsidRDefault="00160105" w:rsidP="00BA1E1F">
                  <w:pPr>
                    <w:tabs>
                      <w:tab w:val="left" w:pos="3690"/>
                    </w:tabs>
                    <w:jc w:val="both"/>
                    <w:rPr>
                      <w:szCs w:val="20"/>
                      <w:lang w:val="sv-SE"/>
                    </w:rPr>
                  </w:pPr>
                  <w:r w:rsidRPr="008D0EE6">
                    <w:rPr>
                      <w:szCs w:val="20"/>
                      <w:lang w:val="sv-SE"/>
                    </w:rPr>
                    <w:t>Jumlah Pembimbingan ke Pembimbing II</w:t>
                  </w:r>
                  <w:r w:rsidRPr="008D0EE6">
                    <w:rPr>
                      <w:szCs w:val="20"/>
                      <w:lang w:val="sv-SE"/>
                    </w:rPr>
                    <w:tab/>
                    <w:t>:          kali</w:t>
                  </w:r>
                </w:p>
              </w:tc>
            </w:tr>
          </w:tbl>
          <w:p w14:paraId="0B2D2E1C" w14:textId="77777777" w:rsidR="00160105" w:rsidRPr="008D0EE6" w:rsidRDefault="00160105" w:rsidP="00160105">
            <w:pPr>
              <w:jc w:val="both"/>
              <w:rPr>
                <w:szCs w:val="20"/>
                <w:lang w:val="sv-SE"/>
              </w:rPr>
            </w:pPr>
          </w:p>
          <w:p w14:paraId="5F4E9F51" w14:textId="77777777" w:rsidR="00160105" w:rsidRPr="008D0EE6" w:rsidRDefault="00160105" w:rsidP="00160105">
            <w:pPr>
              <w:jc w:val="both"/>
              <w:rPr>
                <w:szCs w:val="20"/>
                <w:lang w:val="sv-SE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508"/>
              <w:gridCol w:w="5508"/>
            </w:tblGrid>
            <w:tr w:rsidR="00160105" w14:paraId="2DCA94DB" w14:textId="77777777" w:rsidTr="00BA1E1F">
              <w:trPr>
                <w:trHeight w:val="368"/>
              </w:trPr>
              <w:tc>
                <w:tcPr>
                  <w:tcW w:w="11016" w:type="dxa"/>
                  <w:gridSpan w:val="2"/>
                  <w:vAlign w:val="center"/>
                </w:tcPr>
                <w:p w14:paraId="6642DAA3" w14:textId="77777777" w:rsidR="00160105" w:rsidRDefault="00160105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Mengetahui</w:t>
                  </w:r>
                  <w:proofErr w:type="spellEnd"/>
                  <w:r>
                    <w:rPr>
                      <w:szCs w:val="20"/>
                    </w:rPr>
                    <w:t>,</w:t>
                  </w:r>
                </w:p>
              </w:tc>
            </w:tr>
            <w:tr w:rsidR="00160105" w14:paraId="639C61CE" w14:textId="77777777" w:rsidTr="00BA1E1F">
              <w:tc>
                <w:tcPr>
                  <w:tcW w:w="5508" w:type="dxa"/>
                </w:tcPr>
                <w:p w14:paraId="4FBD4FC7" w14:textId="77777777" w:rsidR="00160105" w:rsidRPr="00B30661" w:rsidRDefault="00160105" w:rsidP="00BA1E1F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  <w:lang w:val="id-ID"/>
                    </w:rPr>
                    <w:t xml:space="preserve">Dosen </w:t>
                  </w:r>
                  <w:proofErr w:type="spellStart"/>
                  <w:r w:rsidRPr="00B30661">
                    <w:rPr>
                      <w:b/>
                      <w:szCs w:val="20"/>
                    </w:rPr>
                    <w:t>Pembimbing</w:t>
                  </w:r>
                  <w:proofErr w:type="spellEnd"/>
                  <w:r w:rsidRPr="00B30661">
                    <w:rPr>
                      <w:b/>
                      <w:szCs w:val="20"/>
                    </w:rPr>
                    <w:t xml:space="preserve"> I</w:t>
                  </w:r>
                </w:p>
                <w:p w14:paraId="2CAA644E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1FD6C41A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0D2DE307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346B4542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124CB3EB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5962F516" w14:textId="77777777" w:rsidR="00A53D06" w:rsidRP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jc w:val="center"/>
                    <w:rPr>
                      <w:lang w:val="sv-SE"/>
                    </w:rPr>
                  </w:pPr>
                  <w:r w:rsidRPr="00A53D06">
                    <w:rPr>
                      <w:lang w:val="sv-SE"/>
                    </w:rPr>
                    <w:t>Prof. Dr. Ir. Rachmad Hidayat, M.T., IPU., ASEAN Eng</w:t>
                  </w:r>
                </w:p>
                <w:p w14:paraId="2703BD3A" w14:textId="44612DBA" w:rsidR="00160105" w:rsidRPr="00863221" w:rsidRDefault="00A53D06" w:rsidP="00A53D06">
                  <w:pPr>
                    <w:jc w:val="center"/>
                    <w:rPr>
                      <w:szCs w:val="20"/>
                      <w:lang w:val="id-ID"/>
                    </w:rPr>
                  </w:pPr>
                  <w:r w:rsidRPr="00A53D06">
                    <w:rPr>
                      <w:lang w:val="sv-SE"/>
                    </w:rPr>
                    <w:t>NIK. 19740619.201808.1.010</w:t>
                  </w:r>
                </w:p>
              </w:tc>
              <w:tc>
                <w:tcPr>
                  <w:tcW w:w="5508" w:type="dxa"/>
                </w:tcPr>
                <w:p w14:paraId="557F14E3" w14:textId="77777777" w:rsidR="00160105" w:rsidRPr="00B30661" w:rsidRDefault="00160105" w:rsidP="00BA1E1F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  <w:lang w:val="id-ID"/>
                    </w:rPr>
                    <w:t xml:space="preserve">Dosen </w:t>
                  </w:r>
                  <w:proofErr w:type="spellStart"/>
                  <w:r w:rsidRPr="00B30661">
                    <w:rPr>
                      <w:b/>
                      <w:szCs w:val="20"/>
                    </w:rPr>
                    <w:t>Pembimbing</w:t>
                  </w:r>
                  <w:proofErr w:type="spellEnd"/>
                  <w:r w:rsidRPr="00B30661">
                    <w:rPr>
                      <w:b/>
                      <w:szCs w:val="20"/>
                    </w:rPr>
                    <w:t xml:space="preserve"> II</w:t>
                  </w:r>
                </w:p>
                <w:p w14:paraId="075138DC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51FF1514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41D89335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2C942428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4A3BEC72" w14:textId="77777777" w:rsidR="00160105" w:rsidRDefault="00160105" w:rsidP="00BA1E1F">
                  <w:pPr>
                    <w:jc w:val="center"/>
                    <w:rPr>
                      <w:szCs w:val="20"/>
                    </w:rPr>
                  </w:pPr>
                </w:p>
                <w:p w14:paraId="702D85D1" w14:textId="77777777" w:rsidR="00A53D06" w:rsidRP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jc w:val="center"/>
                    <w:rPr>
                      <w:lang w:val="sv-SE"/>
                    </w:rPr>
                  </w:pPr>
                  <w:r w:rsidRPr="00A53D06">
                    <w:rPr>
                      <w:lang w:val="sv-SE"/>
                    </w:rPr>
                    <w:t>Mohammad Iqbal Bachtiar, S.T., M.T</w:t>
                  </w:r>
                </w:p>
                <w:p w14:paraId="008AB05C" w14:textId="1D739259" w:rsidR="00160105" w:rsidRDefault="00A53D06" w:rsidP="00A53D06">
                  <w:pPr>
                    <w:jc w:val="center"/>
                    <w:rPr>
                      <w:szCs w:val="20"/>
                    </w:rPr>
                  </w:pPr>
                  <w:r w:rsidRPr="00A53D06">
                    <w:rPr>
                      <w:lang w:val="sv-SE"/>
                    </w:rPr>
                    <w:t>NIK. 19960329.201909.1.034</w:t>
                  </w:r>
                </w:p>
              </w:tc>
            </w:tr>
            <w:tr w:rsidR="00160105" w:rsidRPr="00A34DC0" w14:paraId="207A7A4D" w14:textId="77777777" w:rsidTr="00BA1E1F">
              <w:tc>
                <w:tcPr>
                  <w:tcW w:w="11016" w:type="dxa"/>
                  <w:gridSpan w:val="2"/>
                </w:tcPr>
                <w:p w14:paraId="0161185F" w14:textId="77777777" w:rsidR="00160105" w:rsidRDefault="00160105" w:rsidP="00BA1E1F">
                  <w:pPr>
                    <w:snapToGrid w:val="0"/>
                    <w:jc w:val="center"/>
                    <w:rPr>
                      <w:szCs w:val="20"/>
                      <w:lang w:val="es-ES"/>
                    </w:rPr>
                  </w:pPr>
                </w:p>
                <w:p w14:paraId="04F0AF1C" w14:textId="77777777" w:rsidR="00160105" w:rsidRPr="00A34DC0" w:rsidRDefault="00160105" w:rsidP="00BA1E1F">
                  <w:pPr>
                    <w:rPr>
                      <w:szCs w:val="20"/>
                      <w:lang w:val="es-ES"/>
                    </w:rPr>
                  </w:pPr>
                </w:p>
              </w:tc>
            </w:tr>
          </w:tbl>
          <w:p w14:paraId="15B292A2" w14:textId="77777777" w:rsidR="00160105" w:rsidRPr="00160105" w:rsidRDefault="00160105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  <w:lang w:val="sv-SE"/>
              </w:rPr>
            </w:pPr>
          </w:p>
          <w:p w14:paraId="7EAFFCF2" w14:textId="77777777" w:rsidR="0095340E" w:rsidRPr="00F37B1F" w:rsidRDefault="00F63C69" w:rsidP="0095340E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  <w:lang w:val="sv-SE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99200" behindDoc="0" locked="0" layoutInCell="1" allowOverlap="1" wp14:anchorId="1CB27B37" wp14:editId="062DA029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-87630</wp:posOffset>
                      </wp:positionV>
                      <wp:extent cx="914400" cy="791210"/>
                      <wp:effectExtent l="0" t="0" r="0" b="0"/>
                      <wp:wrapNone/>
                      <wp:docPr id="108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791210"/>
                                <a:chOff x="9360" y="-138"/>
                                <a:chExt cx="1439" cy="1245"/>
                              </a:xfrm>
                            </wpg:grpSpPr>
                            <wpg:grpSp>
                              <wpg:cNvPr id="109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75" y="223"/>
                                  <a:ext cx="839" cy="824"/>
                                  <a:chOff x="9675" y="223"/>
                                  <a:chExt cx="839" cy="824"/>
                                </a:xfrm>
                              </wpg:grpSpPr>
                              <wps:wsp>
                                <wps:cNvPr id="110" name="Text Box 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75" y="238"/>
                                    <a:ext cx="839" cy="7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1" name="Oval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90" y="223"/>
                                    <a:ext cx="824" cy="82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2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138"/>
                                  <a:ext cx="1439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65D8F65" w14:textId="77777777" w:rsidR="00BA1E1F" w:rsidRDefault="00BA1E1F" w:rsidP="0095340E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113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90" y="358"/>
                                  <a:ext cx="839" cy="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DB671D8" w14:textId="77777777" w:rsidR="00BA1E1F" w:rsidRDefault="00BA1E1F" w:rsidP="0095340E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e</w:t>
                                    </w:r>
                                  </w:p>
                                  <w:p w14:paraId="5B3A62AE" w14:textId="77777777" w:rsidR="00BA1E1F" w:rsidRDefault="00BA1E1F" w:rsidP="0095340E"/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B27B37" id="_x0000_s1032" style="position:absolute;left:0;text-align:left;margin-left:468pt;margin-top:-6.9pt;width:1in;height:62.3pt;z-index:251699200;mso-wrap-distance-left:0;mso-wrap-distance-right:0" coordorigin="9360,-138" coordsize="1439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">
                      <v:group id="Group 30" o:spid="_x0000_s1033" style="position:absolute;left:9675;top:223;width:839;height:824" coordorigin="9675,223" coordsize="839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<v:shape id="Text Box 31" o:spid="_x0000_s1034" type="#_x0000_t202" style="position:absolute;left:9675;top:238;width:839;height:7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" filled="f" stroked="f">
                          <v:stroke joinstyle="round"/>
                        </v:shape>
                        <v:oval id="Oval 32" o:spid="_x0000_s1035" style="position:absolute;left:9690;top:223;width:824;height:82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" filled="f" strokeweight=".26mm">
                          <v:stroke joinstyle="miter"/>
                        </v:oval>
                      </v:group>
                      <v:shape id="Text Box 33" o:spid="_x0000_s1036" type="#_x0000_t202" style="position:absolute;left:9360;top:-138;width:143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" filled="f" stroked="f">
                        <v:stroke joinstyle="round"/>
                        <v:textbox>
                          <w:txbxContent>
                            <w:p w14:paraId="265D8F65" w14:textId="77777777" w:rsidR="00BA1E1F" w:rsidRDefault="00BA1E1F" w:rsidP="0095340E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34" o:spid="_x0000_s1037" type="#_x0000_t202" style="position:absolute;left:9690;top:358;width:839;height: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" filled="f" stroked="f">
                        <v:stroke joinstyle="round"/>
                        <v:textbox>
                          <w:txbxContent>
                            <w:p w14:paraId="7DB671D8" w14:textId="77777777" w:rsidR="00BA1E1F" w:rsidRDefault="00BA1E1F" w:rsidP="0095340E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  <w:p w14:paraId="5B3A62AE" w14:textId="77777777" w:rsidR="00BA1E1F" w:rsidRDefault="00BA1E1F" w:rsidP="0095340E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5340E" w:rsidRPr="00F37B1F">
              <w:rPr>
                <w:rFonts w:ascii="Calibri" w:hAnsi="Calibri" w:cs="Calibri"/>
                <w:sz w:val="32"/>
                <w:lang w:val="sv-SE"/>
              </w:rPr>
              <w:t>BERITA ACARA BIMBINGAN TUGAS AKHIR</w:t>
            </w:r>
          </w:p>
          <w:p w14:paraId="4087B8ED" w14:textId="77777777" w:rsidR="0095340E" w:rsidRPr="003B718E" w:rsidRDefault="0095340E" w:rsidP="0095340E">
            <w:pPr>
              <w:rPr>
                <w:lang w:val="sv-SE"/>
              </w:rPr>
            </w:pPr>
          </w:p>
          <w:p w14:paraId="31CE38A3" w14:textId="77777777" w:rsidR="0095340E" w:rsidRPr="003B718E" w:rsidRDefault="0095340E" w:rsidP="0095340E">
            <w:pPr>
              <w:jc w:val="both"/>
              <w:rPr>
                <w:lang w:val="sv-SE"/>
              </w:rPr>
            </w:pPr>
          </w:p>
          <w:p w14:paraId="4F5F8534" w14:textId="77777777" w:rsidR="0095340E" w:rsidRPr="00863221" w:rsidRDefault="0095340E" w:rsidP="0095340E">
            <w:pPr>
              <w:tabs>
                <w:tab w:val="left" w:pos="1980"/>
              </w:tabs>
              <w:spacing w:line="360" w:lineRule="auto"/>
              <w:jc w:val="both"/>
              <w:rPr>
                <w:lang w:val="id-ID"/>
              </w:rPr>
            </w:pPr>
            <w:r>
              <w:t>Nama</w:t>
            </w:r>
            <w:r>
              <w:tab/>
              <w:t>:</w:t>
            </w:r>
            <w:r>
              <w:rPr>
                <w:lang w:val="id-ID"/>
              </w:rPr>
              <w:t xml:space="preserve"> </w:t>
            </w:r>
          </w:p>
          <w:p w14:paraId="1E85FA61" w14:textId="77777777" w:rsidR="0095340E" w:rsidRPr="00863221" w:rsidRDefault="0095340E" w:rsidP="0095340E">
            <w:pPr>
              <w:tabs>
                <w:tab w:val="left" w:pos="1980"/>
              </w:tabs>
              <w:spacing w:line="360" w:lineRule="auto"/>
              <w:jc w:val="both"/>
              <w:rPr>
                <w:lang w:val="id-ID"/>
              </w:rPr>
            </w:pPr>
            <w:r>
              <w:t>NRP</w:t>
            </w:r>
            <w:r>
              <w:tab/>
              <w:t>:</w:t>
            </w:r>
            <w:r>
              <w:rPr>
                <w:lang w:val="id-ID"/>
              </w:rPr>
              <w:t xml:space="preserve"> </w:t>
            </w:r>
          </w:p>
          <w:p w14:paraId="14E31097" w14:textId="77777777" w:rsidR="0095340E" w:rsidRPr="00816D80" w:rsidRDefault="0095340E" w:rsidP="007A1128">
            <w:pPr>
              <w:pStyle w:val="Header"/>
              <w:tabs>
                <w:tab w:val="clear" w:pos="4320"/>
                <w:tab w:val="clear" w:pos="8640"/>
                <w:tab w:val="left" w:pos="1812"/>
                <w:tab w:val="left" w:pos="1953"/>
              </w:tabs>
              <w:spacing w:line="360" w:lineRule="auto"/>
              <w:ind w:left="2095" w:hanging="2095"/>
              <w:rPr>
                <w:lang w:val="id-ID"/>
              </w:rPr>
            </w:pPr>
            <w:proofErr w:type="spellStart"/>
            <w:r>
              <w:t>JudulTugasAkhir</w:t>
            </w:r>
            <w:proofErr w:type="spellEnd"/>
            <w:r>
              <w:rPr>
                <w:lang w:val="id-ID"/>
              </w:rPr>
              <w:t xml:space="preserve">         </w:t>
            </w:r>
            <w:r>
              <w:t>:</w:t>
            </w:r>
            <w:r w:rsidRPr="00D025D2">
              <w:t xml:space="preserve"> </w:t>
            </w:r>
          </w:p>
          <w:p w14:paraId="660030EB" w14:textId="12911BBD" w:rsidR="0095340E" w:rsidRPr="0096400C" w:rsidRDefault="0095340E" w:rsidP="0095340E">
            <w:pPr>
              <w:tabs>
                <w:tab w:val="left" w:pos="1980"/>
              </w:tabs>
              <w:spacing w:line="360" w:lineRule="auto"/>
              <w:jc w:val="both"/>
              <w:rPr>
                <w:lang w:val="id-ID"/>
              </w:rPr>
            </w:pPr>
            <w:r w:rsidRPr="008D0EE6">
              <w:rPr>
                <w:lang w:val="sv-SE"/>
              </w:rPr>
              <w:t xml:space="preserve">Waktu Pengajuan </w:t>
            </w:r>
            <w:r w:rsidRPr="0096400C">
              <w:rPr>
                <w:lang w:val="sv-SE"/>
              </w:rPr>
              <w:t>TA</w:t>
            </w:r>
            <w:r w:rsidRPr="0096400C">
              <w:rPr>
                <w:lang w:val="sv-SE"/>
              </w:rPr>
              <w:tab/>
              <w:t>:</w:t>
            </w:r>
            <w:r w:rsidRPr="0096400C">
              <w:rPr>
                <w:lang w:val="sv-SE"/>
              </w:rPr>
              <w:tab/>
            </w:r>
            <w:r w:rsidR="00152AFC" w:rsidRPr="0096400C">
              <w:rPr>
                <w:lang w:val="sv-SE"/>
              </w:rPr>
              <w:t xml:space="preserve">Semester Ganjil / Genap </w:t>
            </w:r>
            <w:r w:rsidRPr="0096400C">
              <w:rPr>
                <w:lang w:val="sv-SE"/>
              </w:rPr>
              <w:t>*) Tahun Ajaran</w:t>
            </w:r>
            <w:r w:rsidRPr="0096400C">
              <w:rPr>
                <w:lang w:val="id-ID"/>
              </w:rPr>
              <w:t xml:space="preserve"> </w:t>
            </w:r>
            <w:r w:rsidR="00246462">
              <w:rPr>
                <w:lang w:val="id-ID"/>
              </w:rPr>
              <w:t>2022/2023</w:t>
            </w:r>
          </w:p>
          <w:p w14:paraId="30618CD3" w14:textId="6AF0E36B" w:rsidR="0095340E" w:rsidRPr="00FA56EA" w:rsidRDefault="0095340E" w:rsidP="0095340E">
            <w:pPr>
              <w:tabs>
                <w:tab w:val="left" w:pos="1980"/>
              </w:tabs>
              <w:spacing w:line="360" w:lineRule="auto"/>
              <w:jc w:val="both"/>
              <w:rPr>
                <w:lang w:val="id-ID"/>
              </w:rPr>
            </w:pPr>
            <w:r w:rsidRPr="0096400C">
              <w:rPr>
                <w:lang w:val="sv-SE"/>
              </w:rPr>
              <w:t>Berlaku s.d.</w:t>
            </w:r>
            <w:r w:rsidRPr="0096400C">
              <w:rPr>
                <w:lang w:val="sv-SE"/>
              </w:rPr>
              <w:tab/>
              <w:t>:</w:t>
            </w:r>
            <w:r w:rsidRPr="0096400C">
              <w:rPr>
                <w:lang w:val="sv-SE"/>
              </w:rPr>
              <w:tab/>
            </w:r>
            <w:r w:rsidR="00152AFC" w:rsidRPr="0096400C">
              <w:rPr>
                <w:lang w:val="sv-SE"/>
              </w:rPr>
              <w:t xml:space="preserve">Semester Ganjil / Genap </w:t>
            </w:r>
            <w:r w:rsidRPr="0096400C">
              <w:rPr>
                <w:lang w:val="sv-SE"/>
              </w:rPr>
              <w:t>*)</w:t>
            </w:r>
            <w:r w:rsidRPr="008D0EE6">
              <w:rPr>
                <w:lang w:val="sv-SE"/>
              </w:rPr>
              <w:t xml:space="preserve"> Tahun Ajaran</w:t>
            </w:r>
            <w:r>
              <w:rPr>
                <w:lang w:val="id-ID"/>
              </w:rPr>
              <w:t xml:space="preserve"> </w:t>
            </w:r>
            <w:r w:rsidR="00246462">
              <w:rPr>
                <w:lang w:val="id-ID"/>
              </w:rPr>
              <w:t>2022/2023</w:t>
            </w:r>
          </w:p>
          <w:p w14:paraId="2964523F" w14:textId="77777777" w:rsidR="0095340E" w:rsidRPr="008D0EE6" w:rsidRDefault="0095340E" w:rsidP="0095340E">
            <w:pPr>
              <w:jc w:val="both"/>
              <w:rPr>
                <w:sz w:val="16"/>
                <w:szCs w:val="16"/>
                <w:lang w:val="sv-SE"/>
              </w:rPr>
            </w:pPr>
            <w:r w:rsidRPr="008D0EE6">
              <w:rPr>
                <w:sz w:val="16"/>
                <w:szCs w:val="16"/>
                <w:lang w:val="sv-SE"/>
              </w:rPr>
              <w:t>*) coret yang tidak perlu</w:t>
            </w:r>
          </w:p>
          <w:p w14:paraId="08B3FB54" w14:textId="77777777" w:rsidR="0095340E" w:rsidRPr="00F37B1F" w:rsidRDefault="0095340E" w:rsidP="0095340E">
            <w:pPr>
              <w:jc w:val="both"/>
              <w:rPr>
                <w:rFonts w:ascii="Calibri" w:hAnsi="Calibri" w:cs="Calibri"/>
                <w:sz w:val="16"/>
                <w:szCs w:val="16"/>
                <w:lang w:val="sv-SE"/>
              </w:rPr>
            </w:pP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486"/>
              <w:gridCol w:w="1170"/>
              <w:gridCol w:w="7470"/>
              <w:gridCol w:w="1911"/>
            </w:tblGrid>
            <w:tr w:rsidR="0095340E" w:rsidRPr="00F37B1F" w14:paraId="300DEBFB" w14:textId="77777777" w:rsidTr="00BA1E1F">
              <w:tc>
                <w:tcPr>
                  <w:tcW w:w="1103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BD8115" w14:textId="77777777" w:rsidR="0095340E" w:rsidRPr="00F37B1F" w:rsidRDefault="0095340E" w:rsidP="00BA1E1F">
                  <w:pPr>
                    <w:snapToGrid w:val="0"/>
                    <w:jc w:val="center"/>
                    <w:rPr>
                      <w:rFonts w:ascii="Calibri" w:hAnsi="Calibri" w:cs="Calibri"/>
                      <w:b/>
                      <w:sz w:val="24"/>
                    </w:rPr>
                  </w:pPr>
                  <w:r w:rsidRPr="00F37B1F">
                    <w:rPr>
                      <w:rFonts w:ascii="Calibri" w:hAnsi="Calibri" w:cs="Calibri"/>
                      <w:b/>
                      <w:sz w:val="24"/>
                    </w:rPr>
                    <w:t>MONITORING KEGIATAN PEMBIMBINGAN</w:t>
                  </w:r>
                </w:p>
              </w:tc>
            </w:tr>
            <w:tr w:rsidR="0095340E" w14:paraId="719AF878" w14:textId="77777777" w:rsidTr="00BA1E1F">
              <w:tc>
                <w:tcPr>
                  <w:tcW w:w="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122BEA6" w14:textId="77777777" w:rsidR="0095340E" w:rsidRDefault="0095340E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No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CF89E33" w14:textId="77777777" w:rsidR="0095340E" w:rsidRDefault="0095340E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Tanggal</w:t>
                  </w:r>
                  <w:proofErr w:type="spellEnd"/>
                </w:p>
              </w:tc>
              <w:tc>
                <w:tcPr>
                  <w:tcW w:w="7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8D9F7B2" w14:textId="77777777" w:rsidR="0095340E" w:rsidRDefault="0095340E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Topik</w:t>
                  </w:r>
                  <w:proofErr w:type="spellEnd"/>
                  <w:r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Pembimbingan</w:t>
                  </w:r>
                  <w:proofErr w:type="spellEnd"/>
                </w:p>
              </w:tc>
              <w:tc>
                <w:tcPr>
                  <w:tcW w:w="1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005A74" w14:textId="77777777" w:rsidR="0095340E" w:rsidRDefault="0095340E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Paraf</w:t>
                  </w:r>
                  <w:proofErr w:type="spellEnd"/>
                  <w:r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Pembimbing</w:t>
                  </w:r>
                  <w:proofErr w:type="spellEnd"/>
                </w:p>
              </w:tc>
            </w:tr>
            <w:tr w:rsidR="0095340E" w14:paraId="0E3AAD2D" w14:textId="77777777" w:rsidTr="00BA1E1F">
              <w:tc>
                <w:tcPr>
                  <w:tcW w:w="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13AF5C0" w14:textId="77777777" w:rsidR="0095340E" w:rsidRDefault="0095340E" w:rsidP="00BA1E1F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  <w:p w14:paraId="2DF29ECB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4FC295A1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76F3310E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6AADD1AE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2951FA1F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48F53F0B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0380634A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6F6DBCA3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5FEAA03D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47123B12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2171057F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07EC9874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1AA16047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3BF737DE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162722B5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766B322C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0970B993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448BEBFB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  <w:p w14:paraId="46E8E323" w14:textId="77777777" w:rsidR="0095340E" w:rsidRDefault="0095340E" w:rsidP="00BA1E1F">
                  <w:pPr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F5E7F38" w14:textId="77777777" w:rsidR="0095340E" w:rsidRDefault="0095340E" w:rsidP="00BA1E1F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7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7436874" w14:textId="77777777" w:rsidR="0095340E" w:rsidRDefault="0095340E" w:rsidP="00BA1E1F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0AED34" w14:textId="77777777" w:rsidR="0095340E" w:rsidRDefault="0095340E" w:rsidP="00BA1E1F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</w:tr>
            <w:tr w:rsidR="0095340E" w:rsidRPr="008D0EE6" w14:paraId="4DCCCB71" w14:textId="77777777" w:rsidTr="00BA1E1F">
              <w:tc>
                <w:tcPr>
                  <w:tcW w:w="1103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123D2F" w14:textId="77777777" w:rsidR="0095340E" w:rsidRPr="008D0EE6" w:rsidRDefault="0095340E" w:rsidP="00BA1E1F">
                  <w:pPr>
                    <w:tabs>
                      <w:tab w:val="left" w:pos="3690"/>
                    </w:tabs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8D0EE6">
                    <w:rPr>
                      <w:szCs w:val="20"/>
                      <w:lang w:val="sv-SE"/>
                    </w:rPr>
                    <w:t>Jumlah Pembimbingan ke Pembimbing I</w:t>
                  </w:r>
                  <w:r w:rsidRPr="008D0EE6">
                    <w:rPr>
                      <w:szCs w:val="20"/>
                      <w:lang w:val="sv-SE"/>
                    </w:rPr>
                    <w:tab/>
                    <w:t>:          kali</w:t>
                  </w:r>
                </w:p>
                <w:p w14:paraId="62C229DC" w14:textId="77777777" w:rsidR="0095340E" w:rsidRPr="008D0EE6" w:rsidRDefault="0095340E" w:rsidP="00BA1E1F">
                  <w:pPr>
                    <w:tabs>
                      <w:tab w:val="left" w:pos="3690"/>
                    </w:tabs>
                    <w:jc w:val="both"/>
                    <w:rPr>
                      <w:szCs w:val="20"/>
                      <w:lang w:val="sv-SE"/>
                    </w:rPr>
                  </w:pPr>
                  <w:r w:rsidRPr="008D0EE6">
                    <w:rPr>
                      <w:szCs w:val="20"/>
                      <w:lang w:val="sv-SE"/>
                    </w:rPr>
                    <w:t>Jumlah Pembimbingan ke Pembimbing II</w:t>
                  </w:r>
                  <w:r w:rsidRPr="008D0EE6">
                    <w:rPr>
                      <w:szCs w:val="20"/>
                      <w:lang w:val="sv-SE"/>
                    </w:rPr>
                    <w:tab/>
                    <w:t>:          kali</w:t>
                  </w:r>
                </w:p>
              </w:tc>
            </w:tr>
          </w:tbl>
          <w:p w14:paraId="44A584D1" w14:textId="77777777" w:rsidR="0095340E" w:rsidRPr="008D0EE6" w:rsidRDefault="0095340E" w:rsidP="0095340E">
            <w:pPr>
              <w:jc w:val="both"/>
              <w:rPr>
                <w:szCs w:val="20"/>
                <w:lang w:val="sv-SE"/>
              </w:rPr>
            </w:pPr>
          </w:p>
          <w:p w14:paraId="1CE52CCE" w14:textId="77777777" w:rsidR="0095340E" w:rsidRPr="008D0EE6" w:rsidRDefault="0095340E" w:rsidP="0095340E">
            <w:pPr>
              <w:jc w:val="both"/>
              <w:rPr>
                <w:szCs w:val="20"/>
                <w:lang w:val="sv-SE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508"/>
              <w:gridCol w:w="5508"/>
            </w:tblGrid>
            <w:tr w:rsidR="0095340E" w14:paraId="29462ABE" w14:textId="77777777" w:rsidTr="00BA1E1F">
              <w:trPr>
                <w:trHeight w:val="368"/>
              </w:trPr>
              <w:tc>
                <w:tcPr>
                  <w:tcW w:w="11016" w:type="dxa"/>
                  <w:gridSpan w:val="2"/>
                  <w:vAlign w:val="center"/>
                </w:tcPr>
                <w:p w14:paraId="1EF49D60" w14:textId="77777777" w:rsidR="0095340E" w:rsidRDefault="0095340E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Mengetahui</w:t>
                  </w:r>
                  <w:proofErr w:type="spellEnd"/>
                  <w:r>
                    <w:rPr>
                      <w:szCs w:val="20"/>
                    </w:rPr>
                    <w:t>,</w:t>
                  </w:r>
                </w:p>
              </w:tc>
            </w:tr>
            <w:tr w:rsidR="00152AFC" w14:paraId="1F643C68" w14:textId="77777777" w:rsidTr="00BA1E1F">
              <w:tc>
                <w:tcPr>
                  <w:tcW w:w="5508" w:type="dxa"/>
                </w:tcPr>
                <w:p w14:paraId="03E27DB7" w14:textId="77777777" w:rsidR="00152AFC" w:rsidRPr="00B30661" w:rsidRDefault="00152AFC" w:rsidP="00BA1E1F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  <w:lang w:val="id-ID"/>
                    </w:rPr>
                    <w:t xml:space="preserve">Dosen </w:t>
                  </w:r>
                  <w:proofErr w:type="spellStart"/>
                  <w:r w:rsidRPr="00B30661">
                    <w:rPr>
                      <w:b/>
                      <w:szCs w:val="20"/>
                    </w:rPr>
                    <w:t>Pembimbing</w:t>
                  </w:r>
                  <w:proofErr w:type="spellEnd"/>
                  <w:r w:rsidRPr="00B30661">
                    <w:rPr>
                      <w:b/>
                      <w:szCs w:val="20"/>
                    </w:rPr>
                    <w:t xml:space="preserve"> I</w:t>
                  </w:r>
                </w:p>
                <w:p w14:paraId="22FD7BEC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7187C72D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00F0FD44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3830CD2E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433C2F62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6D1A48E8" w14:textId="77777777" w:rsidR="00A53D06" w:rsidRP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jc w:val="center"/>
                    <w:rPr>
                      <w:lang w:val="sv-SE"/>
                    </w:rPr>
                  </w:pPr>
                  <w:r w:rsidRPr="00A53D06">
                    <w:rPr>
                      <w:lang w:val="sv-SE"/>
                    </w:rPr>
                    <w:t>Prof. Dr. Ir. Rachmad Hidayat, M.T., IPU., ASEAN Eng</w:t>
                  </w:r>
                </w:p>
                <w:p w14:paraId="560EF9B6" w14:textId="246BD183" w:rsidR="00152AFC" w:rsidRPr="00863221" w:rsidRDefault="00A53D06" w:rsidP="00A53D06">
                  <w:pPr>
                    <w:jc w:val="center"/>
                    <w:rPr>
                      <w:szCs w:val="20"/>
                      <w:lang w:val="id-ID"/>
                    </w:rPr>
                  </w:pPr>
                  <w:r w:rsidRPr="00A53D06">
                    <w:rPr>
                      <w:lang w:val="sv-SE"/>
                    </w:rPr>
                    <w:t>NIK. 19740619.201808.1.010</w:t>
                  </w:r>
                </w:p>
              </w:tc>
              <w:tc>
                <w:tcPr>
                  <w:tcW w:w="5508" w:type="dxa"/>
                </w:tcPr>
                <w:p w14:paraId="178E9C9A" w14:textId="77777777" w:rsidR="00152AFC" w:rsidRPr="00B30661" w:rsidRDefault="00152AFC" w:rsidP="00BA1E1F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  <w:lang w:val="id-ID"/>
                    </w:rPr>
                    <w:t xml:space="preserve">Dosen </w:t>
                  </w:r>
                  <w:proofErr w:type="spellStart"/>
                  <w:r w:rsidRPr="00B30661">
                    <w:rPr>
                      <w:b/>
                      <w:szCs w:val="20"/>
                    </w:rPr>
                    <w:t>Pembimbing</w:t>
                  </w:r>
                  <w:proofErr w:type="spellEnd"/>
                  <w:r w:rsidRPr="00B30661">
                    <w:rPr>
                      <w:b/>
                      <w:szCs w:val="20"/>
                    </w:rPr>
                    <w:t xml:space="preserve"> II</w:t>
                  </w:r>
                </w:p>
                <w:p w14:paraId="551A7F7C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74999315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42AC8111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6EE04D81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2E0A3005" w14:textId="77777777" w:rsidR="00152AFC" w:rsidRDefault="00152AFC" w:rsidP="00BA1E1F">
                  <w:pPr>
                    <w:jc w:val="center"/>
                    <w:rPr>
                      <w:szCs w:val="20"/>
                    </w:rPr>
                  </w:pPr>
                </w:p>
                <w:p w14:paraId="799F495C" w14:textId="77777777" w:rsidR="00A53D06" w:rsidRP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jc w:val="center"/>
                    <w:rPr>
                      <w:lang w:val="sv-SE"/>
                    </w:rPr>
                  </w:pPr>
                  <w:r w:rsidRPr="00A53D06">
                    <w:rPr>
                      <w:lang w:val="sv-SE"/>
                    </w:rPr>
                    <w:t>Mohammad Iqbal Bachtiar, S.T., M.T</w:t>
                  </w:r>
                </w:p>
                <w:p w14:paraId="6EF746CE" w14:textId="6ECE3811" w:rsidR="00152AFC" w:rsidRDefault="00A53D06" w:rsidP="00A53D06">
                  <w:pPr>
                    <w:jc w:val="center"/>
                    <w:rPr>
                      <w:szCs w:val="20"/>
                    </w:rPr>
                  </w:pPr>
                  <w:r w:rsidRPr="00A53D06">
                    <w:rPr>
                      <w:lang w:val="sv-SE"/>
                    </w:rPr>
                    <w:t>NIK. 19960329.201909.1.034</w:t>
                  </w:r>
                </w:p>
              </w:tc>
            </w:tr>
            <w:tr w:rsidR="0095340E" w:rsidRPr="00A34DC0" w14:paraId="58A969AC" w14:textId="77777777" w:rsidTr="00BA1E1F">
              <w:tc>
                <w:tcPr>
                  <w:tcW w:w="11016" w:type="dxa"/>
                  <w:gridSpan w:val="2"/>
                </w:tcPr>
                <w:p w14:paraId="636E2717" w14:textId="77777777" w:rsidR="0095340E" w:rsidRDefault="0095340E" w:rsidP="00BA1E1F">
                  <w:pPr>
                    <w:snapToGrid w:val="0"/>
                    <w:jc w:val="center"/>
                    <w:rPr>
                      <w:szCs w:val="20"/>
                      <w:lang w:val="es-ES"/>
                    </w:rPr>
                  </w:pPr>
                </w:p>
                <w:p w14:paraId="13DE77DF" w14:textId="77777777" w:rsidR="0095340E" w:rsidRPr="00A34DC0" w:rsidRDefault="0095340E" w:rsidP="00BA1E1F">
                  <w:pPr>
                    <w:rPr>
                      <w:szCs w:val="20"/>
                      <w:lang w:val="es-ES"/>
                    </w:rPr>
                  </w:pPr>
                </w:p>
              </w:tc>
            </w:tr>
          </w:tbl>
          <w:p w14:paraId="7647C625" w14:textId="77777777" w:rsidR="0095340E" w:rsidRPr="0095340E" w:rsidRDefault="0095340E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  <w:lang w:val="sv-SE"/>
              </w:rPr>
            </w:pPr>
          </w:p>
          <w:p w14:paraId="3A897167" w14:textId="77777777" w:rsidR="00C054AC" w:rsidRPr="00FD09DD" w:rsidRDefault="00F63C69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  <w:lang w:val="sv-SE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75648" behindDoc="0" locked="0" layoutInCell="1" allowOverlap="1" wp14:anchorId="1F65FAB2" wp14:editId="264F422D">
                      <wp:simplePos x="0" y="0"/>
                      <wp:positionH relativeFrom="column">
                        <wp:posOffset>5930900</wp:posOffset>
                      </wp:positionH>
                      <wp:positionV relativeFrom="paragraph">
                        <wp:posOffset>39370</wp:posOffset>
                      </wp:positionV>
                      <wp:extent cx="914400" cy="791210"/>
                      <wp:effectExtent l="0" t="0" r="1270" b="1905"/>
                      <wp:wrapNone/>
                      <wp:docPr id="56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791210"/>
                                <a:chOff x="9340" y="62"/>
                                <a:chExt cx="1439" cy="1245"/>
                              </a:xfrm>
                            </wpg:grpSpPr>
                            <wpg:grpSp>
                              <wpg:cNvPr id="57" name="Group 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55" y="423"/>
                                  <a:ext cx="839" cy="824"/>
                                  <a:chOff x="9655" y="423"/>
                                  <a:chExt cx="839" cy="824"/>
                                </a:xfrm>
                              </wpg:grpSpPr>
                              <wps:wsp>
                                <wps:cNvPr id="58" name="Text Box 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55" y="438"/>
                                    <a:ext cx="839" cy="7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9" name="Oval 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70" y="423"/>
                                    <a:ext cx="824" cy="82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0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40" y="62"/>
                                  <a:ext cx="1439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864FEA" w14:textId="77777777" w:rsidR="00BA1E1F" w:rsidRDefault="00BA1E1F" w:rsidP="00C054A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1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70" y="558"/>
                                  <a:ext cx="839" cy="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BFC60A" w14:textId="77777777" w:rsidR="00BA1E1F" w:rsidRDefault="00BA1E1F" w:rsidP="00C054AC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g</w:t>
                                    </w:r>
                                  </w:p>
                                  <w:p w14:paraId="2B1D6DD6" w14:textId="77777777" w:rsidR="00BA1E1F" w:rsidRDefault="00BA1E1F" w:rsidP="00C054AC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65FAB2" id="Group 93" o:spid="_x0000_s1038" style="position:absolute;left:0;text-align:left;margin-left:467pt;margin-top:3.1pt;width:1in;height:62.3pt;z-index:251675648;mso-wrap-distance-left:0;mso-wrap-distance-right:0" coordorigin="9340,62" coordsize="1439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">
                      <v:group id="Group 67" o:spid="_x0000_s1039" style="position:absolute;left:9655;top:423;width:839;height:824" coordorigin="9655,423" coordsize="839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shape id="Text Box 68" o:spid="_x0000_s1040" type="#_x0000_t202" style="position:absolute;left:9655;top:438;width:839;height:7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" filled="f" stroked="f">
                          <v:stroke joinstyle="round"/>
                        </v:shape>
                        <v:oval id="Oval 69" o:spid="_x0000_s1041" style="position:absolute;left:9670;top:423;width:824;height:82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" filled="f" strokeweight=".26mm">
                          <v:stroke joinstyle="miter"/>
                        </v:oval>
                      </v:group>
                      <v:shape id="Text Box 70" o:spid="_x0000_s1042" type="#_x0000_t202" style="position:absolute;left:9340;top:62;width:143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" filled="f" stroked="f">
                        <v:stroke joinstyle="round"/>
                        <v:textbox>
                          <w:txbxContent>
                            <w:p w14:paraId="18864FEA" w14:textId="77777777" w:rsidR="00BA1E1F" w:rsidRDefault="00BA1E1F" w:rsidP="00C054A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71" o:spid="_x0000_s1043" type="#_x0000_t202" style="position:absolute;left:9670;top:558;width:839;height: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6FBFC60A" w14:textId="77777777" w:rsidR="00BA1E1F" w:rsidRDefault="00BA1E1F" w:rsidP="00C054AC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g</w:t>
                              </w:r>
                            </w:p>
                            <w:p w14:paraId="2B1D6DD6" w14:textId="77777777" w:rsidR="00BA1E1F" w:rsidRDefault="00BA1E1F" w:rsidP="00C054A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54AC" w:rsidRPr="00FD09DD">
              <w:rPr>
                <w:rFonts w:ascii="Calibri" w:hAnsi="Calibri" w:cs="Calibri"/>
                <w:sz w:val="32"/>
                <w:lang w:val="sv-SE"/>
              </w:rPr>
              <w:t>BERITA ACARA SIDANG TUGAS AKHIR</w:t>
            </w:r>
          </w:p>
          <w:p w14:paraId="45D04EEA" w14:textId="77777777" w:rsidR="00C054AC" w:rsidRDefault="00C054AC" w:rsidP="0012526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lang w:val="sv-SE"/>
              </w:rPr>
            </w:pPr>
          </w:p>
          <w:p w14:paraId="63704052" w14:textId="77777777" w:rsidR="00C054AC" w:rsidRDefault="00C054AC" w:rsidP="0012526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lang w:val="sv-SE"/>
              </w:rPr>
            </w:pPr>
          </w:p>
          <w:p w14:paraId="64607768" w14:textId="77777777" w:rsidR="00C054AC" w:rsidRDefault="00C054AC" w:rsidP="0012526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lang w:val="sv-SE"/>
              </w:rPr>
            </w:pPr>
          </w:p>
          <w:p w14:paraId="63D1C704" w14:textId="30A98C96" w:rsidR="00C054AC" w:rsidRPr="00C85B07" w:rsidRDefault="00C054AC" w:rsidP="0012526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 w:rsidRPr="00A312DB">
              <w:rPr>
                <w:lang w:val="sv-SE"/>
              </w:rPr>
              <w:t xml:space="preserve">Telah dilaksanakan Sidang Tugas Akhir Periode </w:t>
            </w:r>
            <w:r w:rsidR="004715CF">
              <w:rPr>
                <w:lang w:val="id-ID"/>
              </w:rPr>
              <w:t>Genap</w:t>
            </w:r>
            <w:r>
              <w:rPr>
                <w:lang w:val="id-ID"/>
              </w:rPr>
              <w:t xml:space="preserve"> T</w:t>
            </w:r>
            <w:r w:rsidRPr="00A312DB">
              <w:rPr>
                <w:lang w:val="sv-SE"/>
              </w:rPr>
              <w:t xml:space="preserve">ahun </w:t>
            </w:r>
            <w:r w:rsidR="00FA56EA">
              <w:rPr>
                <w:lang w:val="id-ID"/>
              </w:rPr>
              <w:t>A</w:t>
            </w:r>
            <w:r w:rsidRPr="00A312DB">
              <w:rPr>
                <w:lang w:val="sv-SE"/>
              </w:rPr>
              <w:t xml:space="preserve">jaran </w:t>
            </w:r>
            <w:r>
              <w:rPr>
                <w:lang w:val="id-ID"/>
              </w:rPr>
              <w:t>20</w:t>
            </w:r>
            <w:r w:rsidR="00246462">
              <w:t>22</w:t>
            </w:r>
            <w:r w:rsidR="00C85B07">
              <w:t>/20</w:t>
            </w:r>
            <w:r w:rsidR="00246462">
              <w:t>23</w:t>
            </w:r>
          </w:p>
          <w:p w14:paraId="01CCD66C" w14:textId="77777777" w:rsidR="00C054AC" w:rsidRPr="00BF3C24" w:rsidRDefault="00C054AC" w:rsidP="004715CF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</w:tabs>
              <w:spacing w:line="360" w:lineRule="auto"/>
              <w:rPr>
                <w:b/>
                <w:lang w:val="id-ID"/>
              </w:rPr>
            </w:pPr>
            <w:r w:rsidRPr="00BF3C24">
              <w:rPr>
                <w:b/>
                <w:lang w:val="sv-SE"/>
              </w:rPr>
              <w:t>Hari / Tanggal</w:t>
            </w:r>
            <w:r w:rsidRPr="00BF3C24">
              <w:rPr>
                <w:b/>
                <w:lang w:val="sv-SE"/>
              </w:rPr>
              <w:tab/>
            </w:r>
            <w:r w:rsidR="004715CF">
              <w:rPr>
                <w:b/>
                <w:lang w:val="id-ID"/>
              </w:rPr>
              <w:t xml:space="preserve">   </w:t>
            </w:r>
            <w:r w:rsidRPr="00BF3C24">
              <w:rPr>
                <w:b/>
                <w:lang w:val="sv-SE"/>
              </w:rPr>
              <w:t xml:space="preserve">: </w:t>
            </w:r>
          </w:p>
          <w:p w14:paraId="2A4AAB47" w14:textId="77777777" w:rsidR="00C054AC" w:rsidRPr="00BF3C24" w:rsidRDefault="00C054AC" w:rsidP="0012526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</w:tabs>
              <w:spacing w:line="360" w:lineRule="auto"/>
              <w:rPr>
                <w:b/>
                <w:lang w:val="id-ID"/>
              </w:rPr>
            </w:pPr>
            <w:r w:rsidRPr="00BF3C24">
              <w:rPr>
                <w:b/>
                <w:lang w:val="sv-SE"/>
              </w:rPr>
              <w:t>Waktu</w:t>
            </w:r>
            <w:r w:rsidRPr="00BF3C24">
              <w:rPr>
                <w:b/>
                <w:lang w:val="sv-SE"/>
              </w:rPr>
              <w:tab/>
            </w:r>
            <w:r w:rsidR="004715CF">
              <w:rPr>
                <w:b/>
                <w:lang w:val="id-ID"/>
              </w:rPr>
              <w:t xml:space="preserve">   </w:t>
            </w:r>
            <w:r w:rsidRPr="00BF3C24">
              <w:rPr>
                <w:b/>
                <w:lang w:val="sv-SE"/>
              </w:rPr>
              <w:t xml:space="preserve">: </w:t>
            </w:r>
          </w:p>
          <w:p w14:paraId="0D99858F" w14:textId="77777777" w:rsidR="00C054AC" w:rsidRPr="00C85B07" w:rsidRDefault="00C054AC" w:rsidP="0012526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</w:tabs>
              <w:spacing w:line="360" w:lineRule="auto"/>
              <w:rPr>
                <w:b/>
              </w:rPr>
            </w:pPr>
            <w:r w:rsidRPr="00BF3C24">
              <w:rPr>
                <w:b/>
                <w:lang w:val="sv-SE"/>
              </w:rPr>
              <w:t>Nama / NRP mahasiswa</w:t>
            </w:r>
            <w:r w:rsidR="004715CF">
              <w:rPr>
                <w:b/>
                <w:lang w:val="id-ID"/>
              </w:rPr>
              <w:t xml:space="preserve"> </w:t>
            </w:r>
            <w:r w:rsidRPr="00BF3C24">
              <w:rPr>
                <w:b/>
                <w:lang w:val="sv-SE"/>
              </w:rPr>
              <w:t xml:space="preserve">: </w:t>
            </w:r>
            <w:r w:rsidR="004715CF">
              <w:rPr>
                <w:b/>
                <w:lang w:val="id-ID"/>
              </w:rPr>
              <w:t xml:space="preserve"> </w:t>
            </w:r>
          </w:p>
          <w:p w14:paraId="55A5835C" w14:textId="77777777" w:rsidR="00C054AC" w:rsidRPr="00816D80" w:rsidRDefault="00C054AC" w:rsidP="004715CF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</w:tabs>
              <w:ind w:left="2520" w:hanging="2520"/>
              <w:rPr>
                <w:lang w:val="id-ID"/>
              </w:rPr>
            </w:pPr>
            <w:proofErr w:type="spellStart"/>
            <w:r w:rsidRPr="00BF3C24">
              <w:rPr>
                <w:b/>
              </w:rPr>
              <w:t>JudulTugasAkhir</w:t>
            </w:r>
            <w:proofErr w:type="spellEnd"/>
            <w:r w:rsidRPr="003078B3">
              <w:tab/>
            </w:r>
            <w:r w:rsidR="004715CF">
              <w:rPr>
                <w:lang w:val="id-ID"/>
              </w:rPr>
              <w:t xml:space="preserve">   </w:t>
            </w:r>
            <w:r w:rsidRPr="000F7CE5">
              <w:rPr>
                <w:b/>
              </w:rPr>
              <w:t>:</w:t>
            </w:r>
            <w:r w:rsidR="004715CF">
              <w:rPr>
                <w:rFonts w:cs="Arial"/>
                <w:szCs w:val="20"/>
                <w:lang w:val="id-ID"/>
              </w:rPr>
              <w:t xml:space="preserve">  </w:t>
            </w:r>
          </w:p>
          <w:p w14:paraId="49AD340B" w14:textId="77777777" w:rsidR="00C054AC" w:rsidRPr="00FA56EA" w:rsidRDefault="00C054AC" w:rsidP="0012526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</w:tabs>
              <w:rPr>
                <w:lang w:val="id-ID"/>
              </w:rPr>
            </w:pPr>
            <w:proofErr w:type="spellStart"/>
            <w:r w:rsidRPr="003078B3">
              <w:t>Tanggal</w:t>
            </w:r>
            <w:proofErr w:type="spellEnd"/>
            <w:r w:rsidRPr="003078B3">
              <w:t xml:space="preserve"> Seminar</w:t>
            </w:r>
            <w:r>
              <w:rPr>
                <w:lang w:val="id-ID"/>
              </w:rPr>
              <w:t xml:space="preserve"> Proposal</w:t>
            </w:r>
            <w:r w:rsidRPr="003078B3">
              <w:tab/>
              <w:t>:</w:t>
            </w:r>
            <w:r w:rsidR="004715CF">
              <w:rPr>
                <w:rFonts w:cs="Arial"/>
                <w:szCs w:val="20"/>
                <w:lang w:val="id-ID"/>
              </w:rPr>
              <w:t xml:space="preserve"> </w:t>
            </w:r>
          </w:p>
          <w:p w14:paraId="14B258C0" w14:textId="77777777" w:rsidR="00C054AC" w:rsidRPr="0016019E" w:rsidRDefault="00C054AC" w:rsidP="0012526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</w:tabs>
              <w:rPr>
                <w:i/>
                <w:sz w:val="8"/>
              </w:rPr>
            </w:pPr>
          </w:p>
          <w:p w14:paraId="19036D8F" w14:textId="77777777" w:rsidR="00C054AC" w:rsidRDefault="00C054AC" w:rsidP="0012526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</w:tabs>
              <w:rPr>
                <w:lang w:val="fr-FR"/>
              </w:rPr>
            </w:pPr>
            <w:proofErr w:type="spellStart"/>
            <w:r>
              <w:rPr>
                <w:lang w:val="fr-FR"/>
              </w:rPr>
              <w:t>Hasil</w:t>
            </w:r>
            <w:proofErr w:type="spellEnd"/>
            <w:r w:rsidR="004715CF">
              <w:rPr>
                <w:lang w:val="id-ID"/>
              </w:rPr>
              <w:t xml:space="preserve"> </w:t>
            </w:r>
            <w:proofErr w:type="spellStart"/>
            <w:r>
              <w:rPr>
                <w:lang w:val="fr-FR"/>
              </w:rPr>
              <w:t>Sidang</w:t>
            </w:r>
            <w:proofErr w:type="spellEnd"/>
            <w:r>
              <w:rPr>
                <w:lang w:val="fr-FR"/>
              </w:rPr>
              <w:t xml:space="preserve"> T</w:t>
            </w:r>
            <w:proofErr w:type="spellStart"/>
            <w:r>
              <w:rPr>
                <w:lang w:val="id-ID"/>
              </w:rPr>
              <w:t>ugas</w:t>
            </w:r>
            <w:proofErr w:type="spellEnd"/>
            <w:r>
              <w:rPr>
                <w:lang w:val="id-ID"/>
              </w:rPr>
              <w:t xml:space="preserve"> Akhir</w:t>
            </w:r>
            <w:r>
              <w:rPr>
                <w:lang w:val="fr-FR"/>
              </w:rPr>
              <w:tab/>
              <w:t xml:space="preserve">: </w:t>
            </w:r>
          </w:p>
          <w:p w14:paraId="338EB615" w14:textId="77777777" w:rsidR="00C054AC" w:rsidRDefault="00C054AC" w:rsidP="0012526B">
            <w:pPr>
              <w:numPr>
                <w:ilvl w:val="1"/>
                <w:numId w:val="3"/>
              </w:numPr>
              <w:jc w:val="both"/>
            </w:pPr>
            <w:proofErr w:type="spellStart"/>
            <w:r>
              <w:t>Tugas</w:t>
            </w:r>
            <w:proofErr w:type="spellEnd"/>
            <w:r w:rsidR="004715CF">
              <w:rPr>
                <w:lang w:val="id-ID"/>
              </w:rPr>
              <w:t xml:space="preserve"> </w:t>
            </w:r>
            <w:r>
              <w:t>Akhir</w:t>
            </w:r>
            <w:r w:rsidR="004715CF">
              <w:rPr>
                <w:lang w:val="id-ID"/>
              </w:rPr>
              <w:t xml:space="preserve"> </w:t>
            </w:r>
            <w:r>
              <w:rPr>
                <w:lang w:val="id-ID"/>
              </w:rPr>
              <w:t>LULUS</w:t>
            </w:r>
          </w:p>
          <w:p w14:paraId="04EC00C6" w14:textId="77777777" w:rsidR="00C054AC" w:rsidRPr="00841F7C" w:rsidRDefault="00C054AC" w:rsidP="0012526B">
            <w:pPr>
              <w:numPr>
                <w:ilvl w:val="1"/>
                <w:numId w:val="3"/>
              </w:numPr>
              <w:jc w:val="both"/>
              <w:rPr>
                <w:lang w:val="sv-SE"/>
              </w:rPr>
            </w:pPr>
            <w:r w:rsidRPr="00841F7C">
              <w:rPr>
                <w:lang w:val="sv-SE"/>
              </w:rPr>
              <w:t>Tugas Akhir lulus dengan perbaikan</w:t>
            </w:r>
          </w:p>
          <w:p w14:paraId="6CE667CC" w14:textId="77777777" w:rsidR="00C054AC" w:rsidRPr="008D0EE6" w:rsidRDefault="00C054AC" w:rsidP="0012526B">
            <w:pPr>
              <w:numPr>
                <w:ilvl w:val="1"/>
                <w:numId w:val="3"/>
              </w:numPr>
              <w:jc w:val="both"/>
              <w:rPr>
                <w:lang w:val="sv-SE"/>
              </w:rPr>
            </w:pPr>
            <w:r w:rsidRPr="008D0EE6">
              <w:rPr>
                <w:lang w:val="sv-SE"/>
              </w:rPr>
              <w:t xml:space="preserve">Tugas Akhir </w:t>
            </w:r>
            <w:r>
              <w:rPr>
                <w:lang w:val="id-ID"/>
              </w:rPr>
              <w:t>TIDAK</w:t>
            </w:r>
            <w:r w:rsidR="004715CF">
              <w:rPr>
                <w:lang w:val="id-ID"/>
              </w:rPr>
              <w:t xml:space="preserve"> </w:t>
            </w:r>
            <w:r>
              <w:rPr>
                <w:lang w:val="sv-SE"/>
              </w:rPr>
              <w:t xml:space="preserve">lulus </w:t>
            </w:r>
            <w:r w:rsidRPr="008D0EE6">
              <w:rPr>
                <w:lang w:val="sv-SE"/>
              </w:rPr>
              <w:t>dan sidang harus diulang.</w:t>
            </w:r>
          </w:p>
          <w:p w14:paraId="5E28DBF8" w14:textId="77777777" w:rsidR="00C054AC" w:rsidRPr="00841F7C" w:rsidRDefault="00C054AC" w:rsidP="0012526B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</w:tabs>
              <w:rPr>
                <w:lang w:val="sv-SE"/>
              </w:rPr>
            </w:pPr>
          </w:p>
          <w:p w14:paraId="608B916F" w14:textId="77777777" w:rsidR="00C054AC" w:rsidRPr="008D0EE6" w:rsidRDefault="00C054AC" w:rsidP="0012526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Kejadian penting selama Sidang</w:t>
            </w:r>
            <w:r w:rsidRPr="008D0EE6">
              <w:rPr>
                <w:lang w:val="sv-SE"/>
              </w:rPr>
              <w:t xml:space="preserve"> T</w:t>
            </w:r>
            <w:r>
              <w:rPr>
                <w:lang w:val="sv-SE"/>
              </w:rPr>
              <w:t xml:space="preserve">ugas </w:t>
            </w:r>
            <w:r w:rsidRPr="008D0EE6">
              <w:rPr>
                <w:lang w:val="sv-SE"/>
              </w:rPr>
              <w:t>A</w:t>
            </w:r>
            <w:r>
              <w:rPr>
                <w:lang w:val="sv-SE"/>
              </w:rPr>
              <w:t>khir</w:t>
            </w:r>
            <w:r w:rsidRPr="008D0EE6">
              <w:rPr>
                <w:lang w:val="sv-SE"/>
              </w:rPr>
              <w:t xml:space="preserve"> berlangsung:</w:t>
            </w:r>
          </w:p>
          <w:p w14:paraId="65572F15" w14:textId="77777777" w:rsidR="00C054AC" w:rsidRDefault="00F63C69" w:rsidP="0012526B">
            <w:pPr>
              <w:rPr>
                <w:lang w:val="id-ID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AA8513" wp14:editId="2DC003BE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-4445</wp:posOffset>
                      </wp:positionV>
                      <wp:extent cx="6616700" cy="829945"/>
                      <wp:effectExtent l="0" t="0" r="0" b="8255"/>
                      <wp:wrapNone/>
                      <wp:docPr id="9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0" cy="829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C9EA0" id="Rectangle 92" o:spid="_x0000_s1026" style="position:absolute;margin-left:11.1pt;margin-top:-.35pt;width:521pt;height:65.3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" strokeweight=".26mm"/>
                  </w:pict>
                </mc:Fallback>
              </mc:AlternateContent>
            </w:r>
          </w:p>
          <w:p w14:paraId="5CB617B6" w14:textId="77777777" w:rsidR="00C054AC" w:rsidRPr="008D0EE6" w:rsidRDefault="00C054AC" w:rsidP="0012526B">
            <w:pPr>
              <w:rPr>
                <w:lang w:val="sv-SE"/>
              </w:rPr>
            </w:pPr>
          </w:p>
          <w:p w14:paraId="50B88E36" w14:textId="77777777" w:rsidR="00C054AC" w:rsidRPr="008D0EE6" w:rsidRDefault="00C054AC" w:rsidP="0012526B">
            <w:pPr>
              <w:rPr>
                <w:lang w:val="sv-SE"/>
              </w:rPr>
            </w:pPr>
          </w:p>
          <w:p w14:paraId="53349970" w14:textId="77777777" w:rsidR="00C054AC" w:rsidRPr="008D0EE6" w:rsidRDefault="00C054AC" w:rsidP="0012526B">
            <w:pPr>
              <w:rPr>
                <w:lang w:val="sv-SE"/>
              </w:rPr>
            </w:pPr>
          </w:p>
          <w:p w14:paraId="23EF4624" w14:textId="77777777" w:rsidR="00C054AC" w:rsidRPr="008D0EE6" w:rsidRDefault="00C054AC" w:rsidP="0012526B">
            <w:pPr>
              <w:rPr>
                <w:lang w:val="sv-SE"/>
              </w:rPr>
            </w:pPr>
          </w:p>
          <w:p w14:paraId="2D628E7F" w14:textId="77777777" w:rsidR="00C054AC" w:rsidRPr="008D0EE6" w:rsidRDefault="00C054AC" w:rsidP="0012526B">
            <w:pPr>
              <w:rPr>
                <w:lang w:val="sv-SE"/>
              </w:rPr>
            </w:pPr>
          </w:p>
          <w:p w14:paraId="3901798D" w14:textId="77777777" w:rsidR="00C054AC" w:rsidRPr="008D0EE6" w:rsidRDefault="00C054AC" w:rsidP="0012526B">
            <w:pPr>
              <w:rPr>
                <w:lang w:val="sv-SE"/>
              </w:rPr>
            </w:pPr>
          </w:p>
          <w:p w14:paraId="08A0E0C8" w14:textId="77777777" w:rsidR="00C054AC" w:rsidRPr="008D0EE6" w:rsidRDefault="00C054AC" w:rsidP="0012526B">
            <w:pPr>
              <w:rPr>
                <w:lang w:val="sv-SE"/>
              </w:rPr>
            </w:pPr>
          </w:p>
          <w:tbl>
            <w:tblPr>
              <w:tblW w:w="11083" w:type="dxa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825"/>
              <w:gridCol w:w="4411"/>
              <w:gridCol w:w="2551"/>
              <w:gridCol w:w="2296"/>
            </w:tblGrid>
            <w:tr w:rsidR="00C054AC" w14:paraId="794077BD" w14:textId="77777777" w:rsidTr="0012526B">
              <w:tc>
                <w:tcPr>
                  <w:tcW w:w="11083" w:type="dxa"/>
                  <w:gridSpan w:val="4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DC01DF" w14:textId="77777777" w:rsidR="00C054AC" w:rsidRPr="006D3533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  <w:lang w:val="id-ID"/>
                    </w:rPr>
                  </w:pPr>
                </w:p>
              </w:tc>
            </w:tr>
            <w:tr w:rsidR="00C054AC" w14:paraId="00BB0269" w14:textId="77777777" w:rsidTr="002925C1">
              <w:tc>
                <w:tcPr>
                  <w:tcW w:w="18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93E828D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E231C7D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Nama</w:t>
                  </w: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408A2E8" w14:textId="66A421E6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NIP</w:t>
                  </w:r>
                  <w:r w:rsidR="00A53D06">
                    <w:rPr>
                      <w:szCs w:val="20"/>
                    </w:rPr>
                    <w:t>/NIK</w:t>
                  </w:r>
                </w:p>
              </w:tc>
              <w:tc>
                <w:tcPr>
                  <w:tcW w:w="22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5E5A4D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Tandatangan</w:t>
                  </w:r>
                  <w:proofErr w:type="spellEnd"/>
                </w:p>
              </w:tc>
            </w:tr>
            <w:tr w:rsidR="00C054AC" w14:paraId="40480DB3" w14:textId="77777777" w:rsidTr="002925C1">
              <w:tc>
                <w:tcPr>
                  <w:tcW w:w="18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  <w:vAlign w:val="center"/>
                </w:tcPr>
                <w:p w14:paraId="21581FBB" w14:textId="77777777" w:rsidR="00C054AC" w:rsidRPr="00837D2D" w:rsidRDefault="00C054AC" w:rsidP="0012526B">
                  <w:pPr>
                    <w:snapToGrid w:val="0"/>
                    <w:rPr>
                      <w:b/>
                      <w:szCs w:val="20"/>
                    </w:rPr>
                  </w:pPr>
                  <w:proofErr w:type="spellStart"/>
                  <w:r w:rsidRPr="00837D2D">
                    <w:rPr>
                      <w:b/>
                      <w:szCs w:val="20"/>
                    </w:rPr>
                    <w:t>Pembimbing</w:t>
                  </w:r>
                  <w:proofErr w:type="spellEnd"/>
                  <w:r w:rsidRPr="00837D2D">
                    <w:rPr>
                      <w:b/>
                      <w:szCs w:val="20"/>
                    </w:rPr>
                    <w:t xml:space="preserve"> I</w:t>
                  </w:r>
                </w:p>
              </w:tc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CC61B81" w14:textId="77777777" w:rsidR="00C054AC" w:rsidRPr="0016518E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71A0FA5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29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6DD72520" w14:textId="77777777" w:rsidR="00C054AC" w:rsidRDefault="00C054AC" w:rsidP="0012526B">
                  <w:pPr>
                    <w:snapToGrid w:val="0"/>
                    <w:rPr>
                      <w:szCs w:val="20"/>
                    </w:rPr>
                  </w:pPr>
                </w:p>
                <w:p w14:paraId="71B823F3" w14:textId="77777777" w:rsidR="00C054AC" w:rsidRDefault="00C054AC" w:rsidP="0012526B">
                  <w:pPr>
                    <w:rPr>
                      <w:szCs w:val="20"/>
                    </w:rPr>
                  </w:pPr>
                </w:p>
              </w:tc>
            </w:tr>
            <w:tr w:rsidR="00C054AC" w14:paraId="51F95763" w14:textId="77777777" w:rsidTr="002925C1">
              <w:tc>
                <w:tcPr>
                  <w:tcW w:w="18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vAlign w:val="center"/>
                </w:tcPr>
                <w:p w14:paraId="27425F93" w14:textId="77777777" w:rsidR="00C054AC" w:rsidRPr="00837D2D" w:rsidRDefault="00C054AC" w:rsidP="00C054AC">
                  <w:pPr>
                    <w:snapToGrid w:val="0"/>
                    <w:rPr>
                      <w:b/>
                      <w:szCs w:val="20"/>
                    </w:rPr>
                  </w:pPr>
                  <w:proofErr w:type="spellStart"/>
                  <w:r w:rsidRPr="00837D2D">
                    <w:rPr>
                      <w:b/>
                      <w:szCs w:val="20"/>
                    </w:rPr>
                    <w:t>Pembimbing</w:t>
                  </w:r>
                  <w:proofErr w:type="spellEnd"/>
                  <w:r w:rsidRPr="00837D2D">
                    <w:rPr>
                      <w:b/>
                      <w:szCs w:val="20"/>
                    </w:rPr>
                    <w:t xml:space="preserve"> II</w:t>
                  </w:r>
                </w:p>
              </w:tc>
              <w:tc>
                <w:tcPr>
                  <w:tcW w:w="441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3859522F" w14:textId="77777777" w:rsidR="00C054AC" w:rsidRPr="00633C00" w:rsidRDefault="00C054AC" w:rsidP="00EF4047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5B2AF5D" w14:textId="77777777" w:rsidR="00C054AC" w:rsidRDefault="00C054AC" w:rsidP="00C054AC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2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42FE57E7" w14:textId="77777777" w:rsidR="00C054AC" w:rsidRDefault="00C054AC" w:rsidP="00C054AC">
                  <w:pPr>
                    <w:snapToGrid w:val="0"/>
                    <w:rPr>
                      <w:szCs w:val="20"/>
                    </w:rPr>
                  </w:pPr>
                </w:p>
                <w:p w14:paraId="327F1FF2" w14:textId="77777777" w:rsidR="00C054AC" w:rsidRDefault="00C054AC" w:rsidP="00C054AC">
                  <w:pPr>
                    <w:rPr>
                      <w:szCs w:val="20"/>
                    </w:rPr>
                  </w:pPr>
                </w:p>
              </w:tc>
            </w:tr>
            <w:tr w:rsidR="00C054AC" w14:paraId="3136C18C" w14:textId="77777777" w:rsidTr="002925C1">
              <w:tc>
                <w:tcPr>
                  <w:tcW w:w="18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vAlign w:val="center"/>
                </w:tcPr>
                <w:p w14:paraId="659A4DF3" w14:textId="77777777" w:rsidR="00C054AC" w:rsidRPr="00837D2D" w:rsidRDefault="00C054AC" w:rsidP="00C054AC">
                  <w:pPr>
                    <w:snapToGrid w:val="0"/>
                    <w:rPr>
                      <w:b/>
                      <w:szCs w:val="20"/>
                    </w:rPr>
                  </w:pPr>
                  <w:proofErr w:type="spellStart"/>
                  <w:r w:rsidRPr="00837D2D">
                    <w:rPr>
                      <w:b/>
                      <w:szCs w:val="20"/>
                    </w:rPr>
                    <w:t>Penguji</w:t>
                  </w:r>
                  <w:proofErr w:type="spellEnd"/>
                  <w:r w:rsidRPr="00837D2D">
                    <w:rPr>
                      <w:b/>
                      <w:szCs w:val="20"/>
                    </w:rPr>
                    <w:t xml:space="preserve"> I</w:t>
                  </w:r>
                </w:p>
              </w:tc>
              <w:tc>
                <w:tcPr>
                  <w:tcW w:w="441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BAD4D13" w14:textId="77777777" w:rsidR="00C054AC" w:rsidRPr="00633C00" w:rsidRDefault="00C054AC" w:rsidP="00C054AC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272BE05" w14:textId="77777777" w:rsidR="00C054AC" w:rsidRPr="004715CF" w:rsidRDefault="00C054AC" w:rsidP="00C054AC">
                  <w:pPr>
                    <w:snapToGrid w:val="0"/>
                    <w:jc w:val="both"/>
                    <w:rPr>
                      <w:szCs w:val="20"/>
                      <w:lang w:val="id-ID"/>
                    </w:rPr>
                  </w:pPr>
                </w:p>
              </w:tc>
              <w:tc>
                <w:tcPr>
                  <w:tcW w:w="22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6F0CA37" w14:textId="77777777" w:rsidR="00C054AC" w:rsidRDefault="00C054AC" w:rsidP="00C054AC">
                  <w:pPr>
                    <w:snapToGrid w:val="0"/>
                    <w:rPr>
                      <w:szCs w:val="20"/>
                    </w:rPr>
                  </w:pPr>
                </w:p>
                <w:p w14:paraId="4E8A7852" w14:textId="77777777" w:rsidR="00C054AC" w:rsidRDefault="00C054AC" w:rsidP="00C054AC">
                  <w:pPr>
                    <w:rPr>
                      <w:szCs w:val="20"/>
                    </w:rPr>
                  </w:pPr>
                </w:p>
              </w:tc>
            </w:tr>
            <w:tr w:rsidR="00C054AC" w14:paraId="34AA772C" w14:textId="77777777" w:rsidTr="002925C1">
              <w:tc>
                <w:tcPr>
                  <w:tcW w:w="18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vAlign w:val="center"/>
                </w:tcPr>
                <w:p w14:paraId="1CABF6F2" w14:textId="77777777" w:rsidR="00C054AC" w:rsidRPr="00837D2D" w:rsidRDefault="00C054AC" w:rsidP="00C054AC">
                  <w:pPr>
                    <w:snapToGrid w:val="0"/>
                    <w:rPr>
                      <w:b/>
                      <w:szCs w:val="20"/>
                    </w:rPr>
                  </w:pPr>
                  <w:proofErr w:type="spellStart"/>
                  <w:r w:rsidRPr="00837D2D">
                    <w:rPr>
                      <w:b/>
                      <w:szCs w:val="20"/>
                    </w:rPr>
                    <w:t>Penguji</w:t>
                  </w:r>
                  <w:proofErr w:type="spellEnd"/>
                  <w:r w:rsidRPr="00837D2D">
                    <w:rPr>
                      <w:b/>
                      <w:szCs w:val="20"/>
                    </w:rPr>
                    <w:t xml:space="preserve"> II</w:t>
                  </w:r>
                </w:p>
              </w:tc>
              <w:tc>
                <w:tcPr>
                  <w:tcW w:w="441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C2D68A6" w14:textId="77777777" w:rsidR="00C054AC" w:rsidRPr="00633C00" w:rsidRDefault="00C054AC" w:rsidP="00C054AC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5146DC3" w14:textId="77777777" w:rsidR="00C054AC" w:rsidRDefault="00C054AC" w:rsidP="00C054AC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2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BC3BA4A" w14:textId="77777777" w:rsidR="00C054AC" w:rsidRDefault="00C054AC" w:rsidP="00C054AC">
                  <w:pPr>
                    <w:snapToGrid w:val="0"/>
                    <w:rPr>
                      <w:szCs w:val="20"/>
                    </w:rPr>
                  </w:pPr>
                </w:p>
                <w:p w14:paraId="5ECE8AAA" w14:textId="77777777" w:rsidR="00C054AC" w:rsidRDefault="00C054AC" w:rsidP="00C054AC">
                  <w:pPr>
                    <w:rPr>
                      <w:szCs w:val="20"/>
                    </w:rPr>
                  </w:pPr>
                </w:p>
              </w:tc>
            </w:tr>
            <w:tr w:rsidR="00C054AC" w14:paraId="6D35976E" w14:textId="77777777" w:rsidTr="002925C1">
              <w:tc>
                <w:tcPr>
                  <w:tcW w:w="1825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  <w:vAlign w:val="center"/>
                </w:tcPr>
                <w:p w14:paraId="0AAA9D8B" w14:textId="77777777" w:rsidR="00C054AC" w:rsidRPr="00837D2D" w:rsidRDefault="00C054AC" w:rsidP="00C054AC">
                  <w:pPr>
                    <w:snapToGrid w:val="0"/>
                    <w:rPr>
                      <w:b/>
                      <w:szCs w:val="20"/>
                    </w:rPr>
                  </w:pPr>
                  <w:proofErr w:type="spellStart"/>
                  <w:r w:rsidRPr="00837D2D">
                    <w:rPr>
                      <w:b/>
                      <w:szCs w:val="20"/>
                    </w:rPr>
                    <w:t>Penguji</w:t>
                  </w:r>
                  <w:proofErr w:type="spellEnd"/>
                  <w:r w:rsidRPr="00837D2D">
                    <w:rPr>
                      <w:b/>
                      <w:szCs w:val="20"/>
                    </w:rPr>
                    <w:t xml:space="preserve"> III</w:t>
                  </w:r>
                </w:p>
              </w:tc>
              <w:tc>
                <w:tcPr>
                  <w:tcW w:w="4411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E6A86B5" w14:textId="77777777" w:rsidR="00C054AC" w:rsidRPr="00633C00" w:rsidRDefault="00C054AC" w:rsidP="00C054AC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7BEA3D8" w14:textId="77777777" w:rsidR="00C054AC" w:rsidRDefault="00C054AC" w:rsidP="00C054AC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2296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A08A5C" w14:textId="77777777" w:rsidR="00C054AC" w:rsidRDefault="00C054AC" w:rsidP="00C054AC">
                  <w:pPr>
                    <w:snapToGrid w:val="0"/>
                    <w:rPr>
                      <w:szCs w:val="20"/>
                    </w:rPr>
                  </w:pPr>
                </w:p>
                <w:p w14:paraId="04E8ACB0" w14:textId="77777777" w:rsidR="00C054AC" w:rsidRDefault="00C054AC" w:rsidP="00C054AC">
                  <w:pPr>
                    <w:rPr>
                      <w:szCs w:val="20"/>
                    </w:rPr>
                  </w:pPr>
                </w:p>
              </w:tc>
            </w:tr>
            <w:tr w:rsidR="00C054AC" w14:paraId="69CC24F8" w14:textId="77777777" w:rsidTr="0012526B">
              <w:trPr>
                <w:trHeight w:val="2097"/>
              </w:trPr>
              <w:tc>
                <w:tcPr>
                  <w:tcW w:w="11083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FF3958" w14:textId="77777777" w:rsidR="00C054AC" w:rsidRPr="003078B3" w:rsidRDefault="00C054AC" w:rsidP="00C054AC">
                  <w:pPr>
                    <w:snapToGrid w:val="0"/>
                    <w:jc w:val="center"/>
                    <w:rPr>
                      <w:szCs w:val="20"/>
                      <w:lang w:val="sv-SE"/>
                    </w:rPr>
                  </w:pPr>
                </w:p>
                <w:p w14:paraId="4947AB7A" w14:textId="77777777" w:rsidR="00C054AC" w:rsidRPr="003078B3" w:rsidRDefault="00C054AC" w:rsidP="00C054AC">
                  <w:pPr>
                    <w:jc w:val="center"/>
                    <w:rPr>
                      <w:lang w:val="sv-SE"/>
                    </w:rPr>
                  </w:pPr>
                  <w:r w:rsidRPr="003078B3">
                    <w:rPr>
                      <w:lang w:val="sv-SE"/>
                    </w:rPr>
                    <w:t>Mengetahui,</w:t>
                  </w:r>
                </w:p>
                <w:p w14:paraId="5D8A3E3C" w14:textId="276BE0CB" w:rsidR="00C054AC" w:rsidRPr="00FC78E5" w:rsidRDefault="00C054AC" w:rsidP="00C054AC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</w:t>
                  </w:r>
                  <w:proofErr w:type="spellStart"/>
                  <w:r w:rsidR="00A53D06">
                    <w:t>epala</w:t>
                  </w:r>
                  <w:proofErr w:type="spellEnd"/>
                  <w:r>
                    <w:rPr>
                      <w:lang w:val="id-ID"/>
                    </w:rPr>
                    <w:t xml:space="preserve"> Program</w:t>
                  </w:r>
                  <w:r w:rsidRPr="003078B3">
                    <w:rPr>
                      <w:lang w:val="sv-SE"/>
                    </w:rPr>
                    <w:t xml:space="preserve"> Studi</w:t>
                  </w:r>
                  <w:r>
                    <w:rPr>
                      <w:lang w:val="id-ID"/>
                    </w:rPr>
                    <w:t xml:space="preserve"> Informatika</w:t>
                  </w:r>
                </w:p>
                <w:p w14:paraId="1B82789D" w14:textId="77777777" w:rsidR="00C054AC" w:rsidRPr="003078B3" w:rsidRDefault="00C054AC" w:rsidP="00C054AC">
                  <w:pPr>
                    <w:jc w:val="center"/>
                    <w:rPr>
                      <w:lang w:val="sv-SE"/>
                    </w:rPr>
                  </w:pPr>
                </w:p>
                <w:p w14:paraId="7759D954" w14:textId="77777777" w:rsidR="00C054AC" w:rsidRDefault="00C054AC" w:rsidP="00C054AC">
                  <w:pPr>
                    <w:jc w:val="center"/>
                    <w:rPr>
                      <w:lang w:val="sv-SE"/>
                    </w:rPr>
                  </w:pPr>
                </w:p>
                <w:p w14:paraId="4CF3517E" w14:textId="77777777" w:rsidR="00C054AC" w:rsidRDefault="00C054AC" w:rsidP="00C054AC">
                  <w:pPr>
                    <w:jc w:val="center"/>
                    <w:rPr>
                      <w:lang w:val="sv-SE"/>
                    </w:rPr>
                  </w:pPr>
                </w:p>
                <w:p w14:paraId="2D8A30DB" w14:textId="77777777" w:rsidR="00C054AC" w:rsidRPr="003078B3" w:rsidRDefault="00C054AC" w:rsidP="00C054AC">
                  <w:pPr>
                    <w:jc w:val="center"/>
                    <w:rPr>
                      <w:lang w:val="sv-SE"/>
                    </w:rPr>
                  </w:pPr>
                </w:p>
                <w:p w14:paraId="7E863A36" w14:textId="77777777" w:rsidR="00A53D06" w:rsidRPr="00A53D06" w:rsidRDefault="00A53D06" w:rsidP="00A53D06">
                  <w:pPr>
                    <w:jc w:val="center"/>
                    <w:rPr>
                      <w:szCs w:val="20"/>
                      <w:u w:val="single"/>
                    </w:rPr>
                  </w:pPr>
                  <w:proofErr w:type="spellStart"/>
                  <w:r w:rsidRPr="00A53D06">
                    <w:rPr>
                      <w:szCs w:val="20"/>
                      <w:u w:val="single"/>
                    </w:rPr>
                    <w:t>Zeinor</w:t>
                  </w:r>
                  <w:proofErr w:type="spellEnd"/>
                  <w:r w:rsidRPr="00A53D06">
                    <w:rPr>
                      <w:szCs w:val="20"/>
                      <w:u w:val="single"/>
                    </w:rPr>
                    <w:t xml:space="preserve"> Rahman, </w:t>
                  </w:r>
                  <w:proofErr w:type="spellStart"/>
                  <w:r w:rsidRPr="00A53D06">
                    <w:rPr>
                      <w:szCs w:val="20"/>
                      <w:u w:val="single"/>
                    </w:rPr>
                    <w:t>S.Pd</w:t>
                  </w:r>
                  <w:proofErr w:type="spellEnd"/>
                  <w:r w:rsidRPr="00A53D06">
                    <w:rPr>
                      <w:szCs w:val="20"/>
                      <w:u w:val="single"/>
                    </w:rPr>
                    <w:t xml:space="preserve">., </w:t>
                  </w:r>
                  <w:proofErr w:type="spellStart"/>
                  <w:r w:rsidRPr="00A53D06">
                    <w:rPr>
                      <w:szCs w:val="20"/>
                      <w:u w:val="single"/>
                    </w:rPr>
                    <w:t>M.Pd</w:t>
                  </w:r>
                  <w:proofErr w:type="spellEnd"/>
                </w:p>
                <w:p w14:paraId="57AED91D" w14:textId="7E742BEA" w:rsidR="00C054AC" w:rsidRPr="00A53D06" w:rsidRDefault="00A53D06" w:rsidP="00A53D06">
                  <w:pPr>
                    <w:spacing w:line="360" w:lineRule="auto"/>
                    <w:jc w:val="center"/>
                  </w:pPr>
                  <w:r w:rsidRPr="00A53D06">
                    <w:rPr>
                      <w:szCs w:val="20"/>
                    </w:rPr>
                    <w:t>NIK. 19960306.202108.1.061</w:t>
                  </w:r>
                </w:p>
              </w:tc>
            </w:tr>
          </w:tbl>
          <w:p w14:paraId="6380EEF8" w14:textId="77777777" w:rsidR="00DB0182" w:rsidRDefault="00DB0182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</w:p>
          <w:p w14:paraId="57B32C76" w14:textId="0087597E" w:rsidR="00C054AC" w:rsidRPr="00F37B1F" w:rsidRDefault="00F63C69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 wp14:anchorId="3A5C61B2" wp14:editId="051CC30F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-36830</wp:posOffset>
                      </wp:positionV>
                      <wp:extent cx="824865" cy="723900"/>
                      <wp:effectExtent l="1905" t="0" r="1905" b="2540"/>
                      <wp:wrapNone/>
                      <wp:docPr id="50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4865" cy="723900"/>
                                <a:chOff x="9360" y="-58"/>
                                <a:chExt cx="1298" cy="1139"/>
                              </a:xfrm>
                            </wpg:grpSpPr>
                            <wpg:grpSp>
                              <wpg:cNvPr id="51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44" y="272"/>
                                  <a:ext cx="756" cy="755"/>
                                  <a:chOff x="9644" y="272"/>
                                  <a:chExt cx="756" cy="755"/>
                                </a:xfrm>
                              </wpg:grpSpPr>
                              <wps:wsp>
                                <wps:cNvPr id="52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44" y="284"/>
                                    <a:ext cx="756" cy="6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3" name="Oval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58" y="272"/>
                                    <a:ext cx="742" cy="7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58"/>
                                  <a:ext cx="1298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B3A7C6" w14:textId="77777777" w:rsidR="00BA1E1F" w:rsidRDefault="00BA1E1F" w:rsidP="00C054A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7" y="395"/>
                                  <a:ext cx="756" cy="6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98649C" w14:textId="77777777" w:rsidR="00BA1E1F" w:rsidRPr="00B86F3B" w:rsidRDefault="00BA1E1F" w:rsidP="00C054AC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i1</w:t>
                                    </w:r>
                                  </w:p>
                                  <w:p w14:paraId="6858A37D" w14:textId="77777777" w:rsidR="00BA1E1F" w:rsidRDefault="00BA1E1F" w:rsidP="00C054AC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5C61B2" id="Group 86" o:spid="_x0000_s1044" style="position:absolute;left:0;text-align:left;margin-left:468pt;margin-top:-2.9pt;width:64.95pt;height:57pt;z-index:251669504;mso-wrap-distance-left:0;mso-wrap-distance-right:0" coordorigin="9360,-58" coordsize="1298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">
                      <v:group id="Group 36" o:spid="_x0000_s1045" style="position:absolute;left:9644;top:272;width:756;height:755" coordorigin="9644,272" coordsize="756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Text Box 37" o:spid="_x0000_s1046" type="#_x0000_t202" style="position:absolute;left:9644;top:284;width:756;height:6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" filled="f" stroked="f">
                          <v:stroke joinstyle="round"/>
                        </v:shape>
                        <v:oval id="Oval 38" o:spid="_x0000_s1047" style="position:absolute;left:9658;top:272;width:742;height:7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" filled="f" strokeweight=".26mm">
                          <v:stroke joinstyle="miter"/>
                        </v:oval>
                      </v:group>
                      <v:shape id="Text Box 39" o:spid="_x0000_s1048" type="#_x0000_t202" style="position:absolute;left:9360;top:-58;width:1298;height: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" filled="f" stroked="f">
                        <v:stroke joinstyle="round"/>
                        <v:textbox>
                          <w:txbxContent>
                            <w:p w14:paraId="0AB3A7C6" w14:textId="77777777" w:rsidR="00BA1E1F" w:rsidRDefault="00BA1E1F" w:rsidP="00C054A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40" o:spid="_x0000_s1049" type="#_x0000_t202" style="position:absolute;left:9657;top:395;width:75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d8wwAAANsAAAAPAAAAZHJzL2Rvd25yZXYueG1sRI/disIw&#10;FITvBd8hHMEbWdMV1K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Lim3fMMAAADb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6398649C" w14:textId="77777777" w:rsidR="00BA1E1F" w:rsidRPr="00B86F3B" w:rsidRDefault="00BA1E1F" w:rsidP="00C054AC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i1</w:t>
                              </w:r>
                            </w:p>
                            <w:p w14:paraId="6858A37D" w14:textId="77777777" w:rsidR="00BA1E1F" w:rsidRDefault="00BA1E1F" w:rsidP="00C054A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54AC" w:rsidRPr="00F37B1F">
              <w:rPr>
                <w:rFonts w:ascii="Calibri" w:hAnsi="Calibri" w:cs="Calibri"/>
                <w:sz w:val="32"/>
              </w:rPr>
              <w:t>PENILAIAN SIDANG TUGAS AKHIR</w:t>
            </w:r>
          </w:p>
          <w:p w14:paraId="0FBD9A10" w14:textId="77777777" w:rsidR="00C054AC" w:rsidRDefault="00C054AC" w:rsidP="0012526B"/>
          <w:p w14:paraId="77CC2091" w14:textId="77777777" w:rsidR="00C054AC" w:rsidRDefault="00C054AC" w:rsidP="0012526B">
            <w:r>
              <w:t xml:space="preserve">Hasil </w:t>
            </w:r>
            <w:proofErr w:type="spellStart"/>
            <w:r>
              <w:t>evaluasi</w:t>
            </w:r>
            <w:proofErr w:type="spellEnd"/>
            <w:r w:rsidR="0020449C">
              <w:rPr>
                <w:lang w:val="id-ID"/>
              </w:rPr>
              <w:t xml:space="preserve"> </w:t>
            </w:r>
            <w:proofErr w:type="spellStart"/>
            <w:r w:rsidR="0020449C">
              <w:t>sid</w:t>
            </w:r>
            <w:proofErr w:type="spellEnd"/>
            <w:r w:rsidR="0020449C">
              <w:rPr>
                <w:lang w:val="id-ID"/>
              </w:rPr>
              <w:t>a</w:t>
            </w:r>
            <w:r w:rsidR="0020449C">
              <w:t>ng</w:t>
            </w:r>
            <w:r w:rsidR="0020449C">
              <w:rPr>
                <w:lang w:val="id-ID"/>
              </w:rPr>
              <w:t xml:space="preserve"> </w:t>
            </w:r>
            <w:proofErr w:type="spellStart"/>
            <w:r>
              <w:t>tugas</w:t>
            </w:r>
            <w:proofErr w:type="spellEnd"/>
            <w:r w:rsidR="0020449C"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  <w:r w:rsidR="0020449C"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 w:rsidR="0020449C">
              <w:rPr>
                <w:lang w:val="id-ID"/>
              </w:rP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:</w:t>
            </w: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4950"/>
              <w:gridCol w:w="914"/>
              <w:gridCol w:w="914"/>
              <w:gridCol w:w="875"/>
              <w:gridCol w:w="161"/>
              <w:gridCol w:w="1037"/>
              <w:gridCol w:w="1037"/>
            </w:tblGrid>
            <w:tr w:rsidR="00C054AC" w14:paraId="1A2CB8D4" w14:textId="77777777" w:rsidTr="0012526B">
              <w:trPr>
                <w:gridAfter w:val="3"/>
                <w:wAfter w:w="2235" w:type="dxa"/>
              </w:trPr>
              <w:tc>
                <w:tcPr>
                  <w:tcW w:w="8323" w:type="dxa"/>
                  <w:gridSpan w:val="5"/>
                </w:tcPr>
                <w:p w14:paraId="6D0A42D3" w14:textId="77777777" w:rsidR="00C054AC" w:rsidRPr="000D60A0" w:rsidRDefault="00C054AC" w:rsidP="0012526B">
                  <w:pPr>
                    <w:tabs>
                      <w:tab w:val="left" w:pos="1260"/>
                    </w:tabs>
                    <w:snapToGrid w:val="0"/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Nama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3DB28513" w14:textId="77777777" w:rsidR="00C054AC" w:rsidRPr="000D60A0" w:rsidRDefault="00C054AC" w:rsidP="0012526B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NRP</w:t>
                  </w:r>
                  <w:r w:rsidRPr="001473FE">
                    <w:rPr>
                      <w:b/>
                      <w:lang w:val="sv-SE"/>
                    </w:rPr>
                    <w:tab/>
                    <w:t>:</w:t>
                  </w:r>
                  <w:r w:rsidR="004715CF">
                    <w:rPr>
                      <w:lang w:val="id-ID"/>
                    </w:rPr>
                    <w:t xml:space="preserve"> </w:t>
                  </w:r>
                </w:p>
                <w:p w14:paraId="04A7FD74" w14:textId="77777777" w:rsidR="00C054AC" w:rsidRPr="00152AFC" w:rsidRDefault="00C054AC" w:rsidP="0012526B">
                  <w:pPr>
                    <w:tabs>
                      <w:tab w:val="left" w:pos="1260"/>
                    </w:tabs>
                    <w:spacing w:line="360" w:lineRule="auto"/>
                    <w:jc w:val="both"/>
                  </w:pPr>
                  <w:r w:rsidRPr="001473FE">
                    <w:rPr>
                      <w:b/>
                      <w:lang w:val="sv-SE"/>
                    </w:rPr>
                    <w:t>Bidang Minat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3BB2EC8F" w14:textId="77777777" w:rsidR="004715CF" w:rsidRPr="00816D80" w:rsidRDefault="00C054AC" w:rsidP="004715CF">
                  <w:pPr>
                    <w:pStyle w:val="Header"/>
                    <w:tabs>
                      <w:tab w:val="clear" w:pos="4320"/>
                      <w:tab w:val="clear" w:pos="8640"/>
                      <w:tab w:val="left" w:pos="2160"/>
                      <w:tab w:val="left" w:pos="2340"/>
                    </w:tabs>
                    <w:ind w:left="1413" w:hanging="1413"/>
                    <w:rPr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Judul             :</w:t>
                  </w:r>
                  <w:r w:rsidR="004715CF">
                    <w:rPr>
                      <w:b/>
                      <w:lang w:val="id-ID"/>
                    </w:rPr>
                    <w:t xml:space="preserve"> </w:t>
                  </w:r>
                </w:p>
                <w:p w14:paraId="5A2A043D" w14:textId="77777777" w:rsidR="00C054AC" w:rsidRPr="000D60A0" w:rsidRDefault="00C054AC" w:rsidP="00C054AC">
                  <w:pPr>
                    <w:tabs>
                      <w:tab w:val="left" w:pos="1313"/>
                      <w:tab w:val="left" w:pos="2569"/>
                    </w:tabs>
                    <w:spacing w:line="360" w:lineRule="auto"/>
                    <w:ind w:left="1309" w:hanging="1309"/>
                    <w:rPr>
                      <w:b/>
                      <w:lang w:val="id-ID"/>
                    </w:rPr>
                  </w:pPr>
                </w:p>
                <w:p w14:paraId="18F16D48" w14:textId="77777777" w:rsidR="00C054AC" w:rsidRPr="009F6B8D" w:rsidRDefault="00C054AC" w:rsidP="0012526B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Hari / </w:t>
                  </w:r>
                  <w:proofErr w:type="spellStart"/>
                  <w:r w:rsidRPr="001473FE">
                    <w:rPr>
                      <w:b/>
                    </w:rPr>
                    <w:t>tanggal</w:t>
                  </w:r>
                  <w:proofErr w:type="spellEnd"/>
                  <w:r w:rsidRPr="001473FE">
                    <w:rPr>
                      <w:b/>
                    </w:rPr>
                    <w:t xml:space="preserve">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00FA23D3" w14:textId="77777777" w:rsidR="00C054AC" w:rsidRPr="009F6B8D" w:rsidRDefault="00C054AC" w:rsidP="0012526B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>Jam              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173CFFC4" w14:textId="77777777" w:rsidR="00C054AC" w:rsidRPr="009F6B8D" w:rsidRDefault="00C054AC" w:rsidP="0096400C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Ruang  </w:t>
                  </w:r>
                  <w:r w:rsidR="004715CF">
                    <w:rPr>
                      <w:b/>
                      <w:lang w:val="id-ID"/>
                    </w:rPr>
                    <w:t xml:space="preserve">         </w:t>
                  </w:r>
                  <w:r w:rsidRPr="001473FE">
                    <w:rPr>
                      <w:b/>
                    </w:rPr>
                    <w:t>:</w:t>
                  </w:r>
                  <w:r w:rsidR="00C85B07">
                    <w:rPr>
                      <w:b/>
                    </w:rPr>
                    <w:t xml:space="preserve"> </w:t>
                  </w:r>
                </w:p>
              </w:tc>
            </w:tr>
            <w:tr w:rsidR="00C054AC" w14:paraId="7129440B" w14:textId="77777777" w:rsidTr="0012526B">
              <w:tc>
                <w:tcPr>
                  <w:tcW w:w="10558" w:type="dxa"/>
                  <w:gridSpan w:val="8"/>
                  <w:tcBorders>
                    <w:bottom w:val="single" w:sz="4" w:space="0" w:color="auto"/>
                  </w:tcBorders>
                </w:tcPr>
                <w:p w14:paraId="40BB6BF4" w14:textId="77777777" w:rsidR="00C054AC" w:rsidRDefault="00C054AC" w:rsidP="0012526B">
                  <w:pPr>
                    <w:snapToGrid w:val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Adalah</w:t>
                  </w:r>
                  <w:proofErr w:type="spellEnd"/>
                  <w:r w:rsidR="0020449C"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sebagai</w:t>
                  </w:r>
                  <w:proofErr w:type="spellEnd"/>
                  <w:r w:rsidR="0020449C"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berikut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C054AC" w14:paraId="7592F2F6" w14:textId="77777777" w:rsidTr="0012526B">
              <w:tc>
                <w:tcPr>
                  <w:tcW w:w="67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57245EC5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NO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29548050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SASARAN PENILAIAN</w:t>
                  </w:r>
                </w:p>
              </w:tc>
              <w:tc>
                <w:tcPr>
                  <w:tcW w:w="4938" w:type="dxa"/>
                  <w:gridSpan w:val="6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CB4140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NILAI</w:t>
                  </w:r>
                </w:p>
              </w:tc>
            </w:tr>
            <w:tr w:rsidR="00C054AC" w14:paraId="2F0C1614" w14:textId="77777777" w:rsidTr="0012526B"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17FC8D8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3E48DB83" w14:textId="77777777" w:rsidR="00C054AC" w:rsidRPr="003078B3" w:rsidRDefault="00C054AC" w:rsidP="0012526B">
                  <w:pPr>
                    <w:snapToGrid w:val="0"/>
                    <w:rPr>
                      <w:szCs w:val="20"/>
                      <w:lang w:val="sv-SE"/>
                    </w:rPr>
                  </w:pPr>
                  <w:r w:rsidRPr="003078B3">
                    <w:rPr>
                      <w:lang w:val="sv-SE"/>
                    </w:rPr>
                    <w:t>Penguasaan materi dan obyektifitas dalam menanggapi pertanyaan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C1A10A7" w14:textId="77777777" w:rsidR="00C054AC" w:rsidRDefault="00FA56EA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5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EFD84E6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EE0482B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D3D6094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20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76AEE820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25</w:t>
                  </w:r>
                </w:p>
              </w:tc>
            </w:tr>
            <w:tr w:rsidR="00C054AC" w:rsidRPr="003D10DE" w14:paraId="5A4B2180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DB7B9E1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C62EAEC" w14:textId="77777777" w:rsidR="00C054AC" w:rsidRPr="003D10DE" w:rsidRDefault="00C054AC" w:rsidP="0012526B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Kemampuan menjelaskan dan mempertahankan ide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9DB0EB7" w14:textId="77777777" w:rsidR="00C054AC" w:rsidRPr="003D10DE" w:rsidRDefault="00FA56EA" w:rsidP="0012526B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3D0580C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ACEAED6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615FF91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4FA1D85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C054AC" w14:paraId="4BFFA729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F510F75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33CABAD2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t xml:space="preserve">Hasil yang </w:t>
                  </w:r>
                  <w:proofErr w:type="spellStart"/>
                  <w:r>
                    <w:t>dicapai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36DD06D" w14:textId="77777777" w:rsidR="00C054AC" w:rsidRDefault="00FA56EA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6E199AD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7D13E8A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715912EA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1379299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30</w:t>
                  </w:r>
                </w:p>
              </w:tc>
            </w:tr>
            <w:tr w:rsidR="00C054AC" w14:paraId="57E92B00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9BCB6D9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7BF77CD" w14:textId="77777777" w:rsidR="00C054AC" w:rsidRDefault="00C054AC" w:rsidP="0035658C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Persiapan</w:t>
                  </w:r>
                  <w:proofErr w:type="spellEnd"/>
                  <w:r w:rsidR="0020449C">
                    <w:rPr>
                      <w:lang w:val="id-ID"/>
                    </w:rPr>
                    <w:t xml:space="preserve"> </w:t>
                  </w:r>
                  <w:proofErr w:type="spellStart"/>
                  <w:r w:rsidR="0020449C">
                    <w:t>sid</w:t>
                  </w:r>
                  <w:r w:rsidR="0035658C">
                    <w:t>a</w:t>
                  </w:r>
                  <w:r w:rsidR="0020449C">
                    <w:t>ng</w:t>
                  </w:r>
                  <w:proofErr w:type="spellEnd"/>
                  <w:r w:rsidR="0020449C"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tugas</w:t>
                  </w:r>
                  <w:proofErr w:type="spellEnd"/>
                  <w:r w:rsidR="0020449C"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akhir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763CC91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AAB8906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B4ADC7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7B9C23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21B351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5</w:t>
                  </w:r>
                </w:p>
              </w:tc>
            </w:tr>
            <w:tr w:rsidR="00C054AC" w14:paraId="3E6FE8AB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7239384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ADEF3BD" w14:textId="77777777" w:rsidR="00C054AC" w:rsidRDefault="00C054AC" w:rsidP="0012526B">
                  <w:proofErr w:type="spellStart"/>
                  <w:r>
                    <w:t>Sikap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penampilan</w:t>
                  </w:r>
                  <w:proofErr w:type="spellEnd"/>
                  <w:r w:rsidR="0020449C">
                    <w:rPr>
                      <w:lang w:val="id-ID"/>
                    </w:rPr>
                    <w:t xml:space="preserve"> </w:t>
                  </w:r>
                  <w:r w:rsidR="0020449C">
                    <w:t>siding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63969C1" w14:textId="77777777" w:rsidR="00C054AC" w:rsidRDefault="00FA56EA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39B17FD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F3F697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47C2BE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06BC3B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C054AC" w:rsidRPr="004F7257" w14:paraId="0BB7430C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63DBBAA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95556E6" w14:textId="77777777" w:rsidR="00C054AC" w:rsidRPr="004F7257" w:rsidRDefault="00C054AC" w:rsidP="0012526B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Penyajian Penulisan Laporan</w:t>
                  </w:r>
                  <w:r w:rsidRPr="004F7257">
                    <w:rPr>
                      <w:lang w:val="fi-FI"/>
                    </w:rPr>
                    <w:t xml:space="preserve"> Tugas Akhir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09F3B636" w14:textId="77777777" w:rsidR="00C054AC" w:rsidRPr="004F7257" w:rsidRDefault="00FA56EA" w:rsidP="0012526B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5A1E45F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EC2F78B" w14:textId="77777777" w:rsidR="00C054AC" w:rsidRPr="00FA56EA" w:rsidRDefault="00FA56EA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9F399B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71CC4C" w14:textId="77777777" w:rsidR="00C054AC" w:rsidRPr="00FA56EA" w:rsidRDefault="00FA56EA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C054AC" w14:paraId="114DA833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1093E91F" w14:textId="77777777" w:rsidR="00C054AC" w:rsidRPr="004F7257" w:rsidRDefault="00C054AC" w:rsidP="0012526B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156301DD" w14:textId="77777777" w:rsidR="00C054AC" w:rsidRPr="001D7A6C" w:rsidRDefault="00C054AC" w:rsidP="0012526B">
                  <w:pPr>
                    <w:snapToGrid w:val="0"/>
                    <w:jc w:val="both"/>
                    <w:rPr>
                      <w:b/>
                      <w:szCs w:val="20"/>
                    </w:rPr>
                  </w:pPr>
                  <w:r w:rsidRPr="001D7A6C">
                    <w:rPr>
                      <w:b/>
                      <w:szCs w:val="20"/>
                    </w:rPr>
                    <w:t>TOTAL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124B2639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68060F41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4B841371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24EAC64C" w14:textId="77777777" w:rsidR="00C054AC" w:rsidRDefault="00C054AC" w:rsidP="0012526B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5DC608D4" w14:textId="77777777" w:rsidR="00C054AC" w:rsidRDefault="00C054AC" w:rsidP="0012526B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C054AC" w:rsidRPr="00724C9F" w14:paraId="64346042" w14:textId="77777777" w:rsidTr="0012526B">
              <w:tc>
                <w:tcPr>
                  <w:tcW w:w="10558" w:type="dxa"/>
                  <w:gridSpan w:val="8"/>
                  <w:tcBorders>
                    <w:top w:val="single" w:sz="4" w:space="0" w:color="auto"/>
                  </w:tcBorders>
                </w:tcPr>
                <w:p w14:paraId="6B3A77AE" w14:textId="77777777" w:rsidR="00C054AC" w:rsidRPr="00724C9F" w:rsidRDefault="00C054AC" w:rsidP="0012526B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</w:p>
                <w:p w14:paraId="3D0E2F2B" w14:textId="77777777" w:rsidR="00C054AC" w:rsidRPr="00724C9F" w:rsidRDefault="00C054AC" w:rsidP="0012526B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  <w:r w:rsidRPr="00724C9F">
                    <w:rPr>
                      <w:b/>
                      <w:szCs w:val="20"/>
                    </w:rPr>
                    <w:t xml:space="preserve">Nilai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Sidang</w:t>
                  </w:r>
                  <w:proofErr w:type="spellEnd"/>
                  <w:r w:rsidR="0020449C">
                    <w:rPr>
                      <w:b/>
                      <w:szCs w:val="20"/>
                      <w:lang w:val="id-ID"/>
                    </w:rPr>
                    <w:t xml:space="preserve">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Tugas</w:t>
                  </w:r>
                  <w:proofErr w:type="spellEnd"/>
                  <w:r w:rsidR="0020449C">
                    <w:rPr>
                      <w:b/>
                      <w:szCs w:val="20"/>
                      <w:lang w:val="id-ID"/>
                    </w:rPr>
                    <w:t xml:space="preserve"> </w:t>
                  </w:r>
                  <w:r w:rsidRPr="00724C9F">
                    <w:rPr>
                      <w:b/>
                      <w:szCs w:val="20"/>
                    </w:rPr>
                    <w:t>Akhir = -----------------------</w:t>
                  </w:r>
                </w:p>
              </w:tc>
            </w:tr>
            <w:tr w:rsidR="00C054AC" w14:paraId="4B53C2E6" w14:textId="77777777" w:rsidTr="0012526B">
              <w:tc>
                <w:tcPr>
                  <w:tcW w:w="10558" w:type="dxa"/>
                  <w:gridSpan w:val="8"/>
                </w:tcPr>
                <w:p w14:paraId="485DA36F" w14:textId="77777777" w:rsidR="00C054AC" w:rsidRDefault="00C054AC" w:rsidP="0012526B">
                  <w:pPr>
                    <w:tabs>
                      <w:tab w:val="left" w:pos="7215"/>
                    </w:tabs>
                    <w:snapToGrid w:val="0"/>
                    <w:jc w:val="both"/>
                    <w:rPr>
                      <w:szCs w:val="20"/>
                    </w:rPr>
                  </w:pPr>
                </w:p>
              </w:tc>
            </w:tr>
            <w:tr w:rsidR="00C054AC" w14:paraId="3DF3AFB4" w14:textId="77777777" w:rsidTr="0012526B">
              <w:tc>
                <w:tcPr>
                  <w:tcW w:w="10558" w:type="dxa"/>
                  <w:gridSpan w:val="8"/>
                </w:tcPr>
                <w:p w14:paraId="6768C8C5" w14:textId="5F9A0749" w:rsidR="00C054AC" w:rsidRPr="00C85B07" w:rsidRDefault="00DB0182" w:rsidP="0012526B">
                  <w:pPr>
                    <w:tabs>
                      <w:tab w:val="left" w:pos="7215"/>
                    </w:tabs>
                    <w:snapToGrid w:val="0"/>
                    <w:ind w:left="721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  <w:lang w:val="sv-SE"/>
                    </w:rPr>
                    <w:t>Sumenep</w:t>
                  </w:r>
                  <w:r w:rsidR="00C85B07">
                    <w:rPr>
                      <w:szCs w:val="20"/>
                      <w:lang w:val="sv-SE"/>
                    </w:rPr>
                    <w:t xml:space="preserve">, </w:t>
                  </w:r>
                  <w:r w:rsidR="00C66CF3">
                    <w:rPr>
                      <w:szCs w:val="20"/>
                      <w:lang w:val="sv-SE"/>
                    </w:rPr>
                    <w:t>...../...../........</w:t>
                  </w:r>
                </w:p>
                <w:p w14:paraId="39EB17E4" w14:textId="77777777" w:rsidR="00C054AC" w:rsidRPr="0072247B" w:rsidRDefault="00C054AC" w:rsidP="0012526B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b/>
                      <w:lang w:val="id-ID"/>
                    </w:rPr>
                  </w:pPr>
                  <w:r w:rsidRPr="00FE5B70">
                    <w:rPr>
                      <w:b/>
                      <w:lang w:val="sv-SE"/>
                    </w:rPr>
                    <w:t xml:space="preserve">Dosen Penguji </w:t>
                  </w:r>
                  <w:r>
                    <w:rPr>
                      <w:b/>
                      <w:lang w:val="id-ID"/>
                    </w:rPr>
                    <w:t>I</w:t>
                  </w:r>
                </w:p>
                <w:p w14:paraId="0B005601" w14:textId="77777777" w:rsidR="00C054AC" w:rsidRPr="00EF2F3C" w:rsidRDefault="00C054AC" w:rsidP="0012526B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26F0257A" w14:textId="77777777" w:rsidR="00C054AC" w:rsidRPr="00EF2F3C" w:rsidRDefault="00C054AC" w:rsidP="0012526B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24CD7243" w14:textId="77777777" w:rsidR="00CE5092" w:rsidRPr="00CE5092" w:rsidRDefault="00CE5092" w:rsidP="00CE5092">
                  <w:pPr>
                    <w:ind w:left="7225"/>
                    <w:rPr>
                      <w:u w:val="single"/>
                      <w:lang w:val="sv-SE"/>
                    </w:rPr>
                  </w:pPr>
                  <w:r w:rsidRPr="00CE5092">
                    <w:rPr>
                      <w:u w:val="single"/>
                      <w:lang w:val="sv-SE"/>
                    </w:rPr>
                    <w:t>Rizki Anantama, S.Kom., M.T</w:t>
                  </w:r>
                </w:p>
                <w:p w14:paraId="0C6947C9" w14:textId="78A541D0" w:rsidR="00C054AC" w:rsidRPr="00CE5092" w:rsidRDefault="00CE5092" w:rsidP="00CE5092">
                  <w:pPr>
                    <w:ind w:left="7225"/>
                    <w:rPr>
                      <w:lang w:val="id-ID"/>
                    </w:rPr>
                  </w:pPr>
                  <w:r w:rsidRPr="00CE5092">
                    <w:rPr>
                      <w:lang w:val="sv-SE"/>
                    </w:rPr>
                    <w:t>NIK. 19950817.202002.1.040</w:t>
                  </w:r>
                  <w:r w:rsidR="00C054AC" w:rsidRPr="00CE5092">
                    <w:t xml:space="preserve">. </w:t>
                  </w:r>
                </w:p>
              </w:tc>
            </w:tr>
            <w:tr w:rsidR="00C054AC" w14:paraId="014B8D73" w14:textId="77777777" w:rsidTr="0012526B">
              <w:trPr>
                <w:trHeight w:val="2129"/>
              </w:trPr>
              <w:tc>
                <w:tcPr>
                  <w:tcW w:w="10558" w:type="dxa"/>
                  <w:gridSpan w:val="8"/>
                </w:tcPr>
                <w:p w14:paraId="48A86362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KonversiNilai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  <w:p w14:paraId="7EF97C04" w14:textId="77777777" w:rsidR="00C054AC" w:rsidRDefault="00C054AC" w:rsidP="0012526B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A   : (80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 xml:space="preserve">≤ </w:t>
                  </w:r>
                  <w:r>
                    <w:rPr>
                      <w:szCs w:val="20"/>
                    </w:rPr>
                    <w:t>100)</w:t>
                  </w:r>
                </w:p>
                <w:p w14:paraId="4417A85A" w14:textId="77777777" w:rsidR="00C054AC" w:rsidRDefault="00C054AC" w:rsidP="0012526B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B+ : (75 </w:t>
                  </w:r>
                  <w:r>
                    <w:rPr>
                      <w:rFonts w:cs="Arial"/>
                      <w:szCs w:val="20"/>
                    </w:rPr>
                    <w:t>≤ Nilai &lt; 80)</w:t>
                  </w:r>
                </w:p>
                <w:p w14:paraId="5AA26B1F" w14:textId="77777777" w:rsidR="00C054AC" w:rsidRDefault="00C054AC" w:rsidP="0012526B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   : (70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75)</w:t>
                  </w:r>
                </w:p>
                <w:p w14:paraId="23F469B7" w14:textId="77777777" w:rsidR="00C054AC" w:rsidRDefault="00C054AC" w:rsidP="0012526B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C+ : (60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70)</w:t>
                  </w:r>
                </w:p>
                <w:p w14:paraId="72886912" w14:textId="77777777" w:rsidR="00C054AC" w:rsidRDefault="00C054AC" w:rsidP="0012526B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   : (55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60)</w:t>
                  </w:r>
                </w:p>
                <w:p w14:paraId="7633BE56" w14:textId="77777777" w:rsidR="00C054AC" w:rsidRDefault="00C054AC" w:rsidP="0012526B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D+ : (50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55)</w:t>
                  </w:r>
                </w:p>
                <w:p w14:paraId="3A19F18A" w14:textId="77777777" w:rsidR="00C054AC" w:rsidRDefault="00C054AC" w:rsidP="0012526B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   : (45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&lt;  50)</w:t>
                  </w:r>
                </w:p>
                <w:p w14:paraId="1053FE32" w14:textId="77777777" w:rsidR="00C054AC" w:rsidRPr="00D51292" w:rsidRDefault="00C054AC" w:rsidP="0012526B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E   : (  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45 )</w:t>
                  </w:r>
                </w:p>
              </w:tc>
            </w:tr>
            <w:tr w:rsidR="00C054AC" w14:paraId="62CFEED2" w14:textId="77777777" w:rsidTr="0012526B">
              <w:tc>
                <w:tcPr>
                  <w:tcW w:w="10558" w:type="dxa"/>
                  <w:gridSpan w:val="8"/>
                </w:tcPr>
                <w:p w14:paraId="4A7E1A9E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Catatan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C054AC" w:rsidRPr="003078B3" w14:paraId="3D20942E" w14:textId="77777777" w:rsidTr="0012526B">
              <w:tc>
                <w:tcPr>
                  <w:tcW w:w="10558" w:type="dxa"/>
                  <w:gridSpan w:val="8"/>
                </w:tcPr>
                <w:p w14:paraId="5E09E845" w14:textId="77777777" w:rsidR="00C054AC" w:rsidRPr="003078B3" w:rsidRDefault="00C054AC" w:rsidP="0012526B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Harap dilingkari nilai angka yang diberikan</w:t>
                  </w:r>
                </w:p>
              </w:tc>
            </w:tr>
            <w:tr w:rsidR="00C054AC" w:rsidRPr="003078B3" w14:paraId="56CD533B" w14:textId="77777777" w:rsidTr="0012526B">
              <w:tc>
                <w:tcPr>
                  <w:tcW w:w="10558" w:type="dxa"/>
                  <w:gridSpan w:val="8"/>
                </w:tcPr>
                <w:p w14:paraId="25E17EE1" w14:textId="77777777" w:rsidR="00C054AC" w:rsidRPr="003078B3" w:rsidRDefault="00C054AC" w:rsidP="0012526B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Lama waktu sidang tugas akhir adalah 0 s.d 90 menit setiap mahasiswa</w:t>
                  </w:r>
                </w:p>
              </w:tc>
            </w:tr>
            <w:tr w:rsidR="00C054AC" w:rsidRPr="003078B3" w14:paraId="562E966B" w14:textId="77777777" w:rsidTr="0012526B">
              <w:trPr>
                <w:trHeight w:val="22"/>
              </w:trPr>
              <w:tc>
                <w:tcPr>
                  <w:tcW w:w="10558" w:type="dxa"/>
                  <w:gridSpan w:val="8"/>
                </w:tcPr>
                <w:p w14:paraId="1DFEE1F1" w14:textId="77777777" w:rsidR="00C054AC" w:rsidRPr="003078B3" w:rsidRDefault="00C054AC" w:rsidP="0012526B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Nilai sidang tugas akhir adalah jumlah total nilai yang dilingkari pad</w:t>
                  </w:r>
                  <w:r w:rsidR="005920DC">
                    <w:rPr>
                      <w:szCs w:val="20"/>
                      <w:lang w:val="id-ID"/>
                    </w:rPr>
                    <w:t>a</w:t>
                  </w:r>
                  <w:r w:rsidRPr="003078B3">
                    <w:rPr>
                      <w:szCs w:val="20"/>
                      <w:lang w:val="sv-SE"/>
                    </w:rPr>
                    <w:t xml:space="preserve"> tabel diatas</w:t>
                  </w:r>
                </w:p>
              </w:tc>
            </w:tr>
          </w:tbl>
          <w:p w14:paraId="544D65BB" w14:textId="77777777" w:rsidR="00C054AC" w:rsidRPr="00D57ADE" w:rsidRDefault="00F63C69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83840" behindDoc="0" locked="0" layoutInCell="1" allowOverlap="1" wp14:anchorId="3B73BE50" wp14:editId="6258CED0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-36830</wp:posOffset>
                      </wp:positionV>
                      <wp:extent cx="824865" cy="723900"/>
                      <wp:effectExtent l="1905" t="0" r="1905" b="2540"/>
                      <wp:wrapNone/>
                      <wp:docPr id="44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4865" cy="723900"/>
                                <a:chOff x="9360" y="-58"/>
                                <a:chExt cx="1298" cy="1139"/>
                              </a:xfrm>
                            </wpg:grpSpPr>
                            <wpg:grpSp>
                              <wpg:cNvPr id="45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44" y="272"/>
                                  <a:ext cx="756" cy="755"/>
                                  <a:chOff x="9644" y="272"/>
                                  <a:chExt cx="756" cy="755"/>
                                </a:xfrm>
                              </wpg:grpSpPr>
                              <wps:wsp>
                                <wps:cNvPr id="46" name="Text Box 1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44" y="284"/>
                                    <a:ext cx="756" cy="6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7" name="Oval 1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58" y="272"/>
                                    <a:ext cx="742" cy="7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58"/>
                                  <a:ext cx="1298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53FA1E" w14:textId="77777777" w:rsidR="00BA1E1F" w:rsidRDefault="00BA1E1F" w:rsidP="00C054A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9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7" y="395"/>
                                  <a:ext cx="756" cy="6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C2EBF8" w14:textId="77777777" w:rsidR="00BA1E1F" w:rsidRDefault="00BA1E1F" w:rsidP="00C054AC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i2</w:t>
                                    </w:r>
                                  </w:p>
                                  <w:p w14:paraId="4FE34616" w14:textId="77777777" w:rsidR="00BA1E1F" w:rsidRDefault="00BA1E1F" w:rsidP="00C054AC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73BE50" id="Group 79" o:spid="_x0000_s1050" style="position:absolute;left:0;text-align:left;margin-left:468pt;margin-top:-2.9pt;width:64.95pt;height:57pt;z-index:251683840;mso-wrap-distance-left:0;mso-wrap-distance-right:0" coordorigin="9360,-58" coordsize="1298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">
                      <v:group id="Group 100" o:spid="_x0000_s1051" style="position:absolute;left:9644;top:272;width:756;height:755" coordorigin="9644,272" coordsize="756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Text Box 101" o:spid="_x0000_s1052" type="#_x0000_t202" style="position:absolute;left:9644;top:284;width:756;height:6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" filled="f" stroked="f">
                          <v:stroke joinstyle="round"/>
                        </v:shape>
                        <v:oval id="Oval 102" o:spid="_x0000_s1053" style="position:absolute;left:9658;top:272;width:742;height:7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" filled="f" strokeweight=".26mm">
                          <v:stroke joinstyle="miter"/>
                        </v:oval>
                      </v:group>
                      <v:shape id="Text Box 103" o:spid="_x0000_s1054" type="#_x0000_t202" style="position:absolute;left:9360;top:-58;width:1298;height: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" filled="f" stroked="f">
                        <v:stroke joinstyle="round"/>
                        <v:textbox>
                          <w:txbxContent>
                            <w:p w14:paraId="2453FA1E" w14:textId="77777777" w:rsidR="00BA1E1F" w:rsidRDefault="00BA1E1F" w:rsidP="00C054A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104" o:spid="_x0000_s1055" type="#_x0000_t202" style="position:absolute;left:9657;top:395;width:75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ukxAAAANsAAAAPAAAAZHJzL2Rvd25yZXYueG1sRI9Ra8Iw&#10;FIXfB/sP4Q72MmbqE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Cq9K6TEAAAA2wAAAA8A&#10;AAAAAAAAAAAAAAAABwIAAGRycy9kb3ducmV2LnhtbFBLBQYAAAAAAwADALcAAAD4AgAAAAA=&#10;" filled="f" stroked="f">
                        <v:stroke joinstyle="round"/>
                        <v:textbox>
                          <w:txbxContent>
                            <w:p w14:paraId="0BC2EBF8" w14:textId="77777777" w:rsidR="00BA1E1F" w:rsidRDefault="00BA1E1F" w:rsidP="00C054AC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i2</w:t>
                              </w:r>
                            </w:p>
                            <w:p w14:paraId="4FE34616" w14:textId="77777777" w:rsidR="00BA1E1F" w:rsidRDefault="00BA1E1F" w:rsidP="00C054A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54AC" w:rsidRPr="00D57ADE">
              <w:rPr>
                <w:rFonts w:ascii="Calibri" w:hAnsi="Calibri" w:cs="Calibri"/>
                <w:sz w:val="32"/>
              </w:rPr>
              <w:t>PENILAIAN SIDANG TUGAS AKHIR</w:t>
            </w:r>
          </w:p>
          <w:p w14:paraId="38448F20" w14:textId="77777777" w:rsidR="00C054AC" w:rsidRDefault="00C054AC" w:rsidP="0012526B"/>
          <w:p w14:paraId="39339073" w14:textId="77777777" w:rsidR="00C054AC" w:rsidRDefault="00C054AC" w:rsidP="0012526B">
            <w:r>
              <w:t xml:space="preserve">Hasil </w:t>
            </w:r>
            <w:proofErr w:type="spellStart"/>
            <w:r>
              <w:t>evaluasi</w:t>
            </w:r>
            <w:proofErr w:type="spellEnd"/>
            <w:r w:rsidR="0020449C">
              <w:rPr>
                <w:lang w:val="id-ID"/>
              </w:rPr>
              <w:t xml:space="preserve"> </w:t>
            </w:r>
            <w:r w:rsidR="0020449C">
              <w:t>siding</w:t>
            </w:r>
            <w:r w:rsidR="0020449C">
              <w:rPr>
                <w:lang w:val="id-ID"/>
              </w:rPr>
              <w:t xml:space="preserve"> </w:t>
            </w:r>
            <w:proofErr w:type="spellStart"/>
            <w:r>
              <w:t>tugas</w:t>
            </w:r>
            <w:proofErr w:type="spellEnd"/>
            <w:r w:rsidR="0020449C"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  <w:r w:rsidR="0020449C"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 w:rsidR="0020449C">
              <w:rPr>
                <w:lang w:val="id-ID"/>
              </w:rP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:</w:t>
            </w: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4950"/>
              <w:gridCol w:w="914"/>
              <w:gridCol w:w="914"/>
              <w:gridCol w:w="875"/>
              <w:gridCol w:w="161"/>
              <w:gridCol w:w="1037"/>
              <w:gridCol w:w="1037"/>
            </w:tblGrid>
            <w:tr w:rsidR="00C054AC" w14:paraId="2754F7EA" w14:textId="77777777" w:rsidTr="0012526B">
              <w:trPr>
                <w:gridAfter w:val="3"/>
                <w:wAfter w:w="2235" w:type="dxa"/>
              </w:trPr>
              <w:tc>
                <w:tcPr>
                  <w:tcW w:w="8323" w:type="dxa"/>
                  <w:gridSpan w:val="5"/>
                </w:tcPr>
                <w:p w14:paraId="0A394CBE" w14:textId="77777777" w:rsidR="004715CF" w:rsidRPr="000D60A0" w:rsidRDefault="004715CF" w:rsidP="004715CF">
                  <w:pPr>
                    <w:tabs>
                      <w:tab w:val="left" w:pos="1260"/>
                    </w:tabs>
                    <w:snapToGrid w:val="0"/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Nama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5341DB01" w14:textId="77777777" w:rsidR="004715CF" w:rsidRPr="000D60A0" w:rsidRDefault="004715CF" w:rsidP="004715C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NRP</w:t>
                  </w:r>
                  <w:r w:rsidRPr="001473FE">
                    <w:rPr>
                      <w:b/>
                      <w:lang w:val="sv-SE"/>
                    </w:rPr>
                    <w:tab/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</w:p>
                <w:p w14:paraId="207BA83B" w14:textId="77777777" w:rsidR="004715CF" w:rsidRPr="00FA56EA" w:rsidRDefault="004715CF" w:rsidP="004715C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Bidang Minat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42F1A45E" w14:textId="77777777" w:rsidR="004715CF" w:rsidRDefault="004715CF" w:rsidP="004715CF">
                  <w:pPr>
                    <w:pStyle w:val="Header"/>
                    <w:tabs>
                      <w:tab w:val="clear" w:pos="4320"/>
                      <w:tab w:val="clear" w:pos="8640"/>
                      <w:tab w:val="left" w:pos="2160"/>
                      <w:tab w:val="left" w:pos="2340"/>
                    </w:tabs>
                    <w:ind w:left="1413" w:hanging="1413"/>
                    <w:rPr>
                      <w:rFonts w:cs="Arial"/>
                      <w:szCs w:val="20"/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Judul             :</w:t>
                  </w:r>
                  <w:r>
                    <w:rPr>
                      <w:b/>
                      <w:lang w:val="id-ID"/>
                    </w:rPr>
                    <w:t xml:space="preserve"> </w:t>
                  </w:r>
                </w:p>
                <w:p w14:paraId="4B3B882F" w14:textId="77777777" w:rsidR="004715CF" w:rsidRPr="004715CF" w:rsidRDefault="004715CF" w:rsidP="004715CF">
                  <w:pPr>
                    <w:pStyle w:val="Header"/>
                    <w:tabs>
                      <w:tab w:val="clear" w:pos="4320"/>
                      <w:tab w:val="clear" w:pos="8640"/>
                      <w:tab w:val="left" w:pos="2160"/>
                      <w:tab w:val="left" w:pos="2340"/>
                    </w:tabs>
                    <w:ind w:left="1413" w:hanging="1413"/>
                    <w:rPr>
                      <w:lang w:val="id-ID"/>
                    </w:rPr>
                  </w:pPr>
                </w:p>
                <w:p w14:paraId="45E44B57" w14:textId="77777777" w:rsidR="00C054AC" w:rsidRPr="009F6B8D" w:rsidRDefault="00C054AC" w:rsidP="0012526B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Hari / </w:t>
                  </w:r>
                  <w:proofErr w:type="spellStart"/>
                  <w:r w:rsidRPr="001473FE">
                    <w:rPr>
                      <w:b/>
                    </w:rPr>
                    <w:t>tanggal</w:t>
                  </w:r>
                  <w:proofErr w:type="spellEnd"/>
                  <w:r w:rsidRPr="001473FE">
                    <w:rPr>
                      <w:b/>
                    </w:rPr>
                    <w:t xml:space="preserve">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622B2165" w14:textId="77777777" w:rsidR="00C054AC" w:rsidRPr="009F6B8D" w:rsidRDefault="00C054AC" w:rsidP="0012526B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>Jam              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2BAD02E6" w14:textId="77777777" w:rsidR="00C054AC" w:rsidRPr="009F6B8D" w:rsidRDefault="00C054AC" w:rsidP="0012526B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Ruang  </w:t>
                  </w:r>
                  <w:r w:rsidR="00C85B07">
                    <w:rPr>
                      <w:b/>
                    </w:rPr>
                    <w:t xml:space="preserve">         </w:t>
                  </w:r>
                  <w:r w:rsidRPr="001473FE">
                    <w:rPr>
                      <w:b/>
                    </w:rPr>
                    <w:t>:</w:t>
                  </w:r>
                  <w:r w:rsidR="0096400C">
                    <w:rPr>
                      <w:b/>
                    </w:rPr>
                    <w:t xml:space="preserve"> </w:t>
                  </w:r>
                </w:p>
              </w:tc>
            </w:tr>
            <w:tr w:rsidR="00C054AC" w14:paraId="7ADB8499" w14:textId="77777777" w:rsidTr="0012526B">
              <w:tc>
                <w:tcPr>
                  <w:tcW w:w="10558" w:type="dxa"/>
                  <w:gridSpan w:val="8"/>
                  <w:tcBorders>
                    <w:bottom w:val="single" w:sz="4" w:space="0" w:color="auto"/>
                  </w:tcBorders>
                </w:tcPr>
                <w:p w14:paraId="01B794FE" w14:textId="77777777" w:rsidR="00C054AC" w:rsidRDefault="00C054AC" w:rsidP="0012526B">
                  <w:pPr>
                    <w:snapToGrid w:val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Adalah</w:t>
                  </w:r>
                  <w:proofErr w:type="spellEnd"/>
                  <w:r w:rsidR="0020449C"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sebagai</w:t>
                  </w:r>
                  <w:proofErr w:type="spellEnd"/>
                  <w:r w:rsidR="0020449C"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berikut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C054AC" w14:paraId="2F807347" w14:textId="77777777" w:rsidTr="0012526B">
              <w:tc>
                <w:tcPr>
                  <w:tcW w:w="67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527AE7DB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NO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501D9A4B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SASARAN PENILAIAN</w:t>
                  </w:r>
                </w:p>
              </w:tc>
              <w:tc>
                <w:tcPr>
                  <w:tcW w:w="4938" w:type="dxa"/>
                  <w:gridSpan w:val="6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B51201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NILAI</w:t>
                  </w:r>
                </w:p>
              </w:tc>
            </w:tr>
            <w:tr w:rsidR="00FA56EA" w14:paraId="32338DCA" w14:textId="77777777" w:rsidTr="0012526B"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DD32622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86AE128" w14:textId="77777777" w:rsidR="00FA56EA" w:rsidRPr="003078B3" w:rsidRDefault="00FA56EA" w:rsidP="00FA56EA">
                  <w:pPr>
                    <w:snapToGrid w:val="0"/>
                    <w:rPr>
                      <w:szCs w:val="20"/>
                      <w:lang w:val="sv-SE"/>
                    </w:rPr>
                  </w:pPr>
                  <w:r w:rsidRPr="003078B3">
                    <w:rPr>
                      <w:lang w:val="sv-SE"/>
                    </w:rPr>
                    <w:t>Penguasaan materi dan obyektifitas dalam menanggapi pertanyaan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174CB0A6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5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421801B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443C87AA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612D6856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20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6089472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25</w:t>
                  </w:r>
                </w:p>
              </w:tc>
            </w:tr>
            <w:tr w:rsidR="00FA56EA" w:rsidRPr="003D10DE" w14:paraId="035BC84D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ED356F2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CBB7695" w14:textId="77777777" w:rsidR="00FA56EA" w:rsidRPr="003D10DE" w:rsidRDefault="00FA56EA" w:rsidP="00FA56EA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Kemampuan menjelaskan dan mempertahankan ide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EC0DE91" w14:textId="77777777" w:rsidR="00FA56EA" w:rsidRPr="003D10DE" w:rsidRDefault="00FA56EA" w:rsidP="00FA56EA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18270924" w14:textId="77777777" w:rsidR="00FA56EA" w:rsidRPr="003D10DE" w:rsidRDefault="00FA56EA" w:rsidP="00FA56EA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C9660DA" w14:textId="77777777" w:rsidR="00FA56EA" w:rsidRPr="003D10DE" w:rsidRDefault="00FA56EA" w:rsidP="00FA56EA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00E5C92" w14:textId="77777777" w:rsidR="00FA56EA" w:rsidRPr="003D10DE" w:rsidRDefault="00FA56EA" w:rsidP="00FA56EA">
                  <w:pPr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62020A8E" w14:textId="77777777" w:rsidR="00FA56EA" w:rsidRPr="003D10DE" w:rsidRDefault="00FA56EA" w:rsidP="00FA56EA">
                  <w:pPr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FA56EA" w14:paraId="5BEC82A5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31FD5DC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75C595A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t xml:space="preserve">Hasil yang </w:t>
                  </w:r>
                  <w:proofErr w:type="spellStart"/>
                  <w:r>
                    <w:t>dicapai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1CDC9210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4DC2469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C6DBD9E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9101856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9826F16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30</w:t>
                  </w:r>
                </w:p>
              </w:tc>
            </w:tr>
            <w:tr w:rsidR="00FA56EA" w14:paraId="084D11E7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B5CE41D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5A7DCCA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Persiapan</w:t>
                  </w:r>
                  <w:proofErr w:type="spellEnd"/>
                  <w:r w:rsidR="0020449C">
                    <w:rPr>
                      <w:lang w:val="id-ID"/>
                    </w:rPr>
                    <w:t xml:space="preserve"> </w:t>
                  </w:r>
                  <w:r w:rsidR="0020449C">
                    <w:t>siding</w:t>
                  </w:r>
                  <w:r w:rsidR="0020449C"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tugas</w:t>
                  </w:r>
                  <w:proofErr w:type="spellEnd"/>
                  <w:r w:rsidR="0020449C"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akhir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3CE0A53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26EDCEF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1E7AF0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65F3948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E254ECE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5</w:t>
                  </w:r>
                </w:p>
              </w:tc>
            </w:tr>
            <w:tr w:rsidR="00FA56EA" w14:paraId="563B30F0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0FB46EF6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8119502" w14:textId="77777777" w:rsidR="00FA56EA" w:rsidRDefault="00FA56EA" w:rsidP="00FA56EA">
                  <w:proofErr w:type="spellStart"/>
                  <w:r>
                    <w:t>Sikap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penampilan</w:t>
                  </w:r>
                  <w:proofErr w:type="spellEnd"/>
                  <w:r w:rsidR="0020449C">
                    <w:rPr>
                      <w:lang w:val="id-ID"/>
                    </w:rPr>
                    <w:t xml:space="preserve"> </w:t>
                  </w:r>
                  <w:r w:rsidR="0020449C">
                    <w:t>siding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58E25B2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94911CD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3CD44B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A90D86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78A412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FA56EA" w:rsidRPr="004F7257" w14:paraId="1C183245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7D13E54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150FFDE" w14:textId="77777777" w:rsidR="00FA56EA" w:rsidRPr="004F7257" w:rsidRDefault="00FA56EA" w:rsidP="00FA56EA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Penyajian penulisan Laporan</w:t>
                  </w:r>
                  <w:r w:rsidRPr="004F7257">
                    <w:rPr>
                      <w:lang w:val="fi-FI"/>
                    </w:rPr>
                    <w:t xml:space="preserve"> Tugas Akhir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B74E24E" w14:textId="77777777" w:rsidR="00FA56EA" w:rsidRPr="004F7257" w:rsidRDefault="00FA56EA" w:rsidP="00FA56EA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E1AB183" w14:textId="77777777" w:rsidR="00FA56EA" w:rsidRPr="004F7257" w:rsidRDefault="00FA56EA" w:rsidP="00FA56EA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18CD00" w14:textId="77777777" w:rsidR="00FA56EA" w:rsidRPr="004F7257" w:rsidRDefault="00FA56EA" w:rsidP="00FA56EA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7D4DBE" w14:textId="77777777" w:rsidR="00FA56EA" w:rsidRPr="004F7257" w:rsidRDefault="00FA56EA" w:rsidP="00FA56EA">
                  <w:pPr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1C5C93" w14:textId="77777777" w:rsidR="00FA56EA" w:rsidRPr="004F7257" w:rsidRDefault="00FA56EA" w:rsidP="00FA56EA">
                  <w:pPr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FA56EA" w14:paraId="346A8133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674D43C0" w14:textId="77777777" w:rsidR="00FA56EA" w:rsidRPr="004F7257" w:rsidRDefault="00FA56EA" w:rsidP="00FA56EA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1A2D0FEB" w14:textId="77777777" w:rsidR="00FA56EA" w:rsidRPr="00DF1D28" w:rsidRDefault="00FA56EA" w:rsidP="00FA56EA">
                  <w:pPr>
                    <w:snapToGrid w:val="0"/>
                    <w:jc w:val="both"/>
                    <w:rPr>
                      <w:b/>
                      <w:szCs w:val="20"/>
                    </w:rPr>
                  </w:pPr>
                  <w:r w:rsidRPr="00DF1D28">
                    <w:rPr>
                      <w:b/>
                      <w:szCs w:val="20"/>
                    </w:rPr>
                    <w:t>TOTAL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4DC864D1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1BD0737B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26EAE916" w14:textId="77777777" w:rsidR="00FA56EA" w:rsidRDefault="00FA56EA" w:rsidP="00FA56EA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1CFCBBB3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26B9792D" w14:textId="77777777" w:rsidR="00FA56EA" w:rsidRDefault="00FA56EA" w:rsidP="00FA56EA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FA56EA" w14:paraId="296D5D2C" w14:textId="77777777" w:rsidTr="0012526B">
              <w:tc>
                <w:tcPr>
                  <w:tcW w:w="10558" w:type="dxa"/>
                  <w:gridSpan w:val="8"/>
                  <w:tcBorders>
                    <w:top w:val="single" w:sz="4" w:space="0" w:color="auto"/>
                  </w:tcBorders>
                </w:tcPr>
                <w:p w14:paraId="74EB50CC" w14:textId="77777777" w:rsidR="00FA56EA" w:rsidRDefault="00FA56EA" w:rsidP="00FA56EA">
                  <w:pPr>
                    <w:snapToGrid w:val="0"/>
                    <w:jc w:val="right"/>
                    <w:rPr>
                      <w:szCs w:val="20"/>
                    </w:rPr>
                  </w:pPr>
                </w:p>
                <w:p w14:paraId="0287A90F" w14:textId="77777777" w:rsidR="00FA56EA" w:rsidRPr="00724C9F" w:rsidRDefault="00FA56EA" w:rsidP="00FA56EA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  <w:r w:rsidRPr="00724C9F">
                    <w:rPr>
                      <w:b/>
                      <w:szCs w:val="20"/>
                    </w:rPr>
                    <w:t xml:space="preserve">Nilai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Sidang</w:t>
                  </w:r>
                  <w:proofErr w:type="spellEnd"/>
                  <w:r w:rsidR="0020449C">
                    <w:rPr>
                      <w:b/>
                      <w:szCs w:val="20"/>
                      <w:lang w:val="id-ID"/>
                    </w:rPr>
                    <w:t xml:space="preserve">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Tugas</w:t>
                  </w:r>
                  <w:proofErr w:type="spellEnd"/>
                  <w:r w:rsidR="0020449C">
                    <w:rPr>
                      <w:b/>
                      <w:szCs w:val="20"/>
                      <w:lang w:val="id-ID"/>
                    </w:rPr>
                    <w:t xml:space="preserve"> </w:t>
                  </w:r>
                  <w:r w:rsidRPr="00724C9F">
                    <w:rPr>
                      <w:b/>
                      <w:szCs w:val="20"/>
                    </w:rPr>
                    <w:t>Akhir = …………….</w:t>
                  </w:r>
                </w:p>
              </w:tc>
            </w:tr>
            <w:tr w:rsidR="00FA56EA" w14:paraId="78AC9A4D" w14:textId="77777777" w:rsidTr="0012526B">
              <w:tc>
                <w:tcPr>
                  <w:tcW w:w="10558" w:type="dxa"/>
                  <w:gridSpan w:val="8"/>
                </w:tcPr>
                <w:p w14:paraId="639C27B8" w14:textId="77777777" w:rsidR="00FA56EA" w:rsidRPr="00FA56EA" w:rsidRDefault="00FA56EA" w:rsidP="00FA56EA">
                  <w:pPr>
                    <w:tabs>
                      <w:tab w:val="left" w:pos="7215"/>
                    </w:tabs>
                    <w:snapToGrid w:val="0"/>
                    <w:jc w:val="both"/>
                    <w:rPr>
                      <w:sz w:val="2"/>
                      <w:szCs w:val="20"/>
                    </w:rPr>
                  </w:pPr>
                </w:p>
              </w:tc>
            </w:tr>
            <w:tr w:rsidR="00FA56EA" w14:paraId="6CF286F9" w14:textId="77777777" w:rsidTr="0012526B">
              <w:tc>
                <w:tcPr>
                  <w:tcW w:w="10558" w:type="dxa"/>
                  <w:gridSpan w:val="8"/>
                </w:tcPr>
                <w:p w14:paraId="10A881B9" w14:textId="4CC440CE" w:rsidR="00FA56EA" w:rsidRPr="00BA1E1F" w:rsidRDefault="00DB0182" w:rsidP="00FA56EA">
                  <w:pPr>
                    <w:tabs>
                      <w:tab w:val="left" w:pos="7215"/>
                    </w:tabs>
                    <w:snapToGrid w:val="0"/>
                    <w:ind w:left="721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Sumenep</w:t>
                  </w:r>
                  <w:r w:rsidR="00FA56EA">
                    <w:rPr>
                      <w:szCs w:val="20"/>
                      <w:lang w:val="sv-SE"/>
                    </w:rPr>
                    <w:t>,</w:t>
                  </w:r>
                  <w:r w:rsidR="00C85B07">
                    <w:rPr>
                      <w:szCs w:val="20"/>
                      <w:lang w:val="sv-SE"/>
                    </w:rPr>
                    <w:t xml:space="preserve"> </w:t>
                  </w:r>
                  <w:r w:rsidR="00C66CF3">
                    <w:rPr>
                      <w:szCs w:val="20"/>
                      <w:lang w:val="sv-SE"/>
                    </w:rPr>
                    <w:t>.....</w:t>
                  </w:r>
                  <w:r>
                    <w:rPr>
                      <w:szCs w:val="20"/>
                      <w:lang w:val="sv-SE"/>
                    </w:rPr>
                    <w:t>/</w:t>
                  </w:r>
                  <w:r w:rsidR="00C66CF3">
                    <w:rPr>
                      <w:szCs w:val="20"/>
                      <w:lang w:val="sv-SE"/>
                    </w:rPr>
                    <w:t>.....</w:t>
                  </w:r>
                  <w:r>
                    <w:rPr>
                      <w:szCs w:val="20"/>
                      <w:lang w:val="sv-SE"/>
                    </w:rPr>
                    <w:t>/</w:t>
                  </w:r>
                  <w:r w:rsidR="00C66CF3">
                    <w:rPr>
                      <w:szCs w:val="20"/>
                      <w:lang w:val="sv-SE"/>
                    </w:rPr>
                    <w:t>.........</w:t>
                  </w:r>
                </w:p>
                <w:p w14:paraId="2B855287" w14:textId="77777777" w:rsidR="00FA56EA" w:rsidRPr="00124CFD" w:rsidRDefault="00FA56EA" w:rsidP="00FA56EA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b/>
                      <w:lang w:val="id-ID"/>
                    </w:rPr>
                  </w:pPr>
                  <w:r w:rsidRPr="00FE5B70">
                    <w:rPr>
                      <w:b/>
                      <w:lang w:val="sv-SE"/>
                    </w:rPr>
                    <w:t xml:space="preserve">Dosen Penguji </w:t>
                  </w:r>
                  <w:r>
                    <w:rPr>
                      <w:b/>
                      <w:lang w:val="id-ID"/>
                    </w:rPr>
                    <w:t>II</w:t>
                  </w:r>
                </w:p>
                <w:p w14:paraId="34BBC0FD" w14:textId="77777777" w:rsidR="00FA56EA" w:rsidRPr="003078B3" w:rsidRDefault="00FA56EA" w:rsidP="00FA56EA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21E76960" w14:textId="77777777" w:rsidR="00FA56EA" w:rsidRDefault="00FA56EA" w:rsidP="00FA56EA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szCs w:val="20"/>
                      <w:lang w:val="id-ID"/>
                    </w:rPr>
                  </w:pPr>
                </w:p>
                <w:p w14:paraId="2A7FF3CC" w14:textId="77777777" w:rsidR="00C66CF3" w:rsidRPr="00C66CF3" w:rsidRDefault="00C66CF3" w:rsidP="00C66CF3">
                  <w:pPr>
                    <w:ind w:left="7225"/>
                    <w:rPr>
                      <w:szCs w:val="20"/>
                      <w:u w:val="single"/>
                      <w:lang w:val="sv-SE"/>
                    </w:rPr>
                  </w:pPr>
                  <w:r w:rsidRPr="00C66CF3">
                    <w:rPr>
                      <w:szCs w:val="20"/>
                      <w:u w:val="single"/>
                      <w:lang w:val="sv-SE"/>
                    </w:rPr>
                    <w:t>Isferianto Ruswandi, S.T., M.M</w:t>
                  </w:r>
                </w:p>
                <w:p w14:paraId="4C4E251C" w14:textId="09B8B2E1" w:rsidR="00FA56EA" w:rsidRPr="00C66CF3" w:rsidRDefault="00C66CF3" w:rsidP="00C66CF3">
                  <w:pPr>
                    <w:ind w:left="7225"/>
                  </w:pPr>
                  <w:r w:rsidRPr="00C66CF3">
                    <w:rPr>
                      <w:szCs w:val="20"/>
                      <w:lang w:val="sv-SE"/>
                    </w:rPr>
                    <w:t>NIK. 19740219.202209.1.107</w:t>
                  </w:r>
                </w:p>
              </w:tc>
            </w:tr>
            <w:tr w:rsidR="00FA56EA" w14:paraId="0D948DB0" w14:textId="77777777" w:rsidTr="0012526B">
              <w:trPr>
                <w:trHeight w:val="2302"/>
              </w:trPr>
              <w:tc>
                <w:tcPr>
                  <w:tcW w:w="10558" w:type="dxa"/>
                  <w:gridSpan w:val="8"/>
                </w:tcPr>
                <w:p w14:paraId="2F30FC90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KonversiNilai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  <w:p w14:paraId="0555EEC4" w14:textId="77777777" w:rsidR="00FA56EA" w:rsidRDefault="00FA56EA" w:rsidP="00FA56EA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A   : (80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 xml:space="preserve">≤ </w:t>
                  </w:r>
                  <w:r>
                    <w:rPr>
                      <w:szCs w:val="20"/>
                    </w:rPr>
                    <w:t>100)</w:t>
                  </w:r>
                </w:p>
                <w:p w14:paraId="4CB58F7F" w14:textId="77777777" w:rsidR="00FA56EA" w:rsidRDefault="00FA56EA" w:rsidP="00FA56EA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B+ : (75 </w:t>
                  </w:r>
                  <w:r>
                    <w:rPr>
                      <w:rFonts w:cs="Arial"/>
                      <w:szCs w:val="20"/>
                    </w:rPr>
                    <w:t>≤ Nilai &lt; 80)</w:t>
                  </w:r>
                </w:p>
                <w:p w14:paraId="6C4EE11D" w14:textId="77777777" w:rsidR="00FA56EA" w:rsidRDefault="00FA56EA" w:rsidP="00FA56EA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   : (70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75)</w:t>
                  </w:r>
                </w:p>
                <w:p w14:paraId="291EF78B" w14:textId="77777777" w:rsidR="00FA56EA" w:rsidRDefault="00FA56EA" w:rsidP="00FA56EA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C+ : (60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70)</w:t>
                  </w:r>
                </w:p>
                <w:p w14:paraId="240B5974" w14:textId="77777777" w:rsidR="00FA56EA" w:rsidRDefault="00FA56EA" w:rsidP="00FA56EA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   : (55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60)</w:t>
                  </w:r>
                </w:p>
                <w:p w14:paraId="62737554" w14:textId="77777777" w:rsidR="00FA56EA" w:rsidRDefault="00FA56EA" w:rsidP="00FA56EA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D+ : (50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55)</w:t>
                  </w:r>
                </w:p>
                <w:p w14:paraId="02690E95" w14:textId="77777777" w:rsidR="00FA56EA" w:rsidRDefault="00FA56EA" w:rsidP="00FA56EA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   : (45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&lt;  50)</w:t>
                  </w:r>
                </w:p>
                <w:p w14:paraId="13610F4C" w14:textId="77777777" w:rsidR="00FA56EA" w:rsidRPr="00D57ADE" w:rsidRDefault="00FA56EA" w:rsidP="00FA56EA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E   : (  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45 )</w:t>
                  </w:r>
                </w:p>
              </w:tc>
            </w:tr>
            <w:tr w:rsidR="00FA56EA" w14:paraId="4E778932" w14:textId="77777777" w:rsidTr="0012526B">
              <w:tc>
                <w:tcPr>
                  <w:tcW w:w="10558" w:type="dxa"/>
                  <w:gridSpan w:val="8"/>
                </w:tcPr>
                <w:p w14:paraId="170C5076" w14:textId="77777777" w:rsidR="00FA56EA" w:rsidRDefault="00FA56EA" w:rsidP="00FA56EA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Catatan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FA56EA" w:rsidRPr="003078B3" w14:paraId="0A9474A0" w14:textId="77777777" w:rsidTr="0012526B">
              <w:tc>
                <w:tcPr>
                  <w:tcW w:w="10558" w:type="dxa"/>
                  <w:gridSpan w:val="8"/>
                </w:tcPr>
                <w:p w14:paraId="5AD72432" w14:textId="77777777" w:rsidR="00FA56EA" w:rsidRPr="003078B3" w:rsidRDefault="00FA56EA" w:rsidP="00FA56EA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Harap dilingkari nilai angka yang diberikan</w:t>
                  </w:r>
                </w:p>
              </w:tc>
            </w:tr>
            <w:tr w:rsidR="00FA56EA" w:rsidRPr="003078B3" w14:paraId="5B7AA815" w14:textId="77777777" w:rsidTr="0012526B">
              <w:tc>
                <w:tcPr>
                  <w:tcW w:w="10558" w:type="dxa"/>
                  <w:gridSpan w:val="8"/>
                </w:tcPr>
                <w:p w14:paraId="7C4AC529" w14:textId="77777777" w:rsidR="00FA56EA" w:rsidRPr="003078B3" w:rsidRDefault="00FA56EA" w:rsidP="00FA56EA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 xml:space="preserve">Lama waktu sidang </w:t>
                  </w:r>
                  <w:r w:rsidR="005920DC">
                    <w:rPr>
                      <w:szCs w:val="20"/>
                      <w:lang w:val="id-ID"/>
                    </w:rPr>
                    <w:t>t</w:t>
                  </w:r>
                  <w:r w:rsidRPr="003078B3">
                    <w:rPr>
                      <w:szCs w:val="20"/>
                      <w:lang w:val="sv-SE"/>
                    </w:rPr>
                    <w:t>ugas akhir adalah 0 s.d 90 menit setiap mahasiswa</w:t>
                  </w:r>
                </w:p>
              </w:tc>
            </w:tr>
            <w:tr w:rsidR="00FA56EA" w:rsidRPr="003078B3" w14:paraId="0DD5A1F4" w14:textId="77777777" w:rsidTr="0012526B">
              <w:tc>
                <w:tcPr>
                  <w:tcW w:w="10558" w:type="dxa"/>
                  <w:gridSpan w:val="8"/>
                </w:tcPr>
                <w:p w14:paraId="0B8F26F1" w14:textId="77777777" w:rsidR="00FA56EA" w:rsidRPr="003078B3" w:rsidRDefault="00FA56EA" w:rsidP="00FA56EA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Nilai sidang tugas akhir adalah jumlah total nilai yang dilingkari pada tabel diatas</w:t>
                  </w:r>
                </w:p>
              </w:tc>
            </w:tr>
          </w:tbl>
          <w:p w14:paraId="57B2BC2C" w14:textId="77777777" w:rsidR="0020449C" w:rsidRPr="00F37B1F" w:rsidRDefault="00F63C69" w:rsidP="0020449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91008" behindDoc="0" locked="0" layoutInCell="1" allowOverlap="1" wp14:anchorId="0402F3E8" wp14:editId="0053C5CE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-36830</wp:posOffset>
                      </wp:positionV>
                      <wp:extent cx="824865" cy="723900"/>
                      <wp:effectExtent l="0" t="0" r="0" b="0"/>
                      <wp:wrapNone/>
                      <wp:docPr id="38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4865" cy="723900"/>
                                <a:chOff x="9360" y="-58"/>
                                <a:chExt cx="1298" cy="1139"/>
                              </a:xfrm>
                            </wpg:grpSpPr>
                            <wpg:grpSp>
                              <wpg:cNvPr id="39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44" y="272"/>
                                  <a:ext cx="756" cy="755"/>
                                  <a:chOff x="9644" y="272"/>
                                  <a:chExt cx="756" cy="755"/>
                                </a:xfrm>
                              </wpg:grpSpPr>
                              <wps:wsp>
                                <wps:cNvPr id="40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44" y="284"/>
                                    <a:ext cx="756" cy="6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1" name="Oval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58" y="272"/>
                                    <a:ext cx="742" cy="7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2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58"/>
                                  <a:ext cx="1298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2D36DA0" w14:textId="77777777" w:rsidR="00BA1E1F" w:rsidRDefault="00BA1E1F" w:rsidP="0020449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3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7" y="395"/>
                                  <a:ext cx="756" cy="6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B4257C2" w14:textId="77777777" w:rsidR="00BA1E1F" w:rsidRPr="0020449C" w:rsidRDefault="00BA1E1F" w:rsidP="0020449C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  <w:lang w:val="id-ID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  <w:lang w:val="id-ID"/>
                                      </w:rPr>
                                      <w:t>3</w:t>
                                    </w:r>
                                  </w:p>
                                  <w:p w14:paraId="5B2D7149" w14:textId="77777777" w:rsidR="00BA1E1F" w:rsidRDefault="00BA1E1F" w:rsidP="0020449C"/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2F3E8" id="_x0000_s1056" style="position:absolute;left:0;text-align:left;margin-left:468pt;margin-top:-2.9pt;width:64.95pt;height:57pt;z-index:251691008;mso-wrap-distance-left:0;mso-wrap-distance-right:0" coordorigin="9360,-58" coordsize="1298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">
                      <v:group id="Group 36" o:spid="_x0000_s1057" style="position:absolute;left:9644;top:272;width:756;height:755" coordorigin="9644,272" coordsize="756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Text Box 37" o:spid="_x0000_s1058" type="#_x0000_t202" style="position:absolute;left:9644;top:284;width:756;height:6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" filled="f" stroked="f">
                          <v:stroke joinstyle="round"/>
                        </v:shape>
                        <v:oval id="Oval 38" o:spid="_x0000_s1059" style="position:absolute;left:9658;top:272;width:742;height:7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" filled="f" strokeweight=".26mm">
                          <v:stroke joinstyle="miter"/>
                        </v:oval>
                      </v:group>
                      <v:shape id="Text Box 39" o:spid="_x0000_s1060" type="#_x0000_t202" style="position:absolute;left:9360;top:-58;width:1298;height: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nV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JBm51cMAAADb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12D36DA0" w14:textId="77777777" w:rsidR="00BA1E1F" w:rsidRDefault="00BA1E1F" w:rsidP="0020449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40" o:spid="_x0000_s1061" type="#_x0000_t202" style="position:absolute;left:9657;top:395;width:75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" filled="f" stroked="f">
                        <v:stroke joinstyle="round"/>
                        <v:textbox>
                          <w:txbxContent>
                            <w:p w14:paraId="1B4257C2" w14:textId="77777777" w:rsidR="00BA1E1F" w:rsidRPr="0020449C" w:rsidRDefault="00BA1E1F" w:rsidP="0020449C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40"/>
                                  <w:szCs w:val="40"/>
                                  <w:lang w:val="id-ID"/>
                                </w:rPr>
                                <w:t>3</w:t>
                              </w:r>
                            </w:p>
                            <w:p w14:paraId="5B2D7149" w14:textId="77777777" w:rsidR="00BA1E1F" w:rsidRDefault="00BA1E1F" w:rsidP="0020449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0449C" w:rsidRPr="00F37B1F">
              <w:rPr>
                <w:rFonts w:ascii="Calibri" w:hAnsi="Calibri" w:cs="Calibri"/>
                <w:sz w:val="32"/>
              </w:rPr>
              <w:t>PENILAIAN SIDANG TUGAS AKHIR</w:t>
            </w:r>
          </w:p>
          <w:p w14:paraId="7EE9B61A" w14:textId="77777777" w:rsidR="0020449C" w:rsidRDefault="0020449C" w:rsidP="0020449C"/>
          <w:p w14:paraId="66FC06A5" w14:textId="77777777" w:rsidR="0020449C" w:rsidRDefault="0020449C" w:rsidP="0020449C">
            <w:r>
              <w:t xml:space="preserve">Hasil </w:t>
            </w:r>
            <w:proofErr w:type="spellStart"/>
            <w:r>
              <w:t>evaluasi</w:t>
            </w:r>
            <w:proofErr w:type="spellEnd"/>
            <w:r>
              <w:rPr>
                <w:lang w:val="id-ID"/>
              </w:rPr>
              <w:t xml:space="preserve"> </w:t>
            </w:r>
            <w:r>
              <w:t>siding</w:t>
            </w:r>
            <w:r>
              <w:rPr>
                <w:lang w:val="id-ID"/>
              </w:rPr>
              <w:t xml:space="preserve"> </w:t>
            </w:r>
            <w:proofErr w:type="spellStart"/>
            <w:r>
              <w:t>tugas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:</w:t>
            </w: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4950"/>
              <w:gridCol w:w="914"/>
              <w:gridCol w:w="914"/>
              <w:gridCol w:w="875"/>
              <w:gridCol w:w="161"/>
              <w:gridCol w:w="1037"/>
              <w:gridCol w:w="1037"/>
            </w:tblGrid>
            <w:tr w:rsidR="0020449C" w14:paraId="6F2A7054" w14:textId="77777777" w:rsidTr="00BA1E1F">
              <w:trPr>
                <w:gridAfter w:val="3"/>
                <w:wAfter w:w="2235" w:type="dxa"/>
              </w:trPr>
              <w:tc>
                <w:tcPr>
                  <w:tcW w:w="8323" w:type="dxa"/>
                  <w:gridSpan w:val="5"/>
                </w:tcPr>
                <w:p w14:paraId="6D97C3E0" w14:textId="77777777" w:rsidR="0020449C" w:rsidRPr="000D60A0" w:rsidRDefault="0020449C" w:rsidP="00BA1E1F">
                  <w:pPr>
                    <w:tabs>
                      <w:tab w:val="left" w:pos="1260"/>
                    </w:tabs>
                    <w:snapToGrid w:val="0"/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Nama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724263B4" w14:textId="77777777" w:rsidR="0020449C" w:rsidRPr="000D60A0" w:rsidRDefault="0020449C" w:rsidP="00BA1E1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NRP</w:t>
                  </w:r>
                  <w:r w:rsidRPr="001473FE">
                    <w:rPr>
                      <w:b/>
                      <w:lang w:val="sv-SE"/>
                    </w:rPr>
                    <w:tab/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</w:p>
                <w:p w14:paraId="77F7EFFE" w14:textId="77777777" w:rsidR="0020449C" w:rsidRPr="00FA56EA" w:rsidRDefault="0020449C" w:rsidP="00BA1E1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Bidang Minat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7DBEC9FF" w14:textId="77777777" w:rsidR="0020449C" w:rsidRPr="00816D80" w:rsidRDefault="0020449C" w:rsidP="00BA1E1F">
                  <w:pPr>
                    <w:pStyle w:val="Header"/>
                    <w:tabs>
                      <w:tab w:val="clear" w:pos="4320"/>
                      <w:tab w:val="clear" w:pos="8640"/>
                      <w:tab w:val="left" w:pos="2160"/>
                      <w:tab w:val="left" w:pos="2340"/>
                    </w:tabs>
                    <w:ind w:left="1413" w:hanging="1413"/>
                    <w:rPr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Judul             :</w:t>
                  </w:r>
                  <w:r>
                    <w:rPr>
                      <w:b/>
                      <w:lang w:val="id-ID"/>
                    </w:rPr>
                    <w:t xml:space="preserve"> </w:t>
                  </w:r>
                </w:p>
                <w:p w14:paraId="1B583D0A" w14:textId="77777777" w:rsidR="0020449C" w:rsidRPr="000D60A0" w:rsidRDefault="0020449C" w:rsidP="00BA1E1F">
                  <w:pPr>
                    <w:tabs>
                      <w:tab w:val="left" w:pos="1313"/>
                      <w:tab w:val="left" w:pos="2569"/>
                    </w:tabs>
                    <w:spacing w:line="360" w:lineRule="auto"/>
                    <w:ind w:left="1309" w:hanging="1309"/>
                    <w:rPr>
                      <w:b/>
                      <w:lang w:val="id-ID"/>
                    </w:rPr>
                  </w:pPr>
                </w:p>
                <w:p w14:paraId="232A76C9" w14:textId="77777777" w:rsidR="0020449C" w:rsidRPr="009F6B8D" w:rsidRDefault="0020449C" w:rsidP="00BA1E1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Hari / </w:t>
                  </w:r>
                  <w:proofErr w:type="spellStart"/>
                  <w:r w:rsidRPr="001473FE">
                    <w:rPr>
                      <w:b/>
                    </w:rPr>
                    <w:t>tanggal</w:t>
                  </w:r>
                  <w:proofErr w:type="spellEnd"/>
                  <w:r w:rsidRPr="001473FE">
                    <w:rPr>
                      <w:b/>
                    </w:rPr>
                    <w:t xml:space="preserve">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2F1BC1CE" w14:textId="77777777" w:rsidR="0020449C" w:rsidRPr="009F6B8D" w:rsidRDefault="0020449C" w:rsidP="00BA1E1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>Jam              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56E6CBEF" w14:textId="77777777" w:rsidR="0020449C" w:rsidRPr="009F6B8D" w:rsidRDefault="0020449C" w:rsidP="00BA1E1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Ruang  </w:t>
                  </w:r>
                  <w:r>
                    <w:rPr>
                      <w:b/>
                      <w:lang w:val="id-ID"/>
                    </w:rPr>
                    <w:t xml:space="preserve">         </w:t>
                  </w:r>
                  <w:r w:rsidRPr="001473FE">
                    <w:rPr>
                      <w:b/>
                    </w:rPr>
                    <w:t>:</w:t>
                  </w:r>
                  <w:r w:rsidR="0096400C">
                    <w:rPr>
                      <w:b/>
                    </w:rPr>
                    <w:t xml:space="preserve"> </w:t>
                  </w:r>
                </w:p>
              </w:tc>
            </w:tr>
            <w:tr w:rsidR="0020449C" w14:paraId="6C74D5B1" w14:textId="77777777" w:rsidTr="00BA1E1F">
              <w:tc>
                <w:tcPr>
                  <w:tcW w:w="10558" w:type="dxa"/>
                  <w:gridSpan w:val="8"/>
                  <w:tcBorders>
                    <w:bottom w:val="single" w:sz="4" w:space="0" w:color="auto"/>
                  </w:tcBorders>
                </w:tcPr>
                <w:p w14:paraId="4A2444EB" w14:textId="77777777" w:rsidR="0020449C" w:rsidRDefault="0020449C" w:rsidP="00BA1E1F">
                  <w:pPr>
                    <w:snapToGrid w:val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Adalah</w:t>
                  </w:r>
                  <w:proofErr w:type="spellEnd"/>
                  <w:r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sebagai</w:t>
                  </w:r>
                  <w:proofErr w:type="spellEnd"/>
                  <w:r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berikut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20449C" w14:paraId="0787F2BF" w14:textId="77777777" w:rsidTr="00BA1E1F">
              <w:tc>
                <w:tcPr>
                  <w:tcW w:w="67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5936DDD6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NO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28E9425F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SASARAN PENILAIAN</w:t>
                  </w:r>
                </w:p>
              </w:tc>
              <w:tc>
                <w:tcPr>
                  <w:tcW w:w="4938" w:type="dxa"/>
                  <w:gridSpan w:val="6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A3F202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NILAI</w:t>
                  </w:r>
                </w:p>
              </w:tc>
            </w:tr>
            <w:tr w:rsidR="0020449C" w14:paraId="76D4F2D1" w14:textId="77777777" w:rsidTr="00BA1E1F"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5784FD3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39AFB3C" w14:textId="77777777" w:rsidR="0020449C" w:rsidRPr="003078B3" w:rsidRDefault="0020449C" w:rsidP="00BA1E1F">
                  <w:pPr>
                    <w:snapToGrid w:val="0"/>
                    <w:rPr>
                      <w:szCs w:val="20"/>
                      <w:lang w:val="sv-SE"/>
                    </w:rPr>
                  </w:pPr>
                  <w:r w:rsidRPr="003078B3">
                    <w:rPr>
                      <w:lang w:val="sv-SE"/>
                    </w:rPr>
                    <w:t>Penguasaan materi dan obyektifitas dalam menanggapi pertanyaan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1BA525BC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5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9A5575E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47158239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F318CB7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20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4AF0114F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25</w:t>
                  </w:r>
                </w:p>
              </w:tc>
            </w:tr>
            <w:tr w:rsidR="0020449C" w:rsidRPr="003D10DE" w14:paraId="7D08F71A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2742413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1C98D953" w14:textId="77777777" w:rsidR="0020449C" w:rsidRPr="003D10DE" w:rsidRDefault="0020449C" w:rsidP="00BA1E1F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Kemampuan menjelaskan dan mempertahankan ide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ED618A0" w14:textId="77777777" w:rsidR="0020449C" w:rsidRPr="003D10DE" w:rsidRDefault="0020449C" w:rsidP="00BA1E1F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67B72F0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8F53F99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6395A553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7EF44BB2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20449C" w14:paraId="09B7CE00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BFCA1FF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5DF8FBA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t xml:space="preserve">Hasil yang </w:t>
                  </w:r>
                  <w:proofErr w:type="spellStart"/>
                  <w:r>
                    <w:t>dicapai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C998F1C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A141C62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091B524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0DF023E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665C80A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30</w:t>
                  </w:r>
                </w:p>
              </w:tc>
            </w:tr>
            <w:tr w:rsidR="0020449C" w14:paraId="4A72D8FC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B6694F8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96DED27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Persiapan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r>
                    <w:t>siding</w:t>
                  </w:r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tugas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akhir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92FD558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B188B8D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AE805C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7EFEB2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FDD21F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5</w:t>
                  </w:r>
                </w:p>
              </w:tc>
            </w:tr>
            <w:tr w:rsidR="0020449C" w14:paraId="56E17AEA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2FB20B4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722551B" w14:textId="77777777" w:rsidR="0020449C" w:rsidRDefault="0020449C" w:rsidP="00BA1E1F">
                  <w:proofErr w:type="spellStart"/>
                  <w:r>
                    <w:t>Sikap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penampilan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sidang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B27E419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4664D27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AAA23D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1EEC87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64E63D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20449C" w:rsidRPr="004F7257" w14:paraId="59472685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3354B29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E9129CD" w14:textId="77777777" w:rsidR="0020449C" w:rsidRPr="004F7257" w:rsidRDefault="0020449C" w:rsidP="00BA1E1F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Penyajian Penulisan Laporan</w:t>
                  </w:r>
                  <w:r w:rsidRPr="004F7257">
                    <w:rPr>
                      <w:lang w:val="fi-FI"/>
                    </w:rPr>
                    <w:t xml:space="preserve"> Tugas Akhir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1FD895F" w14:textId="77777777" w:rsidR="0020449C" w:rsidRPr="004F7257" w:rsidRDefault="0020449C" w:rsidP="00BA1E1F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68BCA91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E6FA57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1E9108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AEA6F0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20449C" w14:paraId="3CABF39C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199D9449" w14:textId="77777777" w:rsidR="0020449C" w:rsidRPr="004F7257" w:rsidRDefault="0020449C" w:rsidP="00BA1E1F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4D4E7170" w14:textId="77777777" w:rsidR="0020449C" w:rsidRPr="001D7A6C" w:rsidRDefault="0020449C" w:rsidP="00BA1E1F">
                  <w:pPr>
                    <w:snapToGrid w:val="0"/>
                    <w:jc w:val="both"/>
                    <w:rPr>
                      <w:b/>
                      <w:szCs w:val="20"/>
                    </w:rPr>
                  </w:pPr>
                  <w:r w:rsidRPr="001D7A6C">
                    <w:rPr>
                      <w:b/>
                      <w:szCs w:val="20"/>
                    </w:rPr>
                    <w:t>TOTAL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5562A303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44149550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64B0F521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73B8CF5F" w14:textId="77777777" w:rsidR="0020449C" w:rsidRDefault="0020449C" w:rsidP="00BA1E1F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13F86E4B" w14:textId="77777777" w:rsidR="0020449C" w:rsidRDefault="0020449C" w:rsidP="00BA1E1F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20449C" w:rsidRPr="00724C9F" w14:paraId="5F8A2816" w14:textId="77777777" w:rsidTr="00BA1E1F">
              <w:tc>
                <w:tcPr>
                  <w:tcW w:w="10558" w:type="dxa"/>
                  <w:gridSpan w:val="8"/>
                  <w:tcBorders>
                    <w:top w:val="single" w:sz="4" w:space="0" w:color="auto"/>
                  </w:tcBorders>
                </w:tcPr>
                <w:p w14:paraId="2BAD82A3" w14:textId="77777777" w:rsidR="0020449C" w:rsidRPr="00724C9F" w:rsidRDefault="0020449C" w:rsidP="00BA1E1F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</w:p>
                <w:p w14:paraId="3A796E53" w14:textId="77777777" w:rsidR="0020449C" w:rsidRPr="00724C9F" w:rsidRDefault="0020449C" w:rsidP="00BA1E1F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  <w:r w:rsidRPr="00724C9F">
                    <w:rPr>
                      <w:b/>
                      <w:szCs w:val="20"/>
                    </w:rPr>
                    <w:t xml:space="preserve">Nilai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Sidang</w:t>
                  </w:r>
                  <w:proofErr w:type="spellEnd"/>
                  <w:r>
                    <w:rPr>
                      <w:b/>
                      <w:szCs w:val="20"/>
                      <w:lang w:val="id-ID"/>
                    </w:rPr>
                    <w:t xml:space="preserve">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Tugas</w:t>
                  </w:r>
                  <w:proofErr w:type="spellEnd"/>
                  <w:r>
                    <w:rPr>
                      <w:b/>
                      <w:szCs w:val="20"/>
                      <w:lang w:val="id-ID"/>
                    </w:rPr>
                    <w:t xml:space="preserve"> </w:t>
                  </w:r>
                  <w:r w:rsidRPr="00724C9F">
                    <w:rPr>
                      <w:b/>
                      <w:szCs w:val="20"/>
                    </w:rPr>
                    <w:t>Akhir = -----------------------</w:t>
                  </w:r>
                </w:p>
              </w:tc>
            </w:tr>
            <w:tr w:rsidR="0020449C" w14:paraId="35635E2F" w14:textId="77777777" w:rsidTr="00BA1E1F">
              <w:tc>
                <w:tcPr>
                  <w:tcW w:w="10558" w:type="dxa"/>
                  <w:gridSpan w:val="8"/>
                </w:tcPr>
                <w:p w14:paraId="5230CE33" w14:textId="77777777" w:rsidR="0020449C" w:rsidRDefault="0020449C" w:rsidP="00BA1E1F">
                  <w:pPr>
                    <w:tabs>
                      <w:tab w:val="left" w:pos="7215"/>
                    </w:tabs>
                    <w:snapToGrid w:val="0"/>
                    <w:jc w:val="both"/>
                    <w:rPr>
                      <w:szCs w:val="20"/>
                    </w:rPr>
                  </w:pPr>
                </w:p>
              </w:tc>
            </w:tr>
            <w:tr w:rsidR="0020449C" w14:paraId="0824980C" w14:textId="77777777" w:rsidTr="00BA1E1F">
              <w:tc>
                <w:tcPr>
                  <w:tcW w:w="10558" w:type="dxa"/>
                  <w:gridSpan w:val="8"/>
                </w:tcPr>
                <w:p w14:paraId="4020FAE1" w14:textId="0432E24A" w:rsidR="0020449C" w:rsidRPr="00BA1E1F" w:rsidRDefault="00DB0182" w:rsidP="00BA1E1F">
                  <w:pPr>
                    <w:tabs>
                      <w:tab w:val="left" w:pos="7215"/>
                    </w:tabs>
                    <w:snapToGrid w:val="0"/>
                    <w:ind w:left="721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  <w:lang w:val="sv-SE"/>
                    </w:rPr>
                    <w:t>Sumenep</w:t>
                  </w:r>
                  <w:r w:rsidR="0020449C">
                    <w:rPr>
                      <w:szCs w:val="20"/>
                      <w:lang w:val="sv-SE"/>
                    </w:rPr>
                    <w:t>,</w:t>
                  </w:r>
                  <w:r w:rsidR="00C85B07">
                    <w:rPr>
                      <w:szCs w:val="20"/>
                      <w:lang w:val="sv-SE"/>
                    </w:rPr>
                    <w:t xml:space="preserve"> </w:t>
                  </w:r>
                  <w:r w:rsidR="00A53D06">
                    <w:rPr>
                      <w:szCs w:val="20"/>
                      <w:lang w:val="sv-SE"/>
                    </w:rPr>
                    <w:t>.....</w:t>
                  </w:r>
                  <w:r>
                    <w:rPr>
                      <w:szCs w:val="20"/>
                      <w:lang w:val="sv-SE"/>
                    </w:rPr>
                    <w:t>/</w:t>
                  </w:r>
                  <w:r w:rsidR="00A53D06">
                    <w:rPr>
                      <w:szCs w:val="20"/>
                      <w:lang w:val="sv-SE"/>
                    </w:rPr>
                    <w:t>.....</w:t>
                  </w:r>
                  <w:r>
                    <w:rPr>
                      <w:szCs w:val="20"/>
                      <w:lang w:val="sv-SE"/>
                    </w:rPr>
                    <w:t>/</w:t>
                  </w:r>
                  <w:r w:rsidR="00A53D06">
                    <w:rPr>
                      <w:szCs w:val="20"/>
                      <w:lang w:val="sv-SE"/>
                    </w:rPr>
                    <w:t>..........</w:t>
                  </w:r>
                </w:p>
                <w:p w14:paraId="4C45605B" w14:textId="77777777" w:rsidR="0020449C" w:rsidRPr="0072247B" w:rsidRDefault="0020449C" w:rsidP="00BA1E1F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b/>
                      <w:lang w:val="id-ID"/>
                    </w:rPr>
                  </w:pPr>
                  <w:r w:rsidRPr="00FE5B70">
                    <w:rPr>
                      <w:b/>
                      <w:lang w:val="sv-SE"/>
                    </w:rPr>
                    <w:t xml:space="preserve">Dosen Penguji </w:t>
                  </w:r>
                  <w:r>
                    <w:rPr>
                      <w:b/>
                      <w:lang w:val="id-ID"/>
                    </w:rPr>
                    <w:t>I</w:t>
                  </w:r>
                  <w:r w:rsidR="00FA109C">
                    <w:rPr>
                      <w:b/>
                      <w:lang w:val="id-ID"/>
                    </w:rPr>
                    <w:t>II</w:t>
                  </w:r>
                </w:p>
                <w:p w14:paraId="1C8E5C00" w14:textId="77777777" w:rsidR="0020449C" w:rsidRPr="00EF2F3C" w:rsidRDefault="0020449C" w:rsidP="00BA1E1F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1C6C36C8" w14:textId="77777777" w:rsidR="0020449C" w:rsidRPr="00EF2F3C" w:rsidRDefault="0020449C" w:rsidP="00BA1E1F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5CB2366F" w14:textId="77777777" w:rsidR="00A53D06" w:rsidRPr="00A53D06" w:rsidRDefault="00A53D06" w:rsidP="00A53D06">
                  <w:pPr>
                    <w:ind w:left="7225"/>
                    <w:rPr>
                      <w:szCs w:val="20"/>
                      <w:u w:val="single"/>
                      <w:lang w:val="sv-SE"/>
                    </w:rPr>
                  </w:pPr>
                  <w:r w:rsidRPr="00A53D06">
                    <w:rPr>
                      <w:szCs w:val="20"/>
                      <w:u w:val="single"/>
                      <w:lang w:val="sv-SE"/>
                    </w:rPr>
                    <w:t>Zeinor Rahman, S.Pd., M.Pd</w:t>
                  </w:r>
                </w:p>
                <w:p w14:paraId="4F86F9A9" w14:textId="3BDF34D7" w:rsidR="0020449C" w:rsidRPr="00A53D06" w:rsidRDefault="00A53D06" w:rsidP="00A53D06">
                  <w:pPr>
                    <w:ind w:left="7225"/>
                    <w:rPr>
                      <w:szCs w:val="20"/>
                      <w:lang w:val="sv-SE"/>
                    </w:rPr>
                  </w:pPr>
                  <w:r w:rsidRPr="00A53D06">
                    <w:rPr>
                      <w:szCs w:val="20"/>
                      <w:lang w:val="sv-SE"/>
                    </w:rPr>
                    <w:t>NIK. 19960306.202108.1.061</w:t>
                  </w:r>
                </w:p>
              </w:tc>
            </w:tr>
            <w:tr w:rsidR="0020449C" w14:paraId="1757976D" w14:textId="77777777" w:rsidTr="00BA1E1F">
              <w:trPr>
                <w:trHeight w:val="2129"/>
              </w:trPr>
              <w:tc>
                <w:tcPr>
                  <w:tcW w:w="10558" w:type="dxa"/>
                  <w:gridSpan w:val="8"/>
                </w:tcPr>
                <w:p w14:paraId="7EE9BB0E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KonversiNilai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  <w:p w14:paraId="67B9F8DA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A   : (80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 xml:space="preserve">≤ </w:t>
                  </w:r>
                  <w:r>
                    <w:rPr>
                      <w:szCs w:val="20"/>
                    </w:rPr>
                    <w:t>100)</w:t>
                  </w:r>
                </w:p>
                <w:p w14:paraId="648CAB45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B+ : (75 </w:t>
                  </w:r>
                  <w:r>
                    <w:rPr>
                      <w:rFonts w:cs="Arial"/>
                      <w:szCs w:val="20"/>
                    </w:rPr>
                    <w:t>≤ Nilai &lt; 80)</w:t>
                  </w:r>
                </w:p>
                <w:p w14:paraId="03935B60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   : (70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75)</w:t>
                  </w:r>
                </w:p>
                <w:p w14:paraId="4725152B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C+ : (60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70)</w:t>
                  </w:r>
                </w:p>
                <w:p w14:paraId="74A9DB4C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   : (55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60)</w:t>
                  </w:r>
                </w:p>
                <w:p w14:paraId="334EFA28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D+ : (50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55)</w:t>
                  </w:r>
                </w:p>
                <w:p w14:paraId="77DF9AA2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   : (45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&lt;  50)</w:t>
                  </w:r>
                </w:p>
                <w:p w14:paraId="583C2B57" w14:textId="77777777" w:rsidR="0020449C" w:rsidRPr="00D51292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E   : (  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45 )</w:t>
                  </w:r>
                </w:p>
              </w:tc>
            </w:tr>
            <w:tr w:rsidR="0020449C" w14:paraId="6EE9F3C4" w14:textId="77777777" w:rsidTr="00BA1E1F">
              <w:tc>
                <w:tcPr>
                  <w:tcW w:w="10558" w:type="dxa"/>
                  <w:gridSpan w:val="8"/>
                </w:tcPr>
                <w:p w14:paraId="1658FCE1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Catatan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20449C" w:rsidRPr="003078B3" w14:paraId="5B6D3B16" w14:textId="77777777" w:rsidTr="00BA1E1F">
              <w:tc>
                <w:tcPr>
                  <w:tcW w:w="10558" w:type="dxa"/>
                  <w:gridSpan w:val="8"/>
                </w:tcPr>
                <w:p w14:paraId="2039909B" w14:textId="77777777" w:rsidR="0020449C" w:rsidRPr="003078B3" w:rsidRDefault="0020449C" w:rsidP="00BA1E1F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Harap dilingkari nilai angka yang diberikan</w:t>
                  </w:r>
                </w:p>
              </w:tc>
            </w:tr>
            <w:tr w:rsidR="0020449C" w:rsidRPr="003078B3" w14:paraId="494790A0" w14:textId="77777777" w:rsidTr="00BA1E1F">
              <w:tc>
                <w:tcPr>
                  <w:tcW w:w="10558" w:type="dxa"/>
                  <w:gridSpan w:val="8"/>
                </w:tcPr>
                <w:p w14:paraId="08809E5A" w14:textId="77777777" w:rsidR="0020449C" w:rsidRPr="003078B3" w:rsidRDefault="0020449C" w:rsidP="00BA1E1F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Lama waktu sidang tugas akhir adalah 0 s.d 90 menit setiap mahasiswa</w:t>
                  </w:r>
                </w:p>
              </w:tc>
            </w:tr>
            <w:tr w:rsidR="0020449C" w:rsidRPr="003078B3" w14:paraId="3F615583" w14:textId="77777777" w:rsidTr="00BA1E1F">
              <w:trPr>
                <w:trHeight w:val="22"/>
              </w:trPr>
              <w:tc>
                <w:tcPr>
                  <w:tcW w:w="10558" w:type="dxa"/>
                  <w:gridSpan w:val="8"/>
                </w:tcPr>
                <w:p w14:paraId="5984313A" w14:textId="77777777" w:rsidR="0020449C" w:rsidRPr="003078B3" w:rsidRDefault="0020449C" w:rsidP="00BA1E1F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Nilai sidang tugas akhir adalah jumlah total nilai yang dilingkari pad</w:t>
                  </w:r>
                  <w:r>
                    <w:rPr>
                      <w:szCs w:val="20"/>
                      <w:lang w:val="id-ID"/>
                    </w:rPr>
                    <w:t>a</w:t>
                  </w:r>
                  <w:r w:rsidRPr="003078B3">
                    <w:rPr>
                      <w:szCs w:val="20"/>
                      <w:lang w:val="sv-SE"/>
                    </w:rPr>
                    <w:t xml:space="preserve"> tabel diatas</w:t>
                  </w:r>
                </w:p>
              </w:tc>
            </w:tr>
          </w:tbl>
          <w:p w14:paraId="141A5B75" w14:textId="77777777" w:rsidR="0020449C" w:rsidRPr="00F37B1F" w:rsidRDefault="00F63C69" w:rsidP="0020449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93056" behindDoc="0" locked="0" layoutInCell="1" allowOverlap="1" wp14:anchorId="28D81DFE" wp14:editId="06036EEC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-36830</wp:posOffset>
                      </wp:positionV>
                      <wp:extent cx="824865" cy="723900"/>
                      <wp:effectExtent l="0" t="0" r="0" b="0"/>
                      <wp:wrapNone/>
                      <wp:docPr id="31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4865" cy="723900"/>
                                <a:chOff x="9360" y="-58"/>
                                <a:chExt cx="1298" cy="1139"/>
                              </a:xfrm>
                            </wpg:grpSpPr>
                            <wpg:grpSp>
                              <wpg:cNvPr id="33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44" y="272"/>
                                  <a:ext cx="756" cy="755"/>
                                  <a:chOff x="9644" y="272"/>
                                  <a:chExt cx="756" cy="755"/>
                                </a:xfrm>
                              </wpg:grpSpPr>
                              <wps:wsp>
                                <wps:cNvPr id="34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44" y="284"/>
                                    <a:ext cx="756" cy="6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" name="Oval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58" y="272"/>
                                    <a:ext cx="742" cy="7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58"/>
                                  <a:ext cx="1298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F0BFC9D" w14:textId="77777777" w:rsidR="00BA1E1F" w:rsidRDefault="00BA1E1F" w:rsidP="0020449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37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7" y="395"/>
                                  <a:ext cx="756" cy="6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FDCE849" w14:textId="77777777" w:rsidR="00BA1E1F" w:rsidRPr="0020449C" w:rsidRDefault="00BA1E1F" w:rsidP="0020449C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  <w:lang w:val="id-ID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  <w:lang w:val="id-ID"/>
                                      </w:rPr>
                                      <w:t>4</w:t>
                                    </w:r>
                                  </w:p>
                                  <w:p w14:paraId="08C82A44" w14:textId="77777777" w:rsidR="00BA1E1F" w:rsidRDefault="00BA1E1F" w:rsidP="0020449C"/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D81DFE" id="_x0000_s1062" style="position:absolute;left:0;text-align:left;margin-left:468pt;margin-top:-2.9pt;width:64.95pt;height:57pt;z-index:251693056;mso-wrap-distance-left:0;mso-wrap-distance-right:0" coordorigin="9360,-58" coordsize="1298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">
                      <v:group id="Group 36" o:spid="_x0000_s1063" style="position:absolute;left:9644;top:272;width:756;height:755" coordorigin="9644,272" coordsize="756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Text Box 37" o:spid="_x0000_s1064" type="#_x0000_t202" style="position:absolute;left:9644;top:284;width:756;height:6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" filled="f" stroked="f">
                          <v:stroke joinstyle="round"/>
                        </v:shape>
                        <v:oval id="Oval 38" o:spid="_x0000_s1065" style="position:absolute;left:9658;top:272;width:742;height:7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" filled="f" strokeweight=".26mm">
                          <v:stroke joinstyle="miter"/>
                        </v:oval>
                      </v:group>
                      <v:shape id="Text Box 39" o:spid="_x0000_s1066" type="#_x0000_t202" style="position:absolute;left:9360;top:-58;width:1298;height: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      <v:stroke joinstyle="round"/>
                        <v:textbox>
                          <w:txbxContent>
                            <w:p w14:paraId="6F0BFC9D" w14:textId="77777777" w:rsidR="00BA1E1F" w:rsidRDefault="00BA1E1F" w:rsidP="0020449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40" o:spid="_x0000_s1067" type="#_x0000_t202" style="position:absolute;left:9657;top:395;width:75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6FDCE849" w14:textId="77777777" w:rsidR="00BA1E1F" w:rsidRPr="0020449C" w:rsidRDefault="00BA1E1F" w:rsidP="0020449C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40"/>
                                  <w:szCs w:val="40"/>
                                  <w:lang w:val="id-ID"/>
                                </w:rPr>
                                <w:t>4</w:t>
                              </w:r>
                            </w:p>
                            <w:p w14:paraId="08C82A44" w14:textId="77777777" w:rsidR="00BA1E1F" w:rsidRDefault="00BA1E1F" w:rsidP="0020449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0449C" w:rsidRPr="00F37B1F">
              <w:rPr>
                <w:rFonts w:ascii="Calibri" w:hAnsi="Calibri" w:cs="Calibri"/>
                <w:sz w:val="32"/>
              </w:rPr>
              <w:t>PENILAIAN SIDANG TUGAS AKHIR</w:t>
            </w:r>
          </w:p>
          <w:p w14:paraId="52335B50" w14:textId="77777777" w:rsidR="0020449C" w:rsidRDefault="0020449C" w:rsidP="0020449C"/>
          <w:p w14:paraId="1742F4AA" w14:textId="77777777" w:rsidR="0020449C" w:rsidRDefault="0020449C" w:rsidP="0020449C">
            <w:r>
              <w:t xml:space="preserve">Hasil </w:t>
            </w:r>
            <w:proofErr w:type="spellStart"/>
            <w:r>
              <w:t>evaluasi</w:t>
            </w:r>
            <w:proofErr w:type="spellEnd"/>
            <w:r>
              <w:rPr>
                <w:lang w:val="id-ID"/>
              </w:rPr>
              <w:t xml:space="preserve"> </w:t>
            </w:r>
            <w:r>
              <w:t>siding</w:t>
            </w:r>
            <w:r>
              <w:rPr>
                <w:lang w:val="id-ID"/>
              </w:rPr>
              <w:t xml:space="preserve"> </w:t>
            </w:r>
            <w:proofErr w:type="spellStart"/>
            <w:r>
              <w:t>tugas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:</w:t>
            </w: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4950"/>
              <w:gridCol w:w="914"/>
              <w:gridCol w:w="914"/>
              <w:gridCol w:w="875"/>
              <w:gridCol w:w="161"/>
              <w:gridCol w:w="1037"/>
              <w:gridCol w:w="1037"/>
            </w:tblGrid>
            <w:tr w:rsidR="0020449C" w14:paraId="1110E8A4" w14:textId="77777777" w:rsidTr="00BA1E1F">
              <w:trPr>
                <w:gridAfter w:val="3"/>
                <w:wAfter w:w="2235" w:type="dxa"/>
              </w:trPr>
              <w:tc>
                <w:tcPr>
                  <w:tcW w:w="8323" w:type="dxa"/>
                  <w:gridSpan w:val="5"/>
                </w:tcPr>
                <w:p w14:paraId="7EB0E71C" w14:textId="77777777" w:rsidR="0020449C" w:rsidRPr="000D60A0" w:rsidRDefault="0020449C" w:rsidP="00BA1E1F">
                  <w:pPr>
                    <w:tabs>
                      <w:tab w:val="left" w:pos="1260"/>
                    </w:tabs>
                    <w:snapToGrid w:val="0"/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Nama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639F16B4" w14:textId="77777777" w:rsidR="0020449C" w:rsidRPr="000D60A0" w:rsidRDefault="0020449C" w:rsidP="00BA1E1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NRP</w:t>
                  </w:r>
                  <w:r w:rsidRPr="001473FE">
                    <w:rPr>
                      <w:b/>
                      <w:lang w:val="sv-SE"/>
                    </w:rPr>
                    <w:tab/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</w:p>
                <w:p w14:paraId="6936E934" w14:textId="77777777" w:rsidR="0020449C" w:rsidRPr="00FA56EA" w:rsidRDefault="0020449C" w:rsidP="00BA1E1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Bidang Minat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7A9D6CB8" w14:textId="77777777" w:rsidR="0020449C" w:rsidRPr="00816D80" w:rsidRDefault="0020449C" w:rsidP="00BA1E1F">
                  <w:pPr>
                    <w:pStyle w:val="Header"/>
                    <w:tabs>
                      <w:tab w:val="clear" w:pos="4320"/>
                      <w:tab w:val="clear" w:pos="8640"/>
                      <w:tab w:val="left" w:pos="2160"/>
                      <w:tab w:val="left" w:pos="2340"/>
                    </w:tabs>
                    <w:ind w:left="1413" w:hanging="1413"/>
                    <w:rPr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Judul             :</w:t>
                  </w:r>
                  <w:r>
                    <w:rPr>
                      <w:b/>
                      <w:lang w:val="id-ID"/>
                    </w:rPr>
                    <w:t xml:space="preserve"> </w:t>
                  </w:r>
                </w:p>
                <w:p w14:paraId="0460C037" w14:textId="77777777" w:rsidR="0020449C" w:rsidRPr="000D60A0" w:rsidRDefault="0020449C" w:rsidP="00BA1E1F">
                  <w:pPr>
                    <w:tabs>
                      <w:tab w:val="left" w:pos="1313"/>
                      <w:tab w:val="left" w:pos="2569"/>
                    </w:tabs>
                    <w:spacing w:line="360" w:lineRule="auto"/>
                    <w:ind w:left="1309" w:hanging="1309"/>
                    <w:rPr>
                      <w:b/>
                      <w:lang w:val="id-ID"/>
                    </w:rPr>
                  </w:pPr>
                </w:p>
                <w:p w14:paraId="0EBAAAB7" w14:textId="77777777" w:rsidR="0020449C" w:rsidRPr="009F6B8D" w:rsidRDefault="0020449C" w:rsidP="00BA1E1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Hari / </w:t>
                  </w:r>
                  <w:proofErr w:type="spellStart"/>
                  <w:r w:rsidRPr="001473FE">
                    <w:rPr>
                      <w:b/>
                    </w:rPr>
                    <w:t>tanggal</w:t>
                  </w:r>
                  <w:proofErr w:type="spellEnd"/>
                  <w:r w:rsidRPr="001473FE">
                    <w:rPr>
                      <w:b/>
                    </w:rPr>
                    <w:t xml:space="preserve">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2A33F2D1" w14:textId="77777777" w:rsidR="0020449C" w:rsidRPr="009F6B8D" w:rsidRDefault="0020449C" w:rsidP="00BA1E1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>Jam              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25F70894" w14:textId="77777777" w:rsidR="0020449C" w:rsidRPr="009F6B8D" w:rsidRDefault="0020449C" w:rsidP="00BA1E1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Ruang  </w:t>
                  </w:r>
                  <w:r>
                    <w:rPr>
                      <w:b/>
                      <w:lang w:val="id-ID"/>
                    </w:rPr>
                    <w:t xml:space="preserve">         </w:t>
                  </w:r>
                  <w:r w:rsidRPr="001473FE">
                    <w:rPr>
                      <w:b/>
                    </w:rPr>
                    <w:t>:</w:t>
                  </w:r>
                  <w:r w:rsidR="0096400C">
                    <w:rPr>
                      <w:b/>
                    </w:rPr>
                    <w:t xml:space="preserve"> </w:t>
                  </w:r>
                </w:p>
              </w:tc>
            </w:tr>
            <w:tr w:rsidR="0020449C" w14:paraId="7916A4BD" w14:textId="77777777" w:rsidTr="00BA1E1F">
              <w:tc>
                <w:tcPr>
                  <w:tcW w:w="10558" w:type="dxa"/>
                  <w:gridSpan w:val="8"/>
                  <w:tcBorders>
                    <w:bottom w:val="single" w:sz="4" w:space="0" w:color="auto"/>
                  </w:tcBorders>
                </w:tcPr>
                <w:p w14:paraId="50B98B02" w14:textId="77777777" w:rsidR="0020449C" w:rsidRDefault="0020449C" w:rsidP="00BA1E1F">
                  <w:pPr>
                    <w:snapToGrid w:val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Adalah</w:t>
                  </w:r>
                  <w:proofErr w:type="spellEnd"/>
                  <w:r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sebagai</w:t>
                  </w:r>
                  <w:proofErr w:type="spellEnd"/>
                  <w:r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berikut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20449C" w14:paraId="506ED9C7" w14:textId="77777777" w:rsidTr="00BA1E1F">
              <w:tc>
                <w:tcPr>
                  <w:tcW w:w="67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74BADEC4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NO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40010C00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SASARAN PENILAIAN</w:t>
                  </w:r>
                </w:p>
              </w:tc>
              <w:tc>
                <w:tcPr>
                  <w:tcW w:w="4938" w:type="dxa"/>
                  <w:gridSpan w:val="6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362D27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NILAI</w:t>
                  </w:r>
                </w:p>
              </w:tc>
            </w:tr>
            <w:tr w:rsidR="0020449C" w14:paraId="5A550EED" w14:textId="77777777" w:rsidTr="00BA1E1F"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7A5925E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35ED0048" w14:textId="77777777" w:rsidR="0020449C" w:rsidRPr="003078B3" w:rsidRDefault="0020449C" w:rsidP="00BA1E1F">
                  <w:pPr>
                    <w:snapToGrid w:val="0"/>
                    <w:rPr>
                      <w:szCs w:val="20"/>
                      <w:lang w:val="sv-SE"/>
                    </w:rPr>
                  </w:pPr>
                  <w:r w:rsidRPr="003078B3">
                    <w:rPr>
                      <w:lang w:val="sv-SE"/>
                    </w:rPr>
                    <w:t>Penguasaan materi dan obyektifitas dalam menanggapi pertanyaan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030A5B8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5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5525C56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3AD1694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247DC3F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20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9D9245E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25</w:t>
                  </w:r>
                </w:p>
              </w:tc>
            </w:tr>
            <w:tr w:rsidR="0020449C" w:rsidRPr="003D10DE" w14:paraId="63CFCD2B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C2A7FB4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571DB8E" w14:textId="77777777" w:rsidR="0020449C" w:rsidRPr="003D10DE" w:rsidRDefault="0020449C" w:rsidP="00BA1E1F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Kemampuan menjelaskan dan mempertahankan ide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C00B526" w14:textId="77777777" w:rsidR="0020449C" w:rsidRPr="003D10DE" w:rsidRDefault="0020449C" w:rsidP="00BA1E1F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12322F20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A469A92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71A49280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19532EF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20449C" w14:paraId="6C8C0356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35FEDC5D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D58AB4A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t xml:space="preserve">Hasil yang </w:t>
                  </w:r>
                  <w:proofErr w:type="spellStart"/>
                  <w:r>
                    <w:t>dicapai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1DAFDEA5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EFD3295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28A8BBE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81FDD8E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698348C8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30</w:t>
                  </w:r>
                </w:p>
              </w:tc>
            </w:tr>
            <w:tr w:rsidR="0020449C" w14:paraId="7F676270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268DC8C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BE1CCB0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Persiapan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r>
                    <w:t>siding</w:t>
                  </w:r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tugas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akhir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0765002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5E82EED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5CF78B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49140E0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729FC1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5</w:t>
                  </w:r>
                </w:p>
              </w:tc>
            </w:tr>
            <w:tr w:rsidR="0020449C" w14:paraId="280461CC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C384CC9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6E69CA6" w14:textId="77777777" w:rsidR="0020449C" w:rsidRDefault="0020449C" w:rsidP="00BA1E1F">
                  <w:proofErr w:type="spellStart"/>
                  <w:r>
                    <w:t>Sikap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penampilan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sidang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8148024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584DE3C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4E98FD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4FD8AF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3882F3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20449C" w:rsidRPr="004F7257" w14:paraId="4E58983B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B288775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CE15DC1" w14:textId="77777777" w:rsidR="0020449C" w:rsidRPr="004F7257" w:rsidRDefault="0020449C" w:rsidP="00BA1E1F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Penyajian Penulisan Laporan</w:t>
                  </w:r>
                  <w:r w:rsidRPr="004F7257">
                    <w:rPr>
                      <w:lang w:val="fi-FI"/>
                    </w:rPr>
                    <w:t xml:space="preserve"> Tugas Akhir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CD6B58B" w14:textId="77777777" w:rsidR="0020449C" w:rsidRPr="004F7257" w:rsidRDefault="0020449C" w:rsidP="00BA1E1F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3FF55DB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8DB3E3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3AD2B9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B2D315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20449C" w14:paraId="1EB8D38E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37D4F3D7" w14:textId="77777777" w:rsidR="0020449C" w:rsidRPr="004F7257" w:rsidRDefault="0020449C" w:rsidP="00BA1E1F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7F9B41DD" w14:textId="77777777" w:rsidR="0020449C" w:rsidRPr="001D7A6C" w:rsidRDefault="0020449C" w:rsidP="00BA1E1F">
                  <w:pPr>
                    <w:snapToGrid w:val="0"/>
                    <w:jc w:val="both"/>
                    <w:rPr>
                      <w:b/>
                      <w:szCs w:val="20"/>
                    </w:rPr>
                  </w:pPr>
                  <w:r w:rsidRPr="001D7A6C">
                    <w:rPr>
                      <w:b/>
                      <w:szCs w:val="20"/>
                    </w:rPr>
                    <w:t>TOTAL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023AB56C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214EA6B6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615E499E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793B1766" w14:textId="77777777" w:rsidR="0020449C" w:rsidRDefault="0020449C" w:rsidP="00BA1E1F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6AFD9E8F" w14:textId="77777777" w:rsidR="0020449C" w:rsidRDefault="0020449C" w:rsidP="00BA1E1F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20449C" w:rsidRPr="00724C9F" w14:paraId="5990C0A1" w14:textId="77777777" w:rsidTr="00BA1E1F">
              <w:tc>
                <w:tcPr>
                  <w:tcW w:w="10558" w:type="dxa"/>
                  <w:gridSpan w:val="8"/>
                  <w:tcBorders>
                    <w:top w:val="single" w:sz="4" w:space="0" w:color="auto"/>
                  </w:tcBorders>
                </w:tcPr>
                <w:p w14:paraId="3398AEF3" w14:textId="77777777" w:rsidR="0020449C" w:rsidRPr="00724C9F" w:rsidRDefault="0020449C" w:rsidP="00BA1E1F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</w:p>
                <w:p w14:paraId="037C7B3F" w14:textId="77777777" w:rsidR="0020449C" w:rsidRPr="00724C9F" w:rsidRDefault="0020449C" w:rsidP="00BA1E1F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  <w:r w:rsidRPr="00724C9F">
                    <w:rPr>
                      <w:b/>
                      <w:szCs w:val="20"/>
                    </w:rPr>
                    <w:t xml:space="preserve">Nilai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Sidang</w:t>
                  </w:r>
                  <w:proofErr w:type="spellEnd"/>
                  <w:r>
                    <w:rPr>
                      <w:b/>
                      <w:szCs w:val="20"/>
                      <w:lang w:val="id-ID"/>
                    </w:rPr>
                    <w:t xml:space="preserve">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Tugas</w:t>
                  </w:r>
                  <w:proofErr w:type="spellEnd"/>
                  <w:r>
                    <w:rPr>
                      <w:b/>
                      <w:szCs w:val="20"/>
                      <w:lang w:val="id-ID"/>
                    </w:rPr>
                    <w:t xml:space="preserve"> </w:t>
                  </w:r>
                  <w:r w:rsidRPr="00724C9F">
                    <w:rPr>
                      <w:b/>
                      <w:szCs w:val="20"/>
                    </w:rPr>
                    <w:t>Akhir = -----------------------</w:t>
                  </w:r>
                </w:p>
              </w:tc>
            </w:tr>
            <w:tr w:rsidR="0020449C" w14:paraId="6735C13A" w14:textId="77777777" w:rsidTr="00BA1E1F">
              <w:tc>
                <w:tcPr>
                  <w:tcW w:w="10558" w:type="dxa"/>
                  <w:gridSpan w:val="8"/>
                </w:tcPr>
                <w:p w14:paraId="213AC8CA" w14:textId="77777777" w:rsidR="0020449C" w:rsidRDefault="0020449C" w:rsidP="00BA1E1F">
                  <w:pPr>
                    <w:tabs>
                      <w:tab w:val="left" w:pos="7215"/>
                    </w:tabs>
                    <w:snapToGrid w:val="0"/>
                    <w:jc w:val="both"/>
                    <w:rPr>
                      <w:szCs w:val="20"/>
                    </w:rPr>
                  </w:pPr>
                </w:p>
              </w:tc>
            </w:tr>
            <w:tr w:rsidR="0020449C" w14:paraId="326E123C" w14:textId="77777777" w:rsidTr="00BA1E1F">
              <w:tc>
                <w:tcPr>
                  <w:tcW w:w="10558" w:type="dxa"/>
                  <w:gridSpan w:val="8"/>
                </w:tcPr>
                <w:p w14:paraId="1442B1BA" w14:textId="731F3DBE" w:rsidR="0020449C" w:rsidRPr="00180244" w:rsidRDefault="00DB0182" w:rsidP="00A53D06">
                  <w:pPr>
                    <w:tabs>
                      <w:tab w:val="left" w:pos="7215"/>
                    </w:tabs>
                    <w:snapToGrid w:val="0"/>
                    <w:ind w:left="7215" w:hanging="381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  <w:lang w:val="sv-SE"/>
                    </w:rPr>
                    <w:t>Sumenep</w:t>
                  </w:r>
                  <w:r w:rsidR="0020449C">
                    <w:rPr>
                      <w:szCs w:val="20"/>
                      <w:lang w:val="sv-SE"/>
                    </w:rPr>
                    <w:t>,</w:t>
                  </w:r>
                  <w:r w:rsidR="00C85B07">
                    <w:rPr>
                      <w:szCs w:val="20"/>
                      <w:lang w:val="sv-SE"/>
                    </w:rPr>
                    <w:t xml:space="preserve"> </w:t>
                  </w:r>
                  <w:r w:rsidR="00A53D06">
                    <w:rPr>
                      <w:szCs w:val="20"/>
                      <w:lang w:val="sv-SE"/>
                    </w:rPr>
                    <w:t>.....</w:t>
                  </w:r>
                  <w:r>
                    <w:rPr>
                      <w:szCs w:val="20"/>
                      <w:lang w:val="sv-SE"/>
                    </w:rPr>
                    <w:t>/</w:t>
                  </w:r>
                  <w:r w:rsidR="00A53D06">
                    <w:rPr>
                      <w:szCs w:val="20"/>
                      <w:lang w:val="sv-SE"/>
                    </w:rPr>
                    <w:t>.....</w:t>
                  </w:r>
                  <w:r>
                    <w:rPr>
                      <w:szCs w:val="20"/>
                      <w:lang w:val="sv-SE"/>
                    </w:rPr>
                    <w:t>/</w:t>
                  </w:r>
                  <w:r w:rsidR="00A53D06">
                    <w:rPr>
                      <w:szCs w:val="20"/>
                      <w:lang w:val="sv-SE"/>
                    </w:rPr>
                    <w:t>...........</w:t>
                  </w:r>
                </w:p>
                <w:p w14:paraId="5DA8F660" w14:textId="77777777" w:rsidR="0020449C" w:rsidRPr="0072247B" w:rsidRDefault="0020449C" w:rsidP="00A53D06">
                  <w:pPr>
                    <w:tabs>
                      <w:tab w:val="left" w:pos="7215"/>
                    </w:tabs>
                    <w:ind w:left="7215" w:hanging="381"/>
                    <w:jc w:val="both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Dosen Pe</w:t>
                  </w:r>
                  <w:proofErr w:type="spellStart"/>
                  <w:r>
                    <w:rPr>
                      <w:b/>
                      <w:lang w:val="id-ID"/>
                    </w:rPr>
                    <w:t>mbimbing</w:t>
                  </w:r>
                  <w:proofErr w:type="spellEnd"/>
                  <w:r w:rsidRPr="00FE5B70">
                    <w:rPr>
                      <w:b/>
                      <w:lang w:val="sv-SE"/>
                    </w:rPr>
                    <w:t xml:space="preserve"> </w:t>
                  </w:r>
                  <w:r>
                    <w:rPr>
                      <w:b/>
                      <w:lang w:val="id-ID"/>
                    </w:rPr>
                    <w:t>I</w:t>
                  </w:r>
                </w:p>
                <w:p w14:paraId="3600977E" w14:textId="77777777" w:rsidR="0020449C" w:rsidRPr="00EF2F3C" w:rsidRDefault="0020449C" w:rsidP="00BA1E1F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0811D6B9" w14:textId="77777777" w:rsid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ind w:left="5417"/>
                    <w:rPr>
                      <w:lang w:val="sv-SE"/>
                    </w:rPr>
                  </w:pPr>
                </w:p>
                <w:p w14:paraId="2389F100" w14:textId="77777777" w:rsid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ind w:left="5417"/>
                    <w:rPr>
                      <w:lang w:val="sv-SE"/>
                    </w:rPr>
                  </w:pPr>
                </w:p>
                <w:p w14:paraId="5F21B323" w14:textId="77777777" w:rsid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ind w:left="5417"/>
                    <w:rPr>
                      <w:lang w:val="sv-SE"/>
                    </w:rPr>
                  </w:pPr>
                </w:p>
                <w:p w14:paraId="19A2F16A" w14:textId="7DEF4472" w:rsidR="00A53D06" w:rsidRP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ind w:left="5417"/>
                    <w:rPr>
                      <w:lang w:val="sv-SE"/>
                    </w:rPr>
                  </w:pPr>
                  <w:r w:rsidRPr="00A53D06">
                    <w:rPr>
                      <w:lang w:val="sv-SE"/>
                    </w:rPr>
                    <w:t>Prof. Dr. Ir. Rachmad Hidayat, M.T., IPU., ASEAN Eng</w:t>
                  </w:r>
                </w:p>
                <w:p w14:paraId="6812C074" w14:textId="1B1431F9" w:rsidR="0020449C" w:rsidRPr="006369AB" w:rsidRDefault="00A53D06" w:rsidP="00CE5092">
                  <w:pPr>
                    <w:ind w:left="5417"/>
                    <w:rPr>
                      <w:lang w:val="id-ID"/>
                    </w:rPr>
                  </w:pPr>
                  <w:r w:rsidRPr="00A53D06">
                    <w:rPr>
                      <w:lang w:val="sv-SE"/>
                    </w:rPr>
                    <w:t>NIK. 19740619.201808.1.010</w:t>
                  </w:r>
                </w:p>
              </w:tc>
            </w:tr>
            <w:tr w:rsidR="0020449C" w14:paraId="719DE8C3" w14:textId="77777777" w:rsidTr="00BA1E1F">
              <w:trPr>
                <w:trHeight w:val="2129"/>
              </w:trPr>
              <w:tc>
                <w:tcPr>
                  <w:tcW w:w="10558" w:type="dxa"/>
                  <w:gridSpan w:val="8"/>
                </w:tcPr>
                <w:p w14:paraId="43BE5772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KonversiNilai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  <w:p w14:paraId="782D8D79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A   : (80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 xml:space="preserve">≤ </w:t>
                  </w:r>
                  <w:r>
                    <w:rPr>
                      <w:szCs w:val="20"/>
                    </w:rPr>
                    <w:t>100)</w:t>
                  </w:r>
                </w:p>
                <w:p w14:paraId="06994BBA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B+ : (75 </w:t>
                  </w:r>
                  <w:r>
                    <w:rPr>
                      <w:rFonts w:cs="Arial"/>
                      <w:szCs w:val="20"/>
                    </w:rPr>
                    <w:t>≤ Nilai &lt; 80)</w:t>
                  </w:r>
                </w:p>
                <w:p w14:paraId="41FAE048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   : (70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75)</w:t>
                  </w:r>
                </w:p>
                <w:p w14:paraId="507B0F75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C+ : (60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70)</w:t>
                  </w:r>
                </w:p>
                <w:p w14:paraId="1C0CEB86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   : (55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60)</w:t>
                  </w:r>
                </w:p>
                <w:p w14:paraId="36B43C5C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D+ : (50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55)</w:t>
                  </w:r>
                </w:p>
                <w:p w14:paraId="3B7C769B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   : (45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&lt;  50)</w:t>
                  </w:r>
                </w:p>
                <w:p w14:paraId="30DEE257" w14:textId="77777777" w:rsidR="0020449C" w:rsidRPr="00D51292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E   : (  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45 )</w:t>
                  </w:r>
                </w:p>
              </w:tc>
            </w:tr>
            <w:tr w:rsidR="0020449C" w14:paraId="1D218BB6" w14:textId="77777777" w:rsidTr="00BA1E1F">
              <w:tc>
                <w:tcPr>
                  <w:tcW w:w="10558" w:type="dxa"/>
                  <w:gridSpan w:val="8"/>
                </w:tcPr>
                <w:p w14:paraId="51F773C7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Catatan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20449C" w:rsidRPr="003078B3" w14:paraId="41ADB8B5" w14:textId="77777777" w:rsidTr="00BA1E1F">
              <w:tc>
                <w:tcPr>
                  <w:tcW w:w="10558" w:type="dxa"/>
                  <w:gridSpan w:val="8"/>
                </w:tcPr>
                <w:p w14:paraId="2AF9869B" w14:textId="77777777" w:rsidR="0020449C" w:rsidRPr="003078B3" w:rsidRDefault="0020449C" w:rsidP="00BA1E1F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Harap dilingkari nilai angka yang diberikan</w:t>
                  </w:r>
                </w:p>
              </w:tc>
            </w:tr>
            <w:tr w:rsidR="0020449C" w:rsidRPr="003078B3" w14:paraId="0149EC7E" w14:textId="77777777" w:rsidTr="00BA1E1F">
              <w:tc>
                <w:tcPr>
                  <w:tcW w:w="10558" w:type="dxa"/>
                  <w:gridSpan w:val="8"/>
                </w:tcPr>
                <w:p w14:paraId="4093CDC6" w14:textId="77777777" w:rsidR="0020449C" w:rsidRPr="003078B3" w:rsidRDefault="0020449C" w:rsidP="00BA1E1F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Lama waktu sidang tugas akhir adalah 0 s.d 90 menit setiap mahasiswa</w:t>
                  </w:r>
                </w:p>
              </w:tc>
            </w:tr>
            <w:tr w:rsidR="0020449C" w:rsidRPr="003078B3" w14:paraId="4CE3193A" w14:textId="77777777" w:rsidTr="00BA1E1F">
              <w:trPr>
                <w:trHeight w:val="22"/>
              </w:trPr>
              <w:tc>
                <w:tcPr>
                  <w:tcW w:w="10558" w:type="dxa"/>
                  <w:gridSpan w:val="8"/>
                </w:tcPr>
                <w:p w14:paraId="0C023CCC" w14:textId="77777777" w:rsidR="0020449C" w:rsidRPr="003078B3" w:rsidRDefault="0020449C" w:rsidP="00BA1E1F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lastRenderedPageBreak/>
                    <w:t>Nilai sidang tugas akhir adalah jumlah total nilai yang dilingkari pad</w:t>
                  </w:r>
                  <w:r>
                    <w:rPr>
                      <w:szCs w:val="20"/>
                      <w:lang w:val="id-ID"/>
                    </w:rPr>
                    <w:t>a</w:t>
                  </w:r>
                  <w:r w:rsidRPr="003078B3">
                    <w:rPr>
                      <w:szCs w:val="20"/>
                      <w:lang w:val="sv-SE"/>
                    </w:rPr>
                    <w:t xml:space="preserve"> tabel diatas</w:t>
                  </w:r>
                </w:p>
              </w:tc>
            </w:tr>
          </w:tbl>
          <w:p w14:paraId="3F4BB77A" w14:textId="77777777" w:rsidR="0020449C" w:rsidRPr="00F37B1F" w:rsidRDefault="00F63C69" w:rsidP="0020449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mc:AlternateContent>
                <mc:Choice Requires="wpg">
                  <w:drawing>
                    <wp:anchor distT="0" distB="0" distL="0" distR="0" simplePos="0" relativeHeight="251695104" behindDoc="0" locked="0" layoutInCell="1" allowOverlap="1" wp14:anchorId="4CC306D6" wp14:editId="70EA14EF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-36830</wp:posOffset>
                      </wp:positionV>
                      <wp:extent cx="824865" cy="72390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4865" cy="723900"/>
                                <a:chOff x="9360" y="-58"/>
                                <a:chExt cx="1298" cy="1139"/>
                              </a:xfrm>
                            </wpg:grpSpPr>
                            <wpg:grpSp>
                              <wpg:cNvPr id="8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44" y="272"/>
                                  <a:ext cx="756" cy="755"/>
                                  <a:chOff x="9644" y="272"/>
                                  <a:chExt cx="756" cy="755"/>
                                </a:xfrm>
                              </wpg:grpSpPr>
                              <wps:wsp>
                                <wps:cNvPr id="88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44" y="284"/>
                                    <a:ext cx="756" cy="6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9" name="Oval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58" y="272"/>
                                    <a:ext cx="742" cy="7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0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58"/>
                                  <a:ext cx="1298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8E095F8" w14:textId="77777777" w:rsidR="00BA1E1F" w:rsidRDefault="00BA1E1F" w:rsidP="0020449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91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7" y="395"/>
                                  <a:ext cx="756" cy="6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D9365ED" w14:textId="77777777" w:rsidR="00BA1E1F" w:rsidRPr="0020449C" w:rsidRDefault="00BA1E1F" w:rsidP="0020449C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  <w:lang w:val="id-ID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  <w:lang w:val="id-ID"/>
                                      </w:rPr>
                                      <w:t>5</w:t>
                                    </w:r>
                                  </w:p>
                                  <w:p w14:paraId="0ABA0A5F" w14:textId="77777777" w:rsidR="00BA1E1F" w:rsidRDefault="00BA1E1F" w:rsidP="0020449C"/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C306D6" id="_x0000_s1068" style="position:absolute;left:0;text-align:left;margin-left:468pt;margin-top:-2.9pt;width:64.95pt;height:57pt;z-index:251695104;mso-wrap-distance-left:0;mso-wrap-distance-right:0" coordorigin="9360,-58" coordsize="1298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">
                      <v:group id="Group 36" o:spid="_x0000_s1069" style="position:absolute;left:9644;top:272;width:756;height:755" coordorigin="9644,272" coordsize="756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Text Box 37" o:spid="_x0000_s1070" type="#_x0000_t202" style="position:absolute;left:9644;top:284;width:756;height:6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" filled="f" stroked="f">
                          <v:stroke joinstyle="round"/>
                        </v:shape>
                        <v:oval id="Oval 38" o:spid="_x0000_s1071" style="position:absolute;left:9658;top:272;width:742;height:7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" filled="f" strokeweight=".26mm">
                          <v:stroke joinstyle="miter"/>
                        </v:oval>
                      </v:group>
                      <v:shape id="Text Box 39" o:spid="_x0000_s1072" type="#_x0000_t202" style="position:absolute;left:9360;top:-58;width:1298;height: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5+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9fHL/EHyP0vAAAA//8DAFBLAQItABQABgAIAAAAIQDb4fbL7gAAAIUBAAATAAAAAAAAAAAAAAAA&#10;AAAAAABbQ29udGVudF9UeXBlc10ueG1sUEsBAi0AFAAGAAgAAAAhAFr0LFu/AAAAFQEAAAsAAAAA&#10;AAAAAAAAAAAAHwEAAF9yZWxzLy5yZWxzUEsBAi0AFAAGAAgAAAAhAMXnrn7BAAAA2wAAAA8AAAAA&#10;AAAAAAAAAAAABwIAAGRycy9kb3ducmV2LnhtbFBLBQYAAAAAAwADALcAAAD1AgAAAAA=&#10;" filled="f" stroked="f">
                        <v:stroke joinstyle="round"/>
                        <v:textbox>
                          <w:txbxContent>
                            <w:p w14:paraId="58E095F8" w14:textId="77777777" w:rsidR="00BA1E1F" w:rsidRDefault="00BA1E1F" w:rsidP="0020449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40" o:spid="_x0000_s1073" type="#_x0000_t202" style="position:absolute;left:9657;top:395;width:75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" filled="f" stroked="f">
                        <v:stroke joinstyle="round"/>
                        <v:textbox>
                          <w:txbxContent>
                            <w:p w14:paraId="2D9365ED" w14:textId="77777777" w:rsidR="00BA1E1F" w:rsidRPr="0020449C" w:rsidRDefault="00BA1E1F" w:rsidP="0020449C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40"/>
                                  <w:szCs w:val="40"/>
                                  <w:lang w:val="id-ID"/>
                                </w:rPr>
                                <w:t>5</w:t>
                              </w:r>
                            </w:p>
                            <w:p w14:paraId="0ABA0A5F" w14:textId="77777777" w:rsidR="00BA1E1F" w:rsidRDefault="00BA1E1F" w:rsidP="0020449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0449C" w:rsidRPr="00F37B1F">
              <w:rPr>
                <w:rFonts w:ascii="Calibri" w:hAnsi="Calibri" w:cs="Calibri"/>
                <w:sz w:val="32"/>
              </w:rPr>
              <w:t>PENILAIAN SIDANG TUGAS AKHIR</w:t>
            </w:r>
          </w:p>
          <w:p w14:paraId="56CA869B" w14:textId="77777777" w:rsidR="0020449C" w:rsidRDefault="0020449C" w:rsidP="0020449C"/>
          <w:p w14:paraId="329AC67F" w14:textId="77777777" w:rsidR="0020449C" w:rsidRDefault="0020449C" w:rsidP="0020449C">
            <w:r>
              <w:t xml:space="preserve">Hasil </w:t>
            </w:r>
            <w:proofErr w:type="spellStart"/>
            <w:r>
              <w:t>evaluasi</w:t>
            </w:r>
            <w:proofErr w:type="spellEnd"/>
            <w:r>
              <w:rPr>
                <w:lang w:val="id-ID"/>
              </w:rPr>
              <w:t xml:space="preserve"> </w:t>
            </w:r>
            <w:r>
              <w:t>siding</w:t>
            </w:r>
            <w:r>
              <w:rPr>
                <w:lang w:val="id-ID"/>
              </w:rPr>
              <w:t xml:space="preserve"> </w:t>
            </w:r>
            <w:proofErr w:type="spellStart"/>
            <w:r>
              <w:t>tugas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:</w:t>
            </w: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4950"/>
              <w:gridCol w:w="914"/>
              <w:gridCol w:w="914"/>
              <w:gridCol w:w="875"/>
              <w:gridCol w:w="161"/>
              <w:gridCol w:w="1037"/>
              <w:gridCol w:w="1037"/>
            </w:tblGrid>
            <w:tr w:rsidR="0020449C" w14:paraId="4BF8C51C" w14:textId="77777777" w:rsidTr="00BA1E1F">
              <w:trPr>
                <w:gridAfter w:val="3"/>
                <w:wAfter w:w="2235" w:type="dxa"/>
              </w:trPr>
              <w:tc>
                <w:tcPr>
                  <w:tcW w:w="8323" w:type="dxa"/>
                  <w:gridSpan w:val="5"/>
                </w:tcPr>
                <w:p w14:paraId="76BDB5F9" w14:textId="77777777" w:rsidR="0020449C" w:rsidRPr="000D60A0" w:rsidRDefault="0020449C" w:rsidP="00BA1E1F">
                  <w:pPr>
                    <w:tabs>
                      <w:tab w:val="left" w:pos="1260"/>
                    </w:tabs>
                    <w:snapToGrid w:val="0"/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Nama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66FB085E" w14:textId="77777777" w:rsidR="0020449C" w:rsidRPr="000D60A0" w:rsidRDefault="0020449C" w:rsidP="00BA1E1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NRP</w:t>
                  </w:r>
                  <w:r w:rsidRPr="001473FE">
                    <w:rPr>
                      <w:b/>
                      <w:lang w:val="sv-SE"/>
                    </w:rPr>
                    <w:tab/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</w:p>
                <w:p w14:paraId="477CE22D" w14:textId="77777777" w:rsidR="0020449C" w:rsidRPr="00FA56EA" w:rsidRDefault="0020449C" w:rsidP="00BA1E1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Bidang Minat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1CFDC4FF" w14:textId="77777777" w:rsidR="0020449C" w:rsidRPr="00816D80" w:rsidRDefault="0020449C" w:rsidP="00BA1E1F">
                  <w:pPr>
                    <w:pStyle w:val="Header"/>
                    <w:tabs>
                      <w:tab w:val="clear" w:pos="4320"/>
                      <w:tab w:val="clear" w:pos="8640"/>
                      <w:tab w:val="left" w:pos="2160"/>
                      <w:tab w:val="left" w:pos="2340"/>
                    </w:tabs>
                    <w:ind w:left="1413" w:hanging="1413"/>
                    <w:rPr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Judul             :</w:t>
                  </w:r>
                  <w:r>
                    <w:rPr>
                      <w:b/>
                      <w:lang w:val="id-ID"/>
                    </w:rPr>
                    <w:t xml:space="preserve"> </w:t>
                  </w:r>
                </w:p>
                <w:p w14:paraId="4E7B2CA6" w14:textId="77777777" w:rsidR="0020449C" w:rsidRPr="000D60A0" w:rsidRDefault="0020449C" w:rsidP="00BA1E1F">
                  <w:pPr>
                    <w:tabs>
                      <w:tab w:val="left" w:pos="1313"/>
                      <w:tab w:val="left" w:pos="2569"/>
                    </w:tabs>
                    <w:spacing w:line="360" w:lineRule="auto"/>
                    <w:ind w:left="1309" w:hanging="1309"/>
                    <w:rPr>
                      <w:b/>
                      <w:lang w:val="id-ID"/>
                    </w:rPr>
                  </w:pPr>
                </w:p>
                <w:p w14:paraId="666CB71E" w14:textId="77777777" w:rsidR="0020449C" w:rsidRPr="009F6B8D" w:rsidRDefault="0020449C" w:rsidP="00BA1E1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Hari / </w:t>
                  </w:r>
                  <w:proofErr w:type="spellStart"/>
                  <w:r w:rsidRPr="001473FE">
                    <w:rPr>
                      <w:b/>
                    </w:rPr>
                    <w:t>tanggal</w:t>
                  </w:r>
                  <w:proofErr w:type="spellEnd"/>
                  <w:r w:rsidRPr="001473FE">
                    <w:rPr>
                      <w:b/>
                    </w:rPr>
                    <w:t xml:space="preserve">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73B9D96E" w14:textId="77777777" w:rsidR="0020449C" w:rsidRPr="009F6B8D" w:rsidRDefault="0020449C" w:rsidP="00BA1E1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</w:rPr>
                    <w:t>Jam               :</w:t>
                  </w:r>
                  <w:r w:rsidR="00C85B07">
                    <w:rPr>
                      <w:b/>
                    </w:rPr>
                    <w:t xml:space="preserve"> </w:t>
                  </w:r>
                </w:p>
                <w:p w14:paraId="3BD74181" w14:textId="77777777" w:rsidR="0020449C" w:rsidRPr="009F6B8D" w:rsidRDefault="0020449C" w:rsidP="00BA1E1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</w:rPr>
                    <w:t xml:space="preserve">Ruang  </w:t>
                  </w:r>
                  <w:r>
                    <w:rPr>
                      <w:b/>
                      <w:lang w:val="id-ID"/>
                    </w:rPr>
                    <w:t xml:space="preserve">         </w:t>
                  </w:r>
                  <w:r w:rsidRPr="001473FE">
                    <w:rPr>
                      <w:b/>
                    </w:rPr>
                    <w:t>:</w:t>
                  </w:r>
                  <w:r w:rsidR="0096400C">
                    <w:rPr>
                      <w:b/>
                    </w:rPr>
                    <w:t xml:space="preserve"> </w:t>
                  </w:r>
                </w:p>
              </w:tc>
            </w:tr>
            <w:tr w:rsidR="0020449C" w14:paraId="41A7FAD3" w14:textId="77777777" w:rsidTr="00BA1E1F">
              <w:tc>
                <w:tcPr>
                  <w:tcW w:w="10558" w:type="dxa"/>
                  <w:gridSpan w:val="8"/>
                  <w:tcBorders>
                    <w:bottom w:val="single" w:sz="4" w:space="0" w:color="auto"/>
                  </w:tcBorders>
                </w:tcPr>
                <w:p w14:paraId="21AE9572" w14:textId="77777777" w:rsidR="0020449C" w:rsidRDefault="0020449C" w:rsidP="00BA1E1F">
                  <w:pPr>
                    <w:snapToGrid w:val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Adalah</w:t>
                  </w:r>
                  <w:proofErr w:type="spellEnd"/>
                  <w:r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sebagai</w:t>
                  </w:r>
                  <w:proofErr w:type="spellEnd"/>
                  <w:r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berikut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20449C" w14:paraId="32031F3C" w14:textId="77777777" w:rsidTr="00BA1E1F">
              <w:tc>
                <w:tcPr>
                  <w:tcW w:w="67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644E4445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NO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299E002E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SASARAN PENILAIAN</w:t>
                  </w:r>
                </w:p>
              </w:tc>
              <w:tc>
                <w:tcPr>
                  <w:tcW w:w="4938" w:type="dxa"/>
                  <w:gridSpan w:val="6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79BAE1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NILAI</w:t>
                  </w:r>
                </w:p>
              </w:tc>
            </w:tr>
            <w:tr w:rsidR="0020449C" w14:paraId="4D70F43A" w14:textId="77777777" w:rsidTr="00BA1E1F"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3CD1FDF0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F07C26B" w14:textId="77777777" w:rsidR="0020449C" w:rsidRPr="003078B3" w:rsidRDefault="0020449C" w:rsidP="00BA1E1F">
                  <w:pPr>
                    <w:snapToGrid w:val="0"/>
                    <w:rPr>
                      <w:szCs w:val="20"/>
                      <w:lang w:val="sv-SE"/>
                    </w:rPr>
                  </w:pPr>
                  <w:r w:rsidRPr="003078B3">
                    <w:rPr>
                      <w:lang w:val="sv-SE"/>
                    </w:rPr>
                    <w:t>Penguasaan materi dan obyektifitas dalam menanggapi pertanyaan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7BA61BB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5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4441B20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3D16C72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43A38BE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20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689F9701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25</w:t>
                  </w:r>
                </w:p>
              </w:tc>
            </w:tr>
            <w:tr w:rsidR="0020449C" w:rsidRPr="003D10DE" w14:paraId="21F9A877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156405F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4F0342E" w14:textId="77777777" w:rsidR="0020449C" w:rsidRPr="003D10DE" w:rsidRDefault="0020449C" w:rsidP="00BA1E1F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Kemampuan menjelaskan dan mempertahankan ide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E0EC757" w14:textId="77777777" w:rsidR="0020449C" w:rsidRPr="003D10DE" w:rsidRDefault="0020449C" w:rsidP="00BA1E1F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80238DC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84C2B43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D246CED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97393CB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20449C" w14:paraId="56C1C629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1C0AF48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8110CA9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t xml:space="preserve">Hasil yang </w:t>
                  </w:r>
                  <w:proofErr w:type="spellStart"/>
                  <w:r>
                    <w:t>dicapai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11F8F62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2CC60DE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5ACFC52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85876D5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4D3A730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30</w:t>
                  </w:r>
                </w:p>
              </w:tc>
            </w:tr>
            <w:tr w:rsidR="0020449C" w14:paraId="70D46FFF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2DBF80C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BC7C671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Persiapan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r>
                    <w:t>siding</w:t>
                  </w:r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tugas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akhir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A14ADFA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66309E3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7F40E6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E9A613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94FDAB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5</w:t>
                  </w:r>
                </w:p>
              </w:tc>
            </w:tr>
            <w:tr w:rsidR="0020449C" w14:paraId="57C6C1F5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0D9728A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10BD6FF" w14:textId="77777777" w:rsidR="0020449C" w:rsidRDefault="0020449C" w:rsidP="00BA1E1F">
                  <w:proofErr w:type="spellStart"/>
                  <w:r>
                    <w:t>Sikap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penampilan</w:t>
                  </w:r>
                  <w:proofErr w:type="spellEnd"/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sidang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E43DDB0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C9C75BE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5DB478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E12D25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8DBE36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20449C" w:rsidRPr="004F7257" w14:paraId="6E1F1F69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F0BB183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EA5E2CD" w14:textId="77777777" w:rsidR="0020449C" w:rsidRPr="004F7257" w:rsidRDefault="0020449C" w:rsidP="00BA1E1F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Penyajian Penulisan Laporan</w:t>
                  </w:r>
                  <w:r w:rsidRPr="004F7257">
                    <w:rPr>
                      <w:lang w:val="fi-FI"/>
                    </w:rPr>
                    <w:t xml:space="preserve"> Tugas Akhir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CFAC82F" w14:textId="77777777" w:rsidR="0020449C" w:rsidRPr="004F7257" w:rsidRDefault="0020449C" w:rsidP="00BA1E1F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t>3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BDE9AB2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E1A6E3" w14:textId="77777777" w:rsidR="0020449C" w:rsidRPr="00FA56EA" w:rsidRDefault="0020449C" w:rsidP="00BA1E1F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9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CC0EA1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5A3139" w14:textId="77777777" w:rsidR="0020449C" w:rsidRPr="00FA56EA" w:rsidRDefault="0020449C" w:rsidP="00BA1E1F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15</w:t>
                  </w:r>
                </w:p>
              </w:tc>
            </w:tr>
            <w:tr w:rsidR="0020449C" w14:paraId="2751DDDD" w14:textId="77777777" w:rsidTr="00BA1E1F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3B04F8D4" w14:textId="77777777" w:rsidR="0020449C" w:rsidRPr="004F7257" w:rsidRDefault="0020449C" w:rsidP="00BA1E1F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48CAB641" w14:textId="77777777" w:rsidR="0020449C" w:rsidRPr="001D7A6C" w:rsidRDefault="0020449C" w:rsidP="00BA1E1F">
                  <w:pPr>
                    <w:snapToGrid w:val="0"/>
                    <w:jc w:val="both"/>
                    <w:rPr>
                      <w:b/>
                      <w:szCs w:val="20"/>
                    </w:rPr>
                  </w:pPr>
                  <w:r w:rsidRPr="001D7A6C">
                    <w:rPr>
                      <w:b/>
                      <w:szCs w:val="20"/>
                    </w:rPr>
                    <w:t>TOTAL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23BEC244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682F7EB2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011C6442" w14:textId="77777777" w:rsidR="0020449C" w:rsidRDefault="0020449C" w:rsidP="00BA1E1F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393EF98A" w14:textId="77777777" w:rsidR="0020449C" w:rsidRDefault="0020449C" w:rsidP="00BA1E1F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3FF7FA80" w14:textId="77777777" w:rsidR="0020449C" w:rsidRDefault="0020449C" w:rsidP="00BA1E1F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20449C" w:rsidRPr="00724C9F" w14:paraId="321230D5" w14:textId="77777777" w:rsidTr="00BA1E1F">
              <w:tc>
                <w:tcPr>
                  <w:tcW w:w="10558" w:type="dxa"/>
                  <w:gridSpan w:val="8"/>
                  <w:tcBorders>
                    <w:top w:val="single" w:sz="4" w:space="0" w:color="auto"/>
                  </w:tcBorders>
                </w:tcPr>
                <w:p w14:paraId="0AB92734" w14:textId="77777777" w:rsidR="0020449C" w:rsidRPr="00724C9F" w:rsidRDefault="0020449C" w:rsidP="00BA1E1F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</w:p>
                <w:p w14:paraId="7C21A70A" w14:textId="77777777" w:rsidR="0020449C" w:rsidRPr="00724C9F" w:rsidRDefault="0020449C" w:rsidP="00BA1E1F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  <w:r w:rsidRPr="00724C9F">
                    <w:rPr>
                      <w:b/>
                      <w:szCs w:val="20"/>
                    </w:rPr>
                    <w:t xml:space="preserve">Nilai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Sidang</w:t>
                  </w:r>
                  <w:proofErr w:type="spellEnd"/>
                  <w:r>
                    <w:rPr>
                      <w:b/>
                      <w:szCs w:val="20"/>
                      <w:lang w:val="id-ID"/>
                    </w:rPr>
                    <w:t xml:space="preserve"> </w:t>
                  </w:r>
                  <w:proofErr w:type="spellStart"/>
                  <w:r w:rsidRPr="00724C9F">
                    <w:rPr>
                      <w:b/>
                      <w:szCs w:val="20"/>
                    </w:rPr>
                    <w:t>Tugas</w:t>
                  </w:r>
                  <w:proofErr w:type="spellEnd"/>
                  <w:r>
                    <w:rPr>
                      <w:b/>
                      <w:szCs w:val="20"/>
                      <w:lang w:val="id-ID"/>
                    </w:rPr>
                    <w:t xml:space="preserve"> </w:t>
                  </w:r>
                  <w:r w:rsidRPr="00724C9F">
                    <w:rPr>
                      <w:b/>
                      <w:szCs w:val="20"/>
                    </w:rPr>
                    <w:t>Akhir = -----------------------</w:t>
                  </w:r>
                </w:p>
              </w:tc>
            </w:tr>
            <w:tr w:rsidR="0020449C" w14:paraId="29662406" w14:textId="77777777" w:rsidTr="00BA1E1F">
              <w:tc>
                <w:tcPr>
                  <w:tcW w:w="10558" w:type="dxa"/>
                  <w:gridSpan w:val="8"/>
                </w:tcPr>
                <w:p w14:paraId="7EE81B24" w14:textId="77777777" w:rsidR="0020449C" w:rsidRDefault="0020449C" w:rsidP="00BA1E1F">
                  <w:pPr>
                    <w:tabs>
                      <w:tab w:val="left" w:pos="7215"/>
                    </w:tabs>
                    <w:snapToGrid w:val="0"/>
                    <w:jc w:val="both"/>
                    <w:rPr>
                      <w:szCs w:val="20"/>
                    </w:rPr>
                  </w:pPr>
                </w:p>
              </w:tc>
            </w:tr>
            <w:tr w:rsidR="0020449C" w14:paraId="4B549B4F" w14:textId="77777777" w:rsidTr="00BA1E1F">
              <w:tc>
                <w:tcPr>
                  <w:tcW w:w="10558" w:type="dxa"/>
                  <w:gridSpan w:val="8"/>
                </w:tcPr>
                <w:p w14:paraId="4E80BC0B" w14:textId="7BA1CAB3" w:rsidR="0020449C" w:rsidRPr="00180244" w:rsidRDefault="00DB0182" w:rsidP="00A53D06">
                  <w:pPr>
                    <w:ind w:left="6976"/>
                    <w:rPr>
                      <w:szCs w:val="20"/>
                    </w:rPr>
                  </w:pPr>
                  <w:r>
                    <w:rPr>
                      <w:szCs w:val="20"/>
                      <w:lang w:val="sv-SE"/>
                    </w:rPr>
                    <w:t>Sumenep</w:t>
                  </w:r>
                  <w:r w:rsidR="0020449C">
                    <w:rPr>
                      <w:szCs w:val="20"/>
                      <w:lang w:val="sv-SE"/>
                    </w:rPr>
                    <w:t>,</w:t>
                  </w:r>
                  <w:r w:rsidR="00C85B07">
                    <w:rPr>
                      <w:szCs w:val="20"/>
                      <w:lang w:val="sv-SE"/>
                    </w:rPr>
                    <w:t xml:space="preserve"> </w:t>
                  </w:r>
                  <w:r w:rsidR="00A53D06">
                    <w:rPr>
                      <w:szCs w:val="20"/>
                      <w:lang w:val="sv-SE"/>
                    </w:rPr>
                    <w:t>.....</w:t>
                  </w:r>
                  <w:r>
                    <w:rPr>
                      <w:szCs w:val="20"/>
                      <w:lang w:val="sv-SE"/>
                    </w:rPr>
                    <w:t>/</w:t>
                  </w:r>
                  <w:r w:rsidR="00A53D06">
                    <w:rPr>
                      <w:szCs w:val="20"/>
                      <w:lang w:val="sv-SE"/>
                    </w:rPr>
                    <w:t>.....</w:t>
                  </w:r>
                  <w:r>
                    <w:rPr>
                      <w:szCs w:val="20"/>
                      <w:lang w:val="sv-SE"/>
                    </w:rPr>
                    <w:t>/</w:t>
                  </w:r>
                  <w:r w:rsidR="00A53D06">
                    <w:rPr>
                      <w:szCs w:val="20"/>
                      <w:lang w:val="sv-SE"/>
                    </w:rPr>
                    <w:t>..........</w:t>
                  </w:r>
                </w:p>
                <w:p w14:paraId="3BBABEE0" w14:textId="77777777" w:rsidR="0020449C" w:rsidRPr="0072247B" w:rsidRDefault="0020449C" w:rsidP="00A53D06">
                  <w:pPr>
                    <w:ind w:left="6976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Dosen Pe</w:t>
                  </w:r>
                  <w:proofErr w:type="spellStart"/>
                  <w:r>
                    <w:rPr>
                      <w:b/>
                      <w:lang w:val="id-ID"/>
                    </w:rPr>
                    <w:t>mbimbing</w:t>
                  </w:r>
                  <w:proofErr w:type="spellEnd"/>
                  <w:r w:rsidRPr="00FE5B70">
                    <w:rPr>
                      <w:b/>
                      <w:lang w:val="sv-SE"/>
                    </w:rPr>
                    <w:t xml:space="preserve"> </w:t>
                  </w:r>
                  <w:r>
                    <w:rPr>
                      <w:b/>
                      <w:lang w:val="id-ID"/>
                    </w:rPr>
                    <w:t>I</w:t>
                  </w:r>
                  <w:r w:rsidR="00633C6F">
                    <w:rPr>
                      <w:b/>
                      <w:lang w:val="id-ID"/>
                    </w:rPr>
                    <w:t>I</w:t>
                  </w:r>
                </w:p>
                <w:p w14:paraId="063958CB" w14:textId="77777777" w:rsidR="0020449C" w:rsidRPr="00EF2F3C" w:rsidRDefault="0020449C" w:rsidP="00BA1E1F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611006D0" w14:textId="074B29DB" w:rsidR="0020449C" w:rsidRDefault="0020449C" w:rsidP="00BA1E1F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69916084" w14:textId="77777777" w:rsidR="00A53D06" w:rsidRPr="00EF2F3C" w:rsidRDefault="00A53D06" w:rsidP="00BA1E1F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3EE233B4" w14:textId="04DFBC2B" w:rsidR="0096085E" w:rsidRPr="0096085E" w:rsidRDefault="00A53D06" w:rsidP="00A53D06">
                  <w:pPr>
                    <w:ind w:left="6976"/>
                    <w:rPr>
                      <w:rFonts w:cs="Arial"/>
                      <w:szCs w:val="20"/>
                      <w:u w:val="single"/>
                    </w:rPr>
                  </w:pPr>
                  <w:r>
                    <w:rPr>
                      <w:rFonts w:cs="Arial"/>
                      <w:szCs w:val="20"/>
                      <w:u w:val="single"/>
                    </w:rPr>
                    <w:t>Mohammad Iqbal Bachtiar, S.T., M.T</w:t>
                  </w:r>
                </w:p>
                <w:p w14:paraId="06E64794" w14:textId="446DF50E" w:rsidR="0020449C" w:rsidRPr="006369AB" w:rsidRDefault="0096085E" w:rsidP="00A53D06">
                  <w:pPr>
                    <w:ind w:left="6976"/>
                    <w:rPr>
                      <w:lang w:val="id-ID"/>
                    </w:rPr>
                  </w:pPr>
                  <w:r w:rsidRPr="00FA56EA">
                    <w:t>NI</w:t>
                  </w:r>
                  <w:r w:rsidR="00A53D06">
                    <w:t>K</w:t>
                  </w:r>
                  <w:r w:rsidRPr="00FA56EA">
                    <w:t>.</w:t>
                  </w:r>
                  <w:r w:rsidR="00A53D06">
                    <w:t xml:space="preserve"> 19960329.201909.1.034</w:t>
                  </w:r>
                </w:p>
              </w:tc>
            </w:tr>
            <w:tr w:rsidR="0020449C" w14:paraId="65BE79C8" w14:textId="77777777" w:rsidTr="00BA1E1F">
              <w:trPr>
                <w:trHeight w:val="2129"/>
              </w:trPr>
              <w:tc>
                <w:tcPr>
                  <w:tcW w:w="10558" w:type="dxa"/>
                  <w:gridSpan w:val="8"/>
                </w:tcPr>
                <w:p w14:paraId="07D6F56D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KonversiNilai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  <w:p w14:paraId="5C921443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A   : (80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 xml:space="preserve">≤ </w:t>
                  </w:r>
                  <w:r>
                    <w:rPr>
                      <w:szCs w:val="20"/>
                    </w:rPr>
                    <w:t>100)</w:t>
                  </w:r>
                </w:p>
                <w:p w14:paraId="6B203AFC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B+ : (75 </w:t>
                  </w:r>
                  <w:r>
                    <w:rPr>
                      <w:rFonts w:cs="Arial"/>
                      <w:szCs w:val="20"/>
                    </w:rPr>
                    <w:t>≤ Nilai &lt; 80)</w:t>
                  </w:r>
                </w:p>
                <w:p w14:paraId="4E83BDEC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   : (70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75)</w:t>
                  </w:r>
                </w:p>
                <w:p w14:paraId="2F19E1A0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C+ : (60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70)</w:t>
                  </w:r>
                </w:p>
                <w:p w14:paraId="0EF17744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   : (55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60)</w:t>
                  </w:r>
                </w:p>
                <w:p w14:paraId="607931C2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D+ : (50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55)</w:t>
                  </w:r>
                </w:p>
                <w:p w14:paraId="2476D950" w14:textId="77777777" w:rsidR="0020449C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   : (45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&lt;  50)</w:t>
                  </w:r>
                </w:p>
                <w:p w14:paraId="7E7B92DF" w14:textId="77777777" w:rsidR="0020449C" w:rsidRPr="00D51292" w:rsidRDefault="0020449C" w:rsidP="00BA1E1F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E   : (  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45 )</w:t>
                  </w:r>
                </w:p>
              </w:tc>
            </w:tr>
            <w:tr w:rsidR="0020449C" w14:paraId="22B86B64" w14:textId="77777777" w:rsidTr="00BA1E1F">
              <w:tc>
                <w:tcPr>
                  <w:tcW w:w="10558" w:type="dxa"/>
                  <w:gridSpan w:val="8"/>
                </w:tcPr>
                <w:p w14:paraId="5752E8C3" w14:textId="77777777" w:rsidR="0020449C" w:rsidRDefault="0020449C" w:rsidP="00BA1E1F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Catatan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20449C" w:rsidRPr="003078B3" w14:paraId="50AE731C" w14:textId="77777777" w:rsidTr="00BA1E1F">
              <w:tc>
                <w:tcPr>
                  <w:tcW w:w="10558" w:type="dxa"/>
                  <w:gridSpan w:val="8"/>
                </w:tcPr>
                <w:p w14:paraId="17FC9A0C" w14:textId="77777777" w:rsidR="0020449C" w:rsidRPr="003078B3" w:rsidRDefault="0020449C" w:rsidP="00BA1E1F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Harap dilingkari nilai angka yang diberikan</w:t>
                  </w:r>
                </w:p>
              </w:tc>
            </w:tr>
            <w:tr w:rsidR="0020449C" w:rsidRPr="003078B3" w14:paraId="682DF409" w14:textId="77777777" w:rsidTr="00BA1E1F">
              <w:tc>
                <w:tcPr>
                  <w:tcW w:w="10558" w:type="dxa"/>
                  <w:gridSpan w:val="8"/>
                </w:tcPr>
                <w:p w14:paraId="4F82CE37" w14:textId="77777777" w:rsidR="0020449C" w:rsidRPr="003078B3" w:rsidRDefault="0020449C" w:rsidP="00BA1E1F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Lama waktu sidang tugas akhir adalah 0 s.d 90 menit setiap mahasiswa</w:t>
                  </w:r>
                </w:p>
              </w:tc>
            </w:tr>
            <w:tr w:rsidR="0020449C" w:rsidRPr="003078B3" w14:paraId="54FAA5AE" w14:textId="77777777" w:rsidTr="00BA1E1F">
              <w:trPr>
                <w:trHeight w:val="22"/>
              </w:trPr>
              <w:tc>
                <w:tcPr>
                  <w:tcW w:w="10558" w:type="dxa"/>
                  <w:gridSpan w:val="8"/>
                </w:tcPr>
                <w:p w14:paraId="45F7F83A" w14:textId="77777777" w:rsidR="0020449C" w:rsidRPr="003078B3" w:rsidRDefault="0020449C" w:rsidP="00BA1E1F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lastRenderedPageBreak/>
                    <w:t>Nilai sidang tugas akhir adalah jumlah total nilai yang dilingkari pad</w:t>
                  </w:r>
                  <w:r>
                    <w:rPr>
                      <w:szCs w:val="20"/>
                      <w:lang w:val="id-ID"/>
                    </w:rPr>
                    <w:t>a</w:t>
                  </w:r>
                  <w:r w:rsidRPr="003078B3">
                    <w:rPr>
                      <w:szCs w:val="20"/>
                      <w:lang w:val="sv-SE"/>
                    </w:rPr>
                    <w:t xml:space="preserve"> tabel diatas</w:t>
                  </w:r>
                </w:p>
              </w:tc>
            </w:tr>
          </w:tbl>
          <w:p w14:paraId="2EB2F188" w14:textId="77777777" w:rsidR="00C054AC" w:rsidRPr="00BE089E" w:rsidRDefault="00F63C69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mc:AlternateContent>
                <mc:Choice Requires="wpg">
                  <w:drawing>
                    <wp:anchor distT="0" distB="0" distL="0" distR="0" simplePos="0" relativeHeight="251687936" behindDoc="0" locked="0" layoutInCell="1" allowOverlap="1" wp14:anchorId="5F3202D1" wp14:editId="1CA2FEA5">
                      <wp:simplePos x="0" y="0"/>
                      <wp:positionH relativeFrom="column">
                        <wp:posOffset>5810250</wp:posOffset>
                      </wp:positionH>
                      <wp:positionV relativeFrom="paragraph">
                        <wp:posOffset>-141605</wp:posOffset>
                      </wp:positionV>
                      <wp:extent cx="1082040" cy="828675"/>
                      <wp:effectExtent l="1905" t="0" r="1905" b="2540"/>
                      <wp:wrapNone/>
                      <wp:docPr id="25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2040" cy="828675"/>
                                <a:chOff x="9360" y="-58"/>
                                <a:chExt cx="1298" cy="1139"/>
                              </a:xfrm>
                            </wpg:grpSpPr>
                            <wpg:grpSp>
                              <wpg:cNvPr id="26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44" y="272"/>
                                  <a:ext cx="756" cy="755"/>
                                  <a:chOff x="9644" y="272"/>
                                  <a:chExt cx="756" cy="755"/>
                                </a:xfrm>
                              </wpg:grpSpPr>
                              <wps:wsp>
                                <wps:cNvPr id="27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44" y="284"/>
                                    <a:ext cx="756" cy="6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" name="Oval 1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58" y="272"/>
                                    <a:ext cx="742" cy="7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58"/>
                                  <a:ext cx="1298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3A3BFB" w14:textId="77777777" w:rsidR="00BA1E1F" w:rsidRDefault="00BA1E1F" w:rsidP="00C054A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7" y="395"/>
                                  <a:ext cx="756" cy="6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E9BF1F" w14:textId="77777777" w:rsidR="00BA1E1F" w:rsidRDefault="00BA1E1F" w:rsidP="00C054AC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i4-1</w:t>
                                    </w:r>
                                  </w:p>
                                  <w:p w14:paraId="455617E6" w14:textId="77777777" w:rsidR="00BA1E1F" w:rsidRDefault="00BA1E1F" w:rsidP="00C054AC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3202D1" id="Group 53" o:spid="_x0000_s1074" style="position:absolute;left:0;text-align:left;margin-left:457.5pt;margin-top:-11.15pt;width:85.2pt;height:65.25pt;z-index:251687936;mso-wrap-distance-left:0;mso-wrap-distance-right:0" coordorigin="9360,-58" coordsize="1298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">
                      <v:group id="Group 124" o:spid="_x0000_s1075" style="position:absolute;left:9644;top:272;width:756;height:755" coordorigin="9644,272" coordsize="756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 Box 125" o:spid="_x0000_s1076" type="#_x0000_t202" style="position:absolute;left:9644;top:284;width:756;height:6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" filled="f" stroked="f">
                          <v:stroke joinstyle="round"/>
                        </v:shape>
                        <v:oval id="Oval 126" o:spid="_x0000_s1077" style="position:absolute;left:9658;top:272;width:742;height:7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" filled="f" strokeweight=".26mm">
                          <v:stroke joinstyle="miter"/>
                        </v:oval>
                      </v:group>
                      <v:shape id="Text Box 127" o:spid="_x0000_s1078" type="#_x0000_t202" style="position:absolute;left:9360;top:-58;width:1298;height: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2D3A3BFB" w14:textId="77777777" w:rsidR="00BA1E1F" w:rsidRDefault="00BA1E1F" w:rsidP="00C054A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128" o:spid="_x0000_s1079" type="#_x0000_t202" style="position:absolute;left:9657;top:395;width:75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fFE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44HxRMAAAADbAAAADwAAAAAA&#10;AAAAAAAAAAAHAgAAZHJzL2Rvd25yZXYueG1sUEsFBgAAAAADAAMAtwAAAPQCAAAAAA==&#10;" filled="f" stroked="f">
                        <v:stroke joinstyle="round"/>
                        <v:textbox>
                          <w:txbxContent>
                            <w:p w14:paraId="7FE9BF1F" w14:textId="77777777" w:rsidR="00BA1E1F" w:rsidRDefault="00BA1E1F" w:rsidP="00C054AC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i4-1</w:t>
                              </w:r>
                            </w:p>
                            <w:p w14:paraId="455617E6" w14:textId="77777777" w:rsidR="00BA1E1F" w:rsidRDefault="00BA1E1F" w:rsidP="00C054A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54AC" w:rsidRPr="00BE089E">
              <w:rPr>
                <w:rFonts w:ascii="Calibri" w:hAnsi="Calibri" w:cs="Calibri"/>
                <w:sz w:val="32"/>
              </w:rPr>
              <w:t>PENILAIAN BIMBINGAN TUGAS AKHIR</w:t>
            </w:r>
          </w:p>
          <w:p w14:paraId="21E8C8C6" w14:textId="77777777" w:rsidR="00C054AC" w:rsidRDefault="00C054AC" w:rsidP="0012526B"/>
          <w:p w14:paraId="7A6B09A6" w14:textId="77777777" w:rsidR="00C054AC" w:rsidRDefault="00C054AC" w:rsidP="0012526B">
            <w:r>
              <w:t xml:space="preserve">Hasil </w:t>
            </w:r>
            <w:proofErr w:type="spellStart"/>
            <w:r>
              <w:t>pembimbingan</w:t>
            </w:r>
            <w:proofErr w:type="spellEnd"/>
            <w:r w:rsidR="00633C6F">
              <w:rPr>
                <w:lang w:val="id-ID"/>
              </w:rPr>
              <w:t xml:space="preserve"> </w:t>
            </w:r>
            <w:proofErr w:type="spellStart"/>
            <w:r>
              <w:t>tugas</w:t>
            </w:r>
            <w:proofErr w:type="spellEnd"/>
            <w:r w:rsidR="00633C6F"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  <w:r w:rsidR="00633C6F"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 w:rsidR="00633C6F">
              <w:rPr>
                <w:lang w:val="id-ID"/>
              </w:rP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:</w:t>
            </w: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4950"/>
              <w:gridCol w:w="914"/>
              <w:gridCol w:w="914"/>
              <w:gridCol w:w="875"/>
              <w:gridCol w:w="161"/>
              <w:gridCol w:w="1037"/>
              <w:gridCol w:w="1037"/>
            </w:tblGrid>
            <w:tr w:rsidR="00C054AC" w:rsidRPr="003078B3" w14:paraId="0EAC350B" w14:textId="77777777" w:rsidTr="0012526B">
              <w:trPr>
                <w:gridAfter w:val="3"/>
                <w:wAfter w:w="2235" w:type="dxa"/>
              </w:trPr>
              <w:tc>
                <w:tcPr>
                  <w:tcW w:w="8323" w:type="dxa"/>
                  <w:gridSpan w:val="5"/>
                </w:tcPr>
                <w:p w14:paraId="775E2E92" w14:textId="77777777" w:rsidR="00633C6F" w:rsidRPr="000D60A0" w:rsidRDefault="00633C6F" w:rsidP="00633C6F">
                  <w:pPr>
                    <w:tabs>
                      <w:tab w:val="left" w:pos="1260"/>
                    </w:tabs>
                    <w:snapToGrid w:val="0"/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Nama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732D8E3F" w14:textId="77777777" w:rsidR="00633C6F" w:rsidRPr="000D60A0" w:rsidRDefault="00633C6F" w:rsidP="00633C6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NRP</w:t>
                  </w:r>
                  <w:r w:rsidRPr="001473FE">
                    <w:rPr>
                      <w:b/>
                      <w:lang w:val="sv-SE"/>
                    </w:rPr>
                    <w:tab/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</w:p>
                <w:p w14:paraId="35B706CA" w14:textId="77777777" w:rsidR="00633C6F" w:rsidRPr="00FA56EA" w:rsidRDefault="00633C6F" w:rsidP="00633C6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Bidang Minat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498C4F9F" w14:textId="77777777" w:rsidR="00633C6F" w:rsidRPr="00816D80" w:rsidRDefault="00633C6F" w:rsidP="00633C6F">
                  <w:pPr>
                    <w:pStyle w:val="Header"/>
                    <w:tabs>
                      <w:tab w:val="clear" w:pos="4320"/>
                      <w:tab w:val="clear" w:pos="8640"/>
                      <w:tab w:val="left" w:pos="2160"/>
                      <w:tab w:val="left" w:pos="2340"/>
                    </w:tabs>
                    <w:ind w:left="1413" w:hanging="1413"/>
                    <w:rPr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Judul             :</w:t>
                  </w:r>
                  <w:r>
                    <w:rPr>
                      <w:b/>
                      <w:lang w:val="id-ID"/>
                    </w:rPr>
                    <w:t xml:space="preserve"> </w:t>
                  </w:r>
                </w:p>
                <w:p w14:paraId="26D7513E" w14:textId="77777777" w:rsidR="00C054AC" w:rsidRPr="005920DC" w:rsidRDefault="00C054AC" w:rsidP="0012526B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lang w:val="sv-SE"/>
                    </w:rPr>
                  </w:pPr>
                </w:p>
                <w:p w14:paraId="2D548021" w14:textId="2E4C776E" w:rsidR="00C054AC" w:rsidRPr="005920DC" w:rsidRDefault="00C054AC" w:rsidP="0012526B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lang w:val="id-ID"/>
                    </w:rPr>
                  </w:pPr>
                  <w:r w:rsidRPr="005920DC">
                    <w:rPr>
                      <w:lang w:val="sv-SE"/>
                    </w:rPr>
                    <w:t xml:space="preserve">Dosen Pembimbing : 1. </w:t>
                  </w:r>
                  <w:proofErr w:type="spellStart"/>
                  <w:r w:rsidR="00DB0182">
                    <w:rPr>
                      <w:lang w:val="id-ID"/>
                    </w:rPr>
                    <w:t>Emon</w:t>
                  </w:r>
                  <w:proofErr w:type="spellEnd"/>
                  <w:r w:rsidR="00DB0182">
                    <w:rPr>
                      <w:lang w:val="id-ID"/>
                    </w:rPr>
                    <w:t xml:space="preserve"> </w:t>
                  </w:r>
                  <w:proofErr w:type="spellStart"/>
                  <w:r w:rsidR="00DB0182">
                    <w:rPr>
                      <w:lang w:val="id-ID"/>
                    </w:rPr>
                    <w:t>Rifa’i</w:t>
                  </w:r>
                  <w:proofErr w:type="spellEnd"/>
                  <w:r w:rsidR="00DB0182">
                    <w:rPr>
                      <w:lang w:val="id-ID"/>
                    </w:rPr>
                    <w:t>, S.T., M.T</w:t>
                  </w:r>
                </w:p>
                <w:p w14:paraId="1DC44C34" w14:textId="7E589CE7" w:rsidR="00C054AC" w:rsidRPr="009A2D99" w:rsidRDefault="00C054AC" w:rsidP="00633C6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firstLine="671"/>
                    <w:jc w:val="both"/>
                    <w:rPr>
                      <w:lang w:val="id-ID"/>
                    </w:rPr>
                  </w:pPr>
                  <w:r w:rsidRPr="009A2D99">
                    <w:rPr>
                      <w:lang w:val="sv-SE"/>
                    </w:rPr>
                    <w:t xml:space="preserve">2. </w:t>
                  </w:r>
                  <w:r w:rsidR="00DB0182">
                    <w:rPr>
                      <w:szCs w:val="20"/>
                    </w:rPr>
                    <w:t>Mohammad Iqbal Bachtiar</w:t>
                  </w:r>
                  <w:r w:rsidR="00EF4047">
                    <w:rPr>
                      <w:szCs w:val="20"/>
                    </w:rPr>
                    <w:t>, S.T</w:t>
                  </w:r>
                  <w:r w:rsidR="009A2D99" w:rsidRPr="009A2D99">
                    <w:rPr>
                      <w:szCs w:val="20"/>
                    </w:rPr>
                    <w:t>., M.T.</w:t>
                  </w:r>
                </w:p>
              </w:tc>
            </w:tr>
            <w:tr w:rsidR="00C054AC" w14:paraId="4679E7C1" w14:textId="77777777" w:rsidTr="0012526B">
              <w:tc>
                <w:tcPr>
                  <w:tcW w:w="10558" w:type="dxa"/>
                  <w:gridSpan w:val="8"/>
                  <w:tcBorders>
                    <w:bottom w:val="single" w:sz="4" w:space="0" w:color="auto"/>
                  </w:tcBorders>
                </w:tcPr>
                <w:p w14:paraId="7F7BABC7" w14:textId="77777777" w:rsidR="00C054AC" w:rsidRDefault="00C054AC" w:rsidP="0012526B">
                  <w:pPr>
                    <w:snapToGrid w:val="0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Adalah</w:t>
                  </w:r>
                  <w:proofErr w:type="spellEnd"/>
                  <w:r w:rsidR="00633C6F"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sebagai</w:t>
                  </w:r>
                  <w:proofErr w:type="spellEnd"/>
                  <w:r w:rsidR="00633C6F">
                    <w:rPr>
                      <w:szCs w:val="20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szCs w:val="20"/>
                    </w:rPr>
                    <w:t>berikut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C054AC" w14:paraId="370B829E" w14:textId="77777777" w:rsidTr="0012526B">
              <w:tc>
                <w:tcPr>
                  <w:tcW w:w="67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4DBCB7B2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NO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5BE006AC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SASARAN PENILAIAN</w:t>
                  </w:r>
                </w:p>
              </w:tc>
              <w:tc>
                <w:tcPr>
                  <w:tcW w:w="4938" w:type="dxa"/>
                  <w:gridSpan w:val="6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6CDA9D" w14:textId="77777777" w:rsidR="00C054AC" w:rsidRDefault="00C054AC" w:rsidP="0012526B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NILAI</w:t>
                  </w:r>
                </w:p>
              </w:tc>
            </w:tr>
            <w:tr w:rsidR="00C054AC" w14:paraId="5960593F" w14:textId="77777777" w:rsidTr="0012526B"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F9EA91C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14CA7C7A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Motivasi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37161DFA" w14:textId="77777777" w:rsidR="00C054AC" w:rsidRPr="005920DC" w:rsidRDefault="005920DC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688C880" w14:textId="77777777" w:rsidR="00C054AC" w:rsidRPr="005920DC" w:rsidRDefault="005920DC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880B7AF" w14:textId="77777777" w:rsidR="00C054AC" w:rsidRPr="005920DC" w:rsidRDefault="005920DC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6D137E9A" w14:textId="77777777" w:rsidR="00C054AC" w:rsidRPr="005920DC" w:rsidRDefault="005920DC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FECC578" w14:textId="77777777" w:rsidR="00C054AC" w:rsidRPr="005920DC" w:rsidRDefault="005920DC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C054AC" w:rsidRPr="003D10DE" w14:paraId="47D4BBB0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04C98C1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58D2044" w14:textId="77777777" w:rsidR="00C054AC" w:rsidRPr="003D10DE" w:rsidRDefault="00C054AC" w:rsidP="0012526B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Inisiatif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21BD015" w14:textId="77777777" w:rsidR="00C054AC" w:rsidRPr="005920DC" w:rsidRDefault="005920DC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00A8760" w14:textId="77777777" w:rsidR="00C054AC" w:rsidRPr="005920DC" w:rsidRDefault="005920DC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6EF84E3B" w14:textId="77777777" w:rsidR="00C054AC" w:rsidRPr="005920DC" w:rsidRDefault="005920DC" w:rsidP="0012526B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46DE1DE7" w14:textId="77777777" w:rsidR="00C054AC" w:rsidRPr="005920DC" w:rsidRDefault="005920DC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22DF31F" w14:textId="77777777" w:rsidR="00C054AC" w:rsidRPr="005920DC" w:rsidRDefault="005920DC" w:rsidP="0012526B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20</w:t>
                  </w:r>
                </w:p>
              </w:tc>
            </w:tr>
            <w:tr w:rsidR="005920DC" w14:paraId="6C9A84E0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7311718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14FCA7C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Kreatifitas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D17DDED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7A98FA3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EF81F15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FCD2B50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D038F3A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20</w:t>
                  </w:r>
                </w:p>
              </w:tc>
            </w:tr>
            <w:tr w:rsidR="005920DC" w14:paraId="2FAC0A38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EE87949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3781E5B9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Analisis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sintesis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D56BBF5" w14:textId="77777777" w:rsidR="005920DC" w:rsidRPr="005920DC" w:rsidRDefault="005920DC" w:rsidP="005920DC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3755FFF" w14:textId="77777777" w:rsidR="005920DC" w:rsidRPr="005920DC" w:rsidRDefault="005920DC" w:rsidP="005920DC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8F0AA1A" w14:textId="77777777" w:rsidR="005920DC" w:rsidRPr="005920DC" w:rsidRDefault="005920DC" w:rsidP="005920DC">
                  <w:pPr>
                    <w:snapToGrid w:val="0"/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18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3BA99F0" w14:textId="77777777" w:rsidR="005920DC" w:rsidRPr="005920DC" w:rsidRDefault="005920DC" w:rsidP="005920DC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24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48B054A5" w14:textId="77777777" w:rsidR="005920DC" w:rsidRPr="005920DC" w:rsidRDefault="005920DC" w:rsidP="005920DC">
                  <w:pPr>
                    <w:jc w:val="center"/>
                    <w:rPr>
                      <w:szCs w:val="20"/>
                      <w:lang w:val="id-ID"/>
                    </w:rPr>
                  </w:pPr>
                  <w:r>
                    <w:rPr>
                      <w:szCs w:val="20"/>
                      <w:lang w:val="id-ID"/>
                    </w:rPr>
                    <w:t>30</w:t>
                  </w:r>
                </w:p>
              </w:tc>
            </w:tr>
            <w:tr w:rsidR="005920DC" w14:paraId="66D0D72A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610DCBC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FF102B1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Keaktifan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disiplin</w:t>
                  </w:r>
                  <w:proofErr w:type="spellEnd"/>
                  <w:r>
                    <w:t xml:space="preserve">, dan </w:t>
                  </w:r>
                  <w:proofErr w:type="spellStart"/>
                  <w:r>
                    <w:t>kerjasama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C013DCE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6ACEB44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CA6AF8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7668B6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9BE5EF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5920DC" w14:paraId="5776C160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4DB6230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F52B5EA" w14:textId="77777777" w:rsidR="005920DC" w:rsidRPr="00A312DB" w:rsidRDefault="005920DC" w:rsidP="005920DC">
                  <w:pPr>
                    <w:rPr>
                      <w:lang w:val="fi-FI"/>
                    </w:rPr>
                  </w:pPr>
                  <w:r>
                    <w:rPr>
                      <w:lang w:val="fi-FI"/>
                    </w:rPr>
                    <w:t>Penyajian penulisan Laporan</w:t>
                  </w:r>
                  <w:r w:rsidRPr="004F7257">
                    <w:rPr>
                      <w:lang w:val="fi-FI"/>
                    </w:rPr>
                    <w:t xml:space="preserve"> Tugas Akhir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31989D4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45C97038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E2E4E4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73E2C9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CFF856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5920DC" w14:paraId="3E4FB016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01E55A51" w14:textId="77777777" w:rsidR="005920DC" w:rsidRPr="004F7257" w:rsidRDefault="005920DC" w:rsidP="005920DC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56C6921E" w14:textId="77777777" w:rsidR="005920DC" w:rsidRPr="00DF1D28" w:rsidRDefault="005920DC" w:rsidP="005920DC">
                  <w:pPr>
                    <w:snapToGrid w:val="0"/>
                    <w:jc w:val="both"/>
                    <w:rPr>
                      <w:b/>
                      <w:szCs w:val="20"/>
                    </w:rPr>
                  </w:pPr>
                  <w:r w:rsidRPr="00DF1D28">
                    <w:rPr>
                      <w:b/>
                      <w:szCs w:val="20"/>
                    </w:rPr>
                    <w:t>TOTAL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1AE067B0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2DF68CCD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66846159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7F977B1B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715AAA99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5920DC" w14:paraId="19335D3B" w14:textId="77777777" w:rsidTr="0012526B">
              <w:tc>
                <w:tcPr>
                  <w:tcW w:w="10558" w:type="dxa"/>
                  <w:gridSpan w:val="8"/>
                  <w:tcBorders>
                    <w:top w:val="single" w:sz="4" w:space="0" w:color="auto"/>
                  </w:tcBorders>
                </w:tcPr>
                <w:p w14:paraId="12230341" w14:textId="77777777" w:rsidR="005920DC" w:rsidRDefault="005920DC" w:rsidP="005920DC">
                  <w:pPr>
                    <w:snapToGrid w:val="0"/>
                    <w:jc w:val="right"/>
                    <w:rPr>
                      <w:szCs w:val="20"/>
                    </w:rPr>
                  </w:pPr>
                </w:p>
                <w:p w14:paraId="64407E1F" w14:textId="77777777" w:rsidR="005920DC" w:rsidRPr="006063DE" w:rsidRDefault="005920DC" w:rsidP="005920DC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  <w:r w:rsidRPr="006063DE">
                    <w:rPr>
                      <w:b/>
                      <w:szCs w:val="20"/>
                    </w:rPr>
                    <w:t xml:space="preserve">Nilai </w:t>
                  </w:r>
                  <w:proofErr w:type="spellStart"/>
                  <w:r w:rsidRPr="006063DE">
                    <w:rPr>
                      <w:b/>
                      <w:szCs w:val="20"/>
                    </w:rPr>
                    <w:t>Pembimbing</w:t>
                  </w:r>
                  <w:proofErr w:type="spellEnd"/>
                  <w:r w:rsidRPr="006063DE">
                    <w:rPr>
                      <w:b/>
                      <w:szCs w:val="20"/>
                    </w:rPr>
                    <w:t xml:space="preserve"> = ………………</w:t>
                  </w:r>
                </w:p>
              </w:tc>
            </w:tr>
            <w:tr w:rsidR="005920DC" w14:paraId="3E113115" w14:textId="77777777" w:rsidTr="0012526B">
              <w:tc>
                <w:tcPr>
                  <w:tcW w:w="10558" w:type="dxa"/>
                  <w:gridSpan w:val="8"/>
                </w:tcPr>
                <w:p w14:paraId="628C5E79" w14:textId="77777777" w:rsidR="005920DC" w:rsidRDefault="005920DC" w:rsidP="005920DC">
                  <w:pPr>
                    <w:tabs>
                      <w:tab w:val="left" w:pos="7215"/>
                    </w:tabs>
                    <w:snapToGrid w:val="0"/>
                    <w:jc w:val="both"/>
                    <w:rPr>
                      <w:szCs w:val="20"/>
                    </w:rPr>
                  </w:pPr>
                </w:p>
              </w:tc>
            </w:tr>
            <w:tr w:rsidR="00A53D06" w14:paraId="4C9494AE" w14:textId="77777777" w:rsidTr="0012526B">
              <w:tc>
                <w:tcPr>
                  <w:tcW w:w="10558" w:type="dxa"/>
                  <w:gridSpan w:val="8"/>
                </w:tcPr>
                <w:p w14:paraId="7765B4B2" w14:textId="77777777" w:rsidR="00A53D06" w:rsidRPr="00A53D06" w:rsidRDefault="00A53D06" w:rsidP="00A53D06">
                  <w:pPr>
                    <w:ind w:left="5417"/>
                    <w:rPr>
                      <w:lang w:val="sv-SE"/>
                    </w:rPr>
                  </w:pPr>
                  <w:r w:rsidRPr="00A53D06">
                    <w:rPr>
                      <w:lang w:val="sv-SE"/>
                    </w:rPr>
                    <w:t>Sumenep, ...../...../...........</w:t>
                  </w:r>
                </w:p>
                <w:p w14:paraId="13D20B2D" w14:textId="77777777" w:rsidR="00A53D06" w:rsidRPr="00A53D06" w:rsidRDefault="00A53D06" w:rsidP="00A53D06">
                  <w:pPr>
                    <w:ind w:left="5417"/>
                    <w:rPr>
                      <w:b/>
                      <w:bCs/>
                      <w:lang w:val="sv-SE"/>
                    </w:rPr>
                  </w:pPr>
                  <w:r w:rsidRPr="00A53D06">
                    <w:rPr>
                      <w:b/>
                      <w:bCs/>
                      <w:lang w:val="sv-SE"/>
                    </w:rPr>
                    <w:t>Dosen Pe</w:t>
                  </w:r>
                  <w:proofErr w:type="spellStart"/>
                  <w:r w:rsidRPr="00A53D06">
                    <w:rPr>
                      <w:b/>
                      <w:bCs/>
                      <w:lang w:val="sv-SE"/>
                    </w:rPr>
                    <w:t>mbimbing</w:t>
                  </w:r>
                  <w:proofErr w:type="spellEnd"/>
                  <w:r w:rsidRPr="00A53D06">
                    <w:rPr>
                      <w:b/>
                      <w:bCs/>
                      <w:lang w:val="sv-SE"/>
                    </w:rPr>
                    <w:t xml:space="preserve"> I</w:t>
                  </w:r>
                </w:p>
                <w:p w14:paraId="7C037038" w14:textId="77777777" w:rsidR="00A53D06" w:rsidRPr="00EF2F3C" w:rsidRDefault="00A53D06" w:rsidP="00A53D06">
                  <w:pPr>
                    <w:ind w:left="5417"/>
                    <w:rPr>
                      <w:lang w:val="sv-SE"/>
                    </w:rPr>
                  </w:pPr>
                </w:p>
                <w:p w14:paraId="2AF5215C" w14:textId="77777777" w:rsid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ind w:left="5417"/>
                    <w:rPr>
                      <w:lang w:val="sv-SE"/>
                    </w:rPr>
                  </w:pPr>
                </w:p>
                <w:p w14:paraId="190D9A92" w14:textId="77777777" w:rsid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ind w:left="5417"/>
                    <w:rPr>
                      <w:lang w:val="sv-SE"/>
                    </w:rPr>
                  </w:pPr>
                </w:p>
                <w:p w14:paraId="39EF85D7" w14:textId="77777777" w:rsid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ind w:left="5417"/>
                    <w:rPr>
                      <w:lang w:val="sv-SE"/>
                    </w:rPr>
                  </w:pPr>
                </w:p>
                <w:p w14:paraId="34EE68CA" w14:textId="77777777" w:rsidR="00A53D06" w:rsidRPr="00A53D06" w:rsidRDefault="00A53D06" w:rsidP="00A53D06">
                  <w:pPr>
                    <w:pBdr>
                      <w:bottom w:val="single" w:sz="12" w:space="1" w:color="auto"/>
                    </w:pBdr>
                    <w:tabs>
                      <w:tab w:val="left" w:pos="3780"/>
                      <w:tab w:val="left" w:pos="3960"/>
                    </w:tabs>
                    <w:ind w:left="5417"/>
                    <w:rPr>
                      <w:lang w:val="sv-SE"/>
                    </w:rPr>
                  </w:pPr>
                  <w:r w:rsidRPr="00A53D06">
                    <w:rPr>
                      <w:lang w:val="sv-SE"/>
                    </w:rPr>
                    <w:t>Prof. Dr. Ir. Rachmad Hidayat, M.T., IPU., ASEAN Eng</w:t>
                  </w:r>
                </w:p>
                <w:p w14:paraId="0B8A1D59" w14:textId="3936E580" w:rsidR="00A53D06" w:rsidRPr="00A53D06" w:rsidRDefault="00A53D06" w:rsidP="00A53D06">
                  <w:pPr>
                    <w:ind w:left="5417"/>
                    <w:rPr>
                      <w:lang w:val="sv-SE"/>
                    </w:rPr>
                  </w:pPr>
                  <w:r w:rsidRPr="00A53D06">
                    <w:rPr>
                      <w:lang w:val="sv-SE"/>
                    </w:rPr>
                    <w:t>NIK. 19740619.201808.1.010</w:t>
                  </w:r>
                </w:p>
              </w:tc>
            </w:tr>
            <w:tr w:rsidR="00A53D06" w14:paraId="1E740CCD" w14:textId="77777777" w:rsidTr="0012526B">
              <w:tc>
                <w:tcPr>
                  <w:tcW w:w="10558" w:type="dxa"/>
                  <w:gridSpan w:val="8"/>
                </w:tcPr>
                <w:p w14:paraId="7B18BDA2" w14:textId="77777777" w:rsidR="00A53D06" w:rsidRDefault="00A53D06" w:rsidP="00A53D06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KonversiNilai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  <w:p w14:paraId="7F2FFBAA" w14:textId="77777777" w:rsidR="00A53D06" w:rsidRDefault="00A53D06" w:rsidP="00A53D06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A   : (80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 xml:space="preserve">≤ </w:t>
                  </w:r>
                  <w:r>
                    <w:rPr>
                      <w:szCs w:val="20"/>
                    </w:rPr>
                    <w:t>100)</w:t>
                  </w:r>
                </w:p>
                <w:p w14:paraId="6ED6A6DC" w14:textId="77777777" w:rsidR="00A53D06" w:rsidRDefault="00A53D06" w:rsidP="00A53D06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B+ : (75 </w:t>
                  </w:r>
                  <w:r>
                    <w:rPr>
                      <w:rFonts w:cs="Arial"/>
                      <w:szCs w:val="20"/>
                    </w:rPr>
                    <w:t>≤ Nilai &lt; 80)</w:t>
                  </w:r>
                </w:p>
                <w:p w14:paraId="3BCC3ABC" w14:textId="77777777" w:rsidR="00A53D06" w:rsidRDefault="00A53D06" w:rsidP="00A53D06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   : (70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75)</w:t>
                  </w:r>
                </w:p>
                <w:p w14:paraId="24F61F08" w14:textId="77777777" w:rsidR="00A53D06" w:rsidRDefault="00A53D06" w:rsidP="00A53D06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C+ : (60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70)</w:t>
                  </w:r>
                </w:p>
                <w:p w14:paraId="11113C7E" w14:textId="77777777" w:rsidR="00A53D06" w:rsidRDefault="00A53D06" w:rsidP="00A53D06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   : (55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60)</w:t>
                  </w:r>
                </w:p>
                <w:p w14:paraId="5D4A654B" w14:textId="77777777" w:rsidR="00A53D06" w:rsidRDefault="00A53D06" w:rsidP="00A53D06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D+ : (50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55)</w:t>
                  </w:r>
                </w:p>
                <w:p w14:paraId="0A1CDEF1" w14:textId="77777777" w:rsidR="00A53D06" w:rsidRDefault="00A53D06" w:rsidP="00A53D06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   : (45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&lt;  50)</w:t>
                  </w:r>
                </w:p>
                <w:p w14:paraId="10A17E39" w14:textId="77777777" w:rsidR="00A53D06" w:rsidRPr="00BE089E" w:rsidRDefault="00A53D06" w:rsidP="00A53D06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E   : (  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45 </w:t>
                  </w:r>
                </w:p>
              </w:tc>
            </w:tr>
            <w:tr w:rsidR="00A53D06" w14:paraId="79B51A33" w14:textId="77777777" w:rsidTr="0012526B">
              <w:tc>
                <w:tcPr>
                  <w:tcW w:w="10558" w:type="dxa"/>
                  <w:gridSpan w:val="8"/>
                </w:tcPr>
                <w:p w14:paraId="651BE1DF" w14:textId="77777777" w:rsidR="00A53D06" w:rsidRDefault="00A53D06" w:rsidP="00A53D06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Catatan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A53D06" w:rsidRPr="003078B3" w14:paraId="2A5B6194" w14:textId="77777777" w:rsidTr="0012526B">
              <w:tc>
                <w:tcPr>
                  <w:tcW w:w="10558" w:type="dxa"/>
                  <w:gridSpan w:val="8"/>
                </w:tcPr>
                <w:p w14:paraId="33BB0FD6" w14:textId="77777777" w:rsidR="00A53D06" w:rsidRPr="003078B3" w:rsidRDefault="00A53D06" w:rsidP="00A53D06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Harap dilingkari nilai angka yang diberikan</w:t>
                  </w:r>
                </w:p>
              </w:tc>
            </w:tr>
            <w:tr w:rsidR="00A53D06" w:rsidRPr="003078B3" w14:paraId="009604A0" w14:textId="77777777" w:rsidTr="0012526B">
              <w:tc>
                <w:tcPr>
                  <w:tcW w:w="10558" w:type="dxa"/>
                  <w:gridSpan w:val="8"/>
                </w:tcPr>
                <w:p w14:paraId="0EBB46A2" w14:textId="77777777" w:rsidR="00A53D06" w:rsidRPr="00633C6F" w:rsidRDefault="00A53D06" w:rsidP="00A53D06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Nilai pembimbing adalah jumlah total nilai yang dilingkari pada tabel diatas</w:t>
                  </w:r>
                </w:p>
                <w:p w14:paraId="41915C7D" w14:textId="77777777" w:rsidR="00A53D06" w:rsidRPr="003078B3" w:rsidRDefault="00A53D06" w:rsidP="00A53D06">
                  <w:pPr>
                    <w:snapToGrid w:val="0"/>
                    <w:ind w:left="720"/>
                    <w:jc w:val="both"/>
                    <w:rPr>
                      <w:szCs w:val="20"/>
                      <w:lang w:val="sv-SE"/>
                    </w:rPr>
                  </w:pPr>
                </w:p>
              </w:tc>
            </w:tr>
          </w:tbl>
          <w:p w14:paraId="163C201B" w14:textId="77777777" w:rsidR="007A16DB" w:rsidRDefault="007A16DB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</w:p>
          <w:p w14:paraId="1BA86535" w14:textId="77777777" w:rsidR="00C054AC" w:rsidRPr="00E70F9A" w:rsidRDefault="00F63C69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mc:AlternateContent>
                <mc:Choice Requires="wpg">
                  <w:drawing>
                    <wp:anchor distT="0" distB="0" distL="0" distR="0" simplePos="0" relativeHeight="251688960" behindDoc="0" locked="0" layoutInCell="1" allowOverlap="1" wp14:anchorId="340FB6F1" wp14:editId="59E9FB77">
                      <wp:simplePos x="0" y="0"/>
                      <wp:positionH relativeFrom="column">
                        <wp:posOffset>5962650</wp:posOffset>
                      </wp:positionH>
                      <wp:positionV relativeFrom="paragraph">
                        <wp:posOffset>-141605</wp:posOffset>
                      </wp:positionV>
                      <wp:extent cx="1082040" cy="828675"/>
                      <wp:effectExtent l="1905" t="0" r="1905" b="2540"/>
                      <wp:wrapNone/>
                      <wp:docPr id="19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2040" cy="828675"/>
                                <a:chOff x="9360" y="-58"/>
                                <a:chExt cx="1298" cy="1139"/>
                              </a:xfrm>
                            </wpg:grpSpPr>
                            <wpg:grpSp>
                              <wpg:cNvPr id="20" name="Group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44" y="272"/>
                                  <a:ext cx="756" cy="755"/>
                                  <a:chOff x="9644" y="272"/>
                                  <a:chExt cx="756" cy="755"/>
                                </a:xfrm>
                              </wpg:grpSpPr>
                              <wps:wsp>
                                <wps:cNvPr id="21" name="Text Box 1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44" y="284"/>
                                    <a:ext cx="756" cy="6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2" name="Oval 1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58" y="272"/>
                                    <a:ext cx="742" cy="7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" name="Text Box 1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58"/>
                                  <a:ext cx="1298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1622A8" w14:textId="77777777" w:rsidR="00BA1E1F" w:rsidRDefault="00BA1E1F" w:rsidP="00C054A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" name="Text Box 1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7" y="395"/>
                                  <a:ext cx="756" cy="6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12B711" w14:textId="77777777" w:rsidR="00BA1E1F" w:rsidRDefault="00BA1E1F" w:rsidP="00C054AC">
                                    <w:pPr>
                                      <w:jc w:val="center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i5-1</w:t>
                                    </w:r>
                                  </w:p>
                                  <w:p w14:paraId="7D05DD44" w14:textId="77777777" w:rsidR="00BA1E1F" w:rsidRDefault="00BA1E1F" w:rsidP="00C054AC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0FB6F1" id="Group 47" o:spid="_x0000_s1080" style="position:absolute;left:0;text-align:left;margin-left:469.5pt;margin-top:-11.15pt;width:85.2pt;height:65.25pt;z-index:251688960;mso-wrap-distance-left:0;mso-wrap-distance-right:0" coordorigin="9360,-58" coordsize="1298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">
                      <v:group id="Group 130" o:spid="_x0000_s1081" style="position:absolute;left:9644;top:272;width:756;height:755" coordorigin="9644,272" coordsize="756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Text Box 131" o:spid="_x0000_s1082" type="#_x0000_t202" style="position:absolute;left:9644;top:284;width:756;height:6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" filled="f" stroked="f">
                          <v:stroke joinstyle="round"/>
                        </v:shape>
                        <v:oval id="Oval 132" o:spid="_x0000_s1083" style="position:absolute;left:9658;top:272;width:742;height:7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" filled="f" strokeweight=".26mm">
                          <v:stroke joinstyle="miter"/>
                        </v:oval>
                      </v:group>
                      <v:shape id="Text Box 133" o:spid="_x0000_s1084" type="#_x0000_t202" style="position:absolute;left:9360;top:-58;width:1298;height: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nuwwAAANsAAAAPAAAAZHJzL2Rvd25yZXYueG1sRI/disIw&#10;FITvhX2HcBa8EU3XBZ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lor57sMAAADb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2B1622A8" w14:textId="77777777" w:rsidR="00BA1E1F" w:rsidRDefault="00BA1E1F" w:rsidP="00C054A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134" o:spid="_x0000_s1085" type="#_x0000_t202" style="position:absolute;left:9657;top:395;width:756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Ga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GWNhmsMAAADb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2412B711" w14:textId="77777777" w:rsidR="00BA1E1F" w:rsidRDefault="00BA1E1F" w:rsidP="00C054AC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i5-1</w:t>
                              </w:r>
                            </w:p>
                            <w:p w14:paraId="7D05DD44" w14:textId="77777777" w:rsidR="00BA1E1F" w:rsidRDefault="00BA1E1F" w:rsidP="00C054A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54AC" w:rsidRPr="00E70F9A">
              <w:rPr>
                <w:rFonts w:ascii="Calibri" w:hAnsi="Calibri" w:cs="Calibri"/>
                <w:sz w:val="32"/>
              </w:rPr>
              <w:t>PENILAIAN BIMBINGAN TUGAS AKHIR</w:t>
            </w:r>
          </w:p>
          <w:p w14:paraId="263F667A" w14:textId="77777777" w:rsidR="00C054AC" w:rsidRDefault="00C054AC" w:rsidP="0012526B"/>
          <w:p w14:paraId="694B2BB3" w14:textId="77777777" w:rsidR="00C054AC" w:rsidRDefault="00C054AC" w:rsidP="0012526B">
            <w:r>
              <w:t xml:space="preserve">Hasil </w:t>
            </w:r>
            <w:proofErr w:type="spellStart"/>
            <w:r>
              <w:t>pembimbingan</w:t>
            </w:r>
            <w:proofErr w:type="spellEnd"/>
            <w:r w:rsidR="00633C6F">
              <w:rPr>
                <w:lang w:val="id-ID"/>
              </w:rPr>
              <w:t xml:space="preserve"> </w:t>
            </w:r>
            <w:proofErr w:type="spellStart"/>
            <w:r>
              <w:t>tugas</w:t>
            </w:r>
            <w:proofErr w:type="spellEnd"/>
            <w:r w:rsidR="00633C6F">
              <w:rPr>
                <w:lang w:val="id-ID"/>
              </w:rPr>
              <w:t xml:space="preserve"> </w:t>
            </w:r>
            <w:proofErr w:type="spellStart"/>
            <w:r>
              <w:t>akhir</w:t>
            </w:r>
            <w:proofErr w:type="spellEnd"/>
            <w:r w:rsidR="00633C6F"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 w:rsidR="00633C6F">
              <w:rPr>
                <w:lang w:val="id-ID"/>
              </w:rP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:</w:t>
            </w: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4950"/>
              <w:gridCol w:w="914"/>
              <w:gridCol w:w="914"/>
              <w:gridCol w:w="875"/>
              <w:gridCol w:w="161"/>
              <w:gridCol w:w="1037"/>
              <w:gridCol w:w="1037"/>
            </w:tblGrid>
            <w:tr w:rsidR="00C054AC" w:rsidRPr="003078B3" w14:paraId="4E710735" w14:textId="77777777" w:rsidTr="0012526B">
              <w:trPr>
                <w:gridAfter w:val="3"/>
                <w:wAfter w:w="2235" w:type="dxa"/>
              </w:trPr>
              <w:tc>
                <w:tcPr>
                  <w:tcW w:w="8323" w:type="dxa"/>
                  <w:gridSpan w:val="5"/>
                </w:tcPr>
                <w:p w14:paraId="03D85E44" w14:textId="77777777" w:rsidR="00633C6F" w:rsidRPr="000D60A0" w:rsidRDefault="00633C6F" w:rsidP="00633C6F">
                  <w:pPr>
                    <w:tabs>
                      <w:tab w:val="left" w:pos="1260"/>
                    </w:tabs>
                    <w:snapToGrid w:val="0"/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Nama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1EA5059C" w14:textId="77777777" w:rsidR="00633C6F" w:rsidRPr="000D60A0" w:rsidRDefault="00633C6F" w:rsidP="00633C6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b/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NRP</w:t>
                  </w:r>
                  <w:r w:rsidRPr="001473FE">
                    <w:rPr>
                      <w:b/>
                      <w:lang w:val="sv-SE"/>
                    </w:rPr>
                    <w:tab/>
                    <w:t>:</w:t>
                  </w:r>
                  <w:r>
                    <w:rPr>
                      <w:lang w:val="id-ID"/>
                    </w:rPr>
                    <w:t xml:space="preserve"> </w:t>
                  </w:r>
                </w:p>
                <w:p w14:paraId="3BD50046" w14:textId="77777777" w:rsidR="00633C6F" w:rsidRPr="00FA56EA" w:rsidRDefault="00633C6F" w:rsidP="00633C6F">
                  <w:pPr>
                    <w:tabs>
                      <w:tab w:val="left" w:pos="1260"/>
                    </w:tabs>
                    <w:spacing w:line="360" w:lineRule="auto"/>
                    <w:jc w:val="both"/>
                    <w:rPr>
                      <w:lang w:val="id-ID"/>
                    </w:rPr>
                  </w:pPr>
                  <w:r w:rsidRPr="001473FE">
                    <w:rPr>
                      <w:b/>
                      <w:lang w:val="sv-SE"/>
                    </w:rPr>
                    <w:t>Bidang Minat</w:t>
                  </w:r>
                  <w:r w:rsidRPr="001473FE">
                    <w:rPr>
                      <w:b/>
                      <w:lang w:val="sv-SE"/>
                    </w:rPr>
                    <w:tab/>
                    <w:t xml:space="preserve">: </w:t>
                  </w:r>
                </w:p>
                <w:p w14:paraId="757845A8" w14:textId="77777777" w:rsidR="00633C6F" w:rsidRPr="00816D80" w:rsidRDefault="00633C6F" w:rsidP="00633C6F">
                  <w:pPr>
                    <w:pStyle w:val="Header"/>
                    <w:tabs>
                      <w:tab w:val="clear" w:pos="4320"/>
                      <w:tab w:val="clear" w:pos="8640"/>
                      <w:tab w:val="left" w:pos="2160"/>
                      <w:tab w:val="left" w:pos="2340"/>
                    </w:tabs>
                    <w:ind w:left="1413" w:hanging="1413"/>
                    <w:rPr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Judul             :</w:t>
                  </w:r>
                  <w:r>
                    <w:rPr>
                      <w:b/>
                      <w:lang w:val="id-ID"/>
                    </w:rPr>
                    <w:t xml:space="preserve"> </w:t>
                  </w:r>
                </w:p>
                <w:p w14:paraId="22154222" w14:textId="77777777" w:rsidR="00633C6F" w:rsidRPr="005920DC" w:rsidRDefault="00633C6F" w:rsidP="00633C6F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lang w:val="sv-SE"/>
                    </w:rPr>
                  </w:pPr>
                </w:p>
                <w:p w14:paraId="2496CED2" w14:textId="63509CEE" w:rsidR="008C09AE" w:rsidRPr="005920DC" w:rsidRDefault="00633C6F" w:rsidP="008C09AE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hanging="1309"/>
                    <w:jc w:val="both"/>
                    <w:rPr>
                      <w:lang w:val="id-ID"/>
                    </w:rPr>
                  </w:pPr>
                  <w:r w:rsidRPr="005920DC">
                    <w:rPr>
                      <w:lang w:val="sv-SE"/>
                    </w:rPr>
                    <w:t xml:space="preserve">Dosen Pembimbing : 1. </w:t>
                  </w:r>
                  <w:proofErr w:type="spellStart"/>
                  <w:r w:rsidR="00DB0182">
                    <w:rPr>
                      <w:lang w:val="id-ID"/>
                    </w:rPr>
                    <w:t>Emon</w:t>
                  </w:r>
                  <w:proofErr w:type="spellEnd"/>
                  <w:r w:rsidR="00DB0182">
                    <w:rPr>
                      <w:lang w:val="id-ID"/>
                    </w:rPr>
                    <w:t xml:space="preserve"> </w:t>
                  </w:r>
                  <w:proofErr w:type="spellStart"/>
                  <w:r w:rsidR="00DB0182">
                    <w:rPr>
                      <w:lang w:val="id-ID"/>
                    </w:rPr>
                    <w:t>Rifa’i</w:t>
                  </w:r>
                  <w:proofErr w:type="spellEnd"/>
                  <w:r w:rsidR="00DB0182">
                    <w:rPr>
                      <w:lang w:val="id-ID"/>
                    </w:rPr>
                    <w:t>, S.T., M.T</w:t>
                  </w:r>
                </w:p>
                <w:p w14:paraId="4889182B" w14:textId="114DE50B" w:rsidR="00C054AC" w:rsidRPr="003078B3" w:rsidRDefault="008C09AE" w:rsidP="008C09AE">
                  <w:pPr>
                    <w:tabs>
                      <w:tab w:val="left" w:pos="1260"/>
                      <w:tab w:val="left" w:pos="2569"/>
                    </w:tabs>
                    <w:spacing w:line="360" w:lineRule="auto"/>
                    <w:ind w:left="1309" w:firstLine="671"/>
                    <w:jc w:val="both"/>
                    <w:rPr>
                      <w:lang w:val="fi-FI"/>
                    </w:rPr>
                  </w:pPr>
                  <w:r w:rsidRPr="009A2D99">
                    <w:rPr>
                      <w:lang w:val="sv-SE"/>
                    </w:rPr>
                    <w:t xml:space="preserve">2. </w:t>
                  </w:r>
                  <w:r w:rsidR="00DB0182">
                    <w:rPr>
                      <w:szCs w:val="20"/>
                    </w:rPr>
                    <w:t>Mohammad Iqbal Bachtiar</w:t>
                  </w:r>
                  <w:r>
                    <w:rPr>
                      <w:szCs w:val="20"/>
                    </w:rPr>
                    <w:t>, S.T</w:t>
                  </w:r>
                  <w:r w:rsidRPr="009A2D99">
                    <w:rPr>
                      <w:szCs w:val="20"/>
                    </w:rPr>
                    <w:t>., M.T.</w:t>
                  </w:r>
                </w:p>
              </w:tc>
            </w:tr>
            <w:tr w:rsidR="00C054AC" w:rsidRPr="00A20ABD" w14:paraId="48E9110E" w14:textId="77777777" w:rsidTr="0012526B">
              <w:tc>
                <w:tcPr>
                  <w:tcW w:w="10558" w:type="dxa"/>
                  <w:gridSpan w:val="8"/>
                  <w:tcBorders>
                    <w:bottom w:val="single" w:sz="4" w:space="0" w:color="auto"/>
                  </w:tcBorders>
                </w:tcPr>
                <w:p w14:paraId="612E5112" w14:textId="77777777" w:rsidR="00C054AC" w:rsidRPr="00A20ABD" w:rsidRDefault="00C054AC" w:rsidP="0012526B">
                  <w:pPr>
                    <w:snapToGrid w:val="0"/>
                    <w:rPr>
                      <w:szCs w:val="20"/>
                      <w:lang w:val="sv-SE"/>
                    </w:rPr>
                  </w:pPr>
                  <w:r w:rsidRPr="00A20ABD">
                    <w:rPr>
                      <w:szCs w:val="20"/>
                      <w:lang w:val="sv-SE"/>
                    </w:rPr>
                    <w:t>Adalah sebagai berikut :</w:t>
                  </w:r>
                </w:p>
              </w:tc>
            </w:tr>
            <w:tr w:rsidR="00C054AC" w:rsidRPr="00A20ABD" w14:paraId="0607C67F" w14:textId="77777777" w:rsidTr="0012526B">
              <w:tc>
                <w:tcPr>
                  <w:tcW w:w="67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3040270B" w14:textId="77777777" w:rsidR="00C054AC" w:rsidRPr="00A20ABD" w:rsidRDefault="00C054AC" w:rsidP="0012526B">
                  <w:pPr>
                    <w:snapToGrid w:val="0"/>
                    <w:jc w:val="center"/>
                    <w:rPr>
                      <w:szCs w:val="20"/>
                      <w:lang w:val="sv-SE"/>
                    </w:rPr>
                  </w:pPr>
                  <w:r w:rsidRPr="00A20ABD">
                    <w:rPr>
                      <w:szCs w:val="20"/>
                      <w:lang w:val="sv-SE"/>
                    </w:rPr>
                    <w:t>NO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</w:tcBorders>
                </w:tcPr>
                <w:p w14:paraId="2826AC7C" w14:textId="77777777" w:rsidR="00C054AC" w:rsidRPr="00A20ABD" w:rsidRDefault="00C054AC" w:rsidP="0012526B">
                  <w:pPr>
                    <w:snapToGrid w:val="0"/>
                    <w:jc w:val="center"/>
                    <w:rPr>
                      <w:szCs w:val="20"/>
                      <w:lang w:val="sv-SE"/>
                    </w:rPr>
                  </w:pPr>
                  <w:r w:rsidRPr="00A20ABD">
                    <w:rPr>
                      <w:szCs w:val="20"/>
                      <w:lang w:val="sv-SE"/>
                    </w:rPr>
                    <w:t>SASARAN PENILAIAN</w:t>
                  </w:r>
                </w:p>
              </w:tc>
              <w:tc>
                <w:tcPr>
                  <w:tcW w:w="4938" w:type="dxa"/>
                  <w:gridSpan w:val="6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B3E291" w14:textId="77777777" w:rsidR="00C054AC" w:rsidRPr="00A20ABD" w:rsidRDefault="00C054AC" w:rsidP="0012526B">
                  <w:pPr>
                    <w:snapToGrid w:val="0"/>
                    <w:jc w:val="center"/>
                    <w:rPr>
                      <w:szCs w:val="20"/>
                      <w:lang w:val="sv-SE"/>
                    </w:rPr>
                  </w:pPr>
                  <w:r w:rsidRPr="00A20ABD">
                    <w:rPr>
                      <w:szCs w:val="20"/>
                      <w:lang w:val="sv-SE"/>
                    </w:rPr>
                    <w:t>NILAI</w:t>
                  </w:r>
                </w:p>
              </w:tc>
            </w:tr>
            <w:tr w:rsidR="005920DC" w14:paraId="2BFE577C" w14:textId="77777777" w:rsidTr="0012526B"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356A650" w14:textId="77777777" w:rsidR="005920DC" w:rsidRPr="00A20ABD" w:rsidRDefault="005920DC" w:rsidP="005920DC">
                  <w:p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A20ABD">
                    <w:rPr>
                      <w:szCs w:val="20"/>
                      <w:lang w:val="sv-SE"/>
                    </w:rPr>
                    <w:t>1</w:t>
                  </w:r>
                </w:p>
              </w:tc>
              <w:tc>
                <w:tcPr>
                  <w:tcW w:w="4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E374365" w14:textId="77777777" w:rsidR="005920DC" w:rsidRPr="00A20ABD" w:rsidRDefault="005920DC" w:rsidP="005920DC">
                  <w:p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A20ABD">
                    <w:rPr>
                      <w:lang w:val="sv-SE"/>
                    </w:rPr>
                    <w:t>Motivasi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9216F1C" w14:textId="77777777" w:rsidR="005920DC" w:rsidRPr="00A20ABD" w:rsidRDefault="005920DC" w:rsidP="005920DC">
                  <w:pPr>
                    <w:snapToGrid w:val="0"/>
                    <w:jc w:val="center"/>
                    <w:rPr>
                      <w:szCs w:val="20"/>
                      <w:lang w:val="sv-SE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62B02A7C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B5AC26C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3E167E1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795AD084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5920DC" w:rsidRPr="003D10DE" w14:paraId="6C2AFAFC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76EE984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5015301" w14:textId="77777777" w:rsidR="005920DC" w:rsidRPr="003D10DE" w:rsidRDefault="005920DC" w:rsidP="005920DC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  <w:r>
                    <w:rPr>
                      <w:lang w:val="fi-FI"/>
                    </w:rPr>
                    <w:t>Inisiatif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EDA3657" w14:textId="77777777" w:rsidR="005920DC" w:rsidRPr="003D10DE" w:rsidRDefault="005920DC" w:rsidP="005920DC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4636D71" w14:textId="77777777" w:rsidR="005920DC" w:rsidRPr="003D10DE" w:rsidRDefault="005920DC" w:rsidP="005920DC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756A469D" w14:textId="77777777" w:rsidR="005920DC" w:rsidRPr="003D10DE" w:rsidRDefault="005920DC" w:rsidP="005920DC">
                  <w:pPr>
                    <w:snapToGrid w:val="0"/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923E894" w14:textId="77777777" w:rsidR="005920DC" w:rsidRPr="003D10DE" w:rsidRDefault="005920DC" w:rsidP="005920DC">
                  <w:pPr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16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419E2CD7" w14:textId="77777777" w:rsidR="005920DC" w:rsidRPr="003D10DE" w:rsidRDefault="005920DC" w:rsidP="005920DC">
                  <w:pPr>
                    <w:jc w:val="center"/>
                    <w:rPr>
                      <w:szCs w:val="20"/>
                      <w:lang w:val="fi-FI"/>
                    </w:rPr>
                  </w:pPr>
                  <w:r>
                    <w:rPr>
                      <w:szCs w:val="20"/>
                      <w:lang w:val="id-ID"/>
                    </w:rPr>
                    <w:t>20</w:t>
                  </w:r>
                </w:p>
              </w:tc>
            </w:tr>
            <w:tr w:rsidR="005920DC" w14:paraId="574A75ED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47EB8F4E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32E5839F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Kreatifitas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9F72DE6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0AA8A0CE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22DC6EC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134F52C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7AE5D9F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20</w:t>
                  </w:r>
                </w:p>
              </w:tc>
            </w:tr>
            <w:tr w:rsidR="005920DC" w14:paraId="34D80E77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5E9AE4C8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7747A4C5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Analisis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sintesis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12890AC9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E6F862E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12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77B5F4B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230365CA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24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464A9EF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30</w:t>
                  </w:r>
                </w:p>
              </w:tc>
            </w:tr>
            <w:tr w:rsidR="005920DC" w14:paraId="7CE229DE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FAFC07F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478BD19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t>Keaktifan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disiplin</w:t>
                  </w:r>
                  <w:proofErr w:type="spellEnd"/>
                  <w:r>
                    <w:t xml:space="preserve">, dan </w:t>
                  </w:r>
                  <w:proofErr w:type="spellStart"/>
                  <w:r>
                    <w:t>kerjasama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6FB56AD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03390896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E0B1EE3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ACAD61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843496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5920DC" w14:paraId="58BCBB42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0B6D1F84" w14:textId="77777777" w:rsidR="005920DC" w:rsidRDefault="005920DC" w:rsidP="005920DC">
                  <w:pPr>
                    <w:snapToGrid w:val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45EB3C9" w14:textId="77777777" w:rsidR="005920DC" w:rsidRPr="00B26BA3" w:rsidRDefault="005920DC" w:rsidP="005920DC">
                  <w:pPr>
                    <w:rPr>
                      <w:lang w:val="fi-FI"/>
                    </w:rPr>
                  </w:pPr>
                  <w:r>
                    <w:rPr>
                      <w:lang w:val="fi-FI"/>
                    </w:rPr>
                    <w:t>Penyajian penulisan Laporan</w:t>
                  </w:r>
                  <w:r w:rsidRPr="004F7257">
                    <w:rPr>
                      <w:lang w:val="fi-FI"/>
                    </w:rPr>
                    <w:t xml:space="preserve"> Tugas Akhir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702425FF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2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5D28AC5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4</w:t>
                  </w: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226707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D771F9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8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3C5604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  <w:lang w:val="id-ID"/>
                    </w:rPr>
                    <w:t>10</w:t>
                  </w:r>
                </w:p>
              </w:tc>
            </w:tr>
            <w:tr w:rsidR="005920DC" w14:paraId="52A3EFC7" w14:textId="77777777" w:rsidTr="0012526B">
              <w:tc>
                <w:tcPr>
                  <w:tcW w:w="6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5B68AAB7" w14:textId="77777777" w:rsidR="005920DC" w:rsidRPr="004F7257" w:rsidRDefault="005920DC" w:rsidP="005920DC">
                  <w:pPr>
                    <w:snapToGrid w:val="0"/>
                    <w:jc w:val="both"/>
                    <w:rPr>
                      <w:szCs w:val="20"/>
                      <w:lang w:val="fi-FI"/>
                    </w:rPr>
                  </w:pPr>
                </w:p>
              </w:tc>
              <w:tc>
                <w:tcPr>
                  <w:tcW w:w="49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596A2338" w14:textId="77777777" w:rsidR="005920DC" w:rsidRPr="00DF1D28" w:rsidRDefault="005920DC" w:rsidP="005920DC">
                  <w:pPr>
                    <w:snapToGrid w:val="0"/>
                    <w:jc w:val="both"/>
                    <w:rPr>
                      <w:b/>
                      <w:szCs w:val="20"/>
                    </w:rPr>
                  </w:pPr>
                  <w:r w:rsidRPr="00DF1D28">
                    <w:rPr>
                      <w:b/>
                      <w:szCs w:val="20"/>
                    </w:rPr>
                    <w:t>TOTAL</w:t>
                  </w: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57D5F508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9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</w:tcBorders>
                </w:tcPr>
                <w:p w14:paraId="46261E01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6" w:type="dxa"/>
                  <w:gridSpan w:val="2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3F59EDFF" w14:textId="77777777" w:rsidR="005920DC" w:rsidRDefault="005920DC" w:rsidP="005920DC">
                  <w:pPr>
                    <w:snapToGrid w:val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780C1D1C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</w:tcPr>
                <w:p w14:paraId="03C5B456" w14:textId="77777777" w:rsidR="005920DC" w:rsidRDefault="005920DC" w:rsidP="005920DC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5920DC" w:rsidRPr="006063DE" w14:paraId="736323A9" w14:textId="77777777" w:rsidTr="0012526B">
              <w:tc>
                <w:tcPr>
                  <w:tcW w:w="10558" w:type="dxa"/>
                  <w:gridSpan w:val="8"/>
                  <w:tcBorders>
                    <w:top w:val="single" w:sz="4" w:space="0" w:color="auto"/>
                  </w:tcBorders>
                </w:tcPr>
                <w:p w14:paraId="76328965" w14:textId="77777777" w:rsidR="005920DC" w:rsidRPr="006063DE" w:rsidRDefault="005920DC" w:rsidP="005920DC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</w:p>
                <w:p w14:paraId="0BCDDB4F" w14:textId="77777777" w:rsidR="005920DC" w:rsidRPr="006063DE" w:rsidRDefault="005920DC" w:rsidP="005920DC">
                  <w:pPr>
                    <w:snapToGrid w:val="0"/>
                    <w:jc w:val="right"/>
                    <w:rPr>
                      <w:b/>
                      <w:szCs w:val="20"/>
                    </w:rPr>
                  </w:pPr>
                  <w:r w:rsidRPr="006063DE">
                    <w:rPr>
                      <w:b/>
                      <w:szCs w:val="20"/>
                    </w:rPr>
                    <w:t xml:space="preserve">Nilai </w:t>
                  </w:r>
                  <w:proofErr w:type="spellStart"/>
                  <w:r w:rsidRPr="006063DE">
                    <w:rPr>
                      <w:b/>
                      <w:szCs w:val="20"/>
                    </w:rPr>
                    <w:t>Pembimbing</w:t>
                  </w:r>
                  <w:proofErr w:type="spellEnd"/>
                  <w:r w:rsidRPr="006063DE">
                    <w:rPr>
                      <w:b/>
                      <w:szCs w:val="20"/>
                    </w:rPr>
                    <w:t xml:space="preserve"> = ………………</w:t>
                  </w:r>
                </w:p>
              </w:tc>
            </w:tr>
            <w:tr w:rsidR="005920DC" w14:paraId="104E730D" w14:textId="77777777" w:rsidTr="0012526B">
              <w:tc>
                <w:tcPr>
                  <w:tcW w:w="10558" w:type="dxa"/>
                  <w:gridSpan w:val="8"/>
                </w:tcPr>
                <w:p w14:paraId="3D5C12EA" w14:textId="77777777" w:rsidR="005920DC" w:rsidRDefault="005920DC" w:rsidP="005920DC">
                  <w:pPr>
                    <w:tabs>
                      <w:tab w:val="left" w:pos="7215"/>
                    </w:tabs>
                    <w:snapToGrid w:val="0"/>
                    <w:jc w:val="both"/>
                    <w:rPr>
                      <w:szCs w:val="20"/>
                    </w:rPr>
                  </w:pPr>
                </w:p>
              </w:tc>
            </w:tr>
            <w:tr w:rsidR="00CE5092" w14:paraId="7FB4CDBF" w14:textId="77777777" w:rsidTr="0012526B">
              <w:tc>
                <w:tcPr>
                  <w:tcW w:w="10558" w:type="dxa"/>
                  <w:gridSpan w:val="8"/>
                </w:tcPr>
                <w:p w14:paraId="0767E105" w14:textId="77777777" w:rsidR="00CE5092" w:rsidRPr="00180244" w:rsidRDefault="00CE5092" w:rsidP="00CE5092">
                  <w:pPr>
                    <w:ind w:left="6976"/>
                    <w:rPr>
                      <w:szCs w:val="20"/>
                    </w:rPr>
                  </w:pPr>
                  <w:r>
                    <w:rPr>
                      <w:szCs w:val="20"/>
                      <w:lang w:val="sv-SE"/>
                    </w:rPr>
                    <w:t>Sumenep, ...../...../..........</w:t>
                  </w:r>
                </w:p>
                <w:p w14:paraId="373040B4" w14:textId="77777777" w:rsidR="00CE5092" w:rsidRPr="0072247B" w:rsidRDefault="00CE5092" w:rsidP="00CE5092">
                  <w:pPr>
                    <w:ind w:left="6976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sv-SE"/>
                    </w:rPr>
                    <w:t>Dosen Pe</w:t>
                  </w:r>
                  <w:proofErr w:type="spellStart"/>
                  <w:r>
                    <w:rPr>
                      <w:b/>
                      <w:lang w:val="id-ID"/>
                    </w:rPr>
                    <w:t>mbimbing</w:t>
                  </w:r>
                  <w:proofErr w:type="spellEnd"/>
                  <w:r w:rsidRPr="00FE5B70">
                    <w:rPr>
                      <w:b/>
                      <w:lang w:val="sv-SE"/>
                    </w:rPr>
                    <w:t xml:space="preserve"> </w:t>
                  </w:r>
                  <w:r>
                    <w:rPr>
                      <w:b/>
                      <w:lang w:val="id-ID"/>
                    </w:rPr>
                    <w:t>II</w:t>
                  </w:r>
                </w:p>
                <w:p w14:paraId="512F0298" w14:textId="77777777" w:rsidR="00CE5092" w:rsidRPr="00EF2F3C" w:rsidRDefault="00CE5092" w:rsidP="00CE5092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13836CD2" w14:textId="77777777" w:rsidR="00CE5092" w:rsidRDefault="00CE5092" w:rsidP="00CE5092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33F26179" w14:textId="77777777" w:rsidR="00CE5092" w:rsidRPr="00EF2F3C" w:rsidRDefault="00CE5092" w:rsidP="00CE5092">
                  <w:pPr>
                    <w:tabs>
                      <w:tab w:val="left" w:pos="7215"/>
                    </w:tabs>
                    <w:ind w:left="7215"/>
                    <w:jc w:val="both"/>
                    <w:rPr>
                      <w:lang w:val="sv-SE"/>
                    </w:rPr>
                  </w:pPr>
                </w:p>
                <w:p w14:paraId="749226BC" w14:textId="77777777" w:rsidR="00CE5092" w:rsidRPr="0096085E" w:rsidRDefault="00CE5092" w:rsidP="00CE5092">
                  <w:pPr>
                    <w:ind w:left="6976"/>
                    <w:rPr>
                      <w:rFonts w:cs="Arial"/>
                      <w:szCs w:val="20"/>
                      <w:u w:val="single"/>
                    </w:rPr>
                  </w:pPr>
                  <w:r>
                    <w:rPr>
                      <w:rFonts w:cs="Arial"/>
                      <w:szCs w:val="20"/>
                      <w:u w:val="single"/>
                    </w:rPr>
                    <w:t>Mohammad Iqbal Bachtiar, S.T., M.T</w:t>
                  </w:r>
                </w:p>
                <w:p w14:paraId="0A76840E" w14:textId="25E4FAF3" w:rsidR="00CE5092" w:rsidRPr="00A47BFE" w:rsidRDefault="00CE5092" w:rsidP="00CE5092">
                  <w:pPr>
                    <w:ind w:left="6976"/>
                    <w:rPr>
                      <w:b/>
                    </w:rPr>
                  </w:pPr>
                  <w:r w:rsidRPr="00FA56EA">
                    <w:t>NI</w:t>
                  </w:r>
                  <w:r>
                    <w:t>K</w:t>
                  </w:r>
                  <w:r w:rsidRPr="00FA56EA">
                    <w:t>.</w:t>
                  </w:r>
                  <w:r>
                    <w:t xml:space="preserve"> 19960329.201909.1.034</w:t>
                  </w:r>
                </w:p>
              </w:tc>
            </w:tr>
            <w:tr w:rsidR="00CE5092" w14:paraId="16A2C65C" w14:textId="77777777" w:rsidTr="0012526B">
              <w:tc>
                <w:tcPr>
                  <w:tcW w:w="10558" w:type="dxa"/>
                  <w:gridSpan w:val="8"/>
                </w:tcPr>
                <w:p w14:paraId="56460F39" w14:textId="77777777" w:rsidR="00CE5092" w:rsidRDefault="00CE5092" w:rsidP="00CE5092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KonversiNilai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  <w:p w14:paraId="58C2DAD7" w14:textId="77777777" w:rsidR="00CE5092" w:rsidRDefault="00CE5092" w:rsidP="00CE5092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A   : (80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Nilai  </w:t>
                  </w:r>
                  <w:r>
                    <w:rPr>
                      <w:rFonts w:cs="Arial"/>
                      <w:szCs w:val="20"/>
                    </w:rPr>
                    <w:t xml:space="preserve">≤ </w:t>
                  </w:r>
                  <w:r>
                    <w:rPr>
                      <w:szCs w:val="20"/>
                    </w:rPr>
                    <w:t>100)</w:t>
                  </w:r>
                </w:p>
                <w:p w14:paraId="465261D7" w14:textId="77777777" w:rsidR="00CE5092" w:rsidRDefault="00CE5092" w:rsidP="00CE5092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B+ : (75 </w:t>
                  </w:r>
                  <w:r>
                    <w:rPr>
                      <w:rFonts w:cs="Arial"/>
                      <w:szCs w:val="20"/>
                    </w:rPr>
                    <w:t>≤ Nilai &lt; 80)</w:t>
                  </w:r>
                </w:p>
                <w:p w14:paraId="618058FC" w14:textId="77777777" w:rsidR="00CE5092" w:rsidRDefault="00CE5092" w:rsidP="00CE5092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B   : (70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75)</w:t>
                  </w:r>
                </w:p>
                <w:p w14:paraId="13E29A42" w14:textId="77777777" w:rsidR="00CE5092" w:rsidRDefault="00CE5092" w:rsidP="00CE5092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C+ : (60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70)</w:t>
                  </w:r>
                </w:p>
                <w:p w14:paraId="7744A03A" w14:textId="77777777" w:rsidR="00CE5092" w:rsidRDefault="00CE5092" w:rsidP="00CE5092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C   : (55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60)</w:t>
                  </w:r>
                </w:p>
                <w:p w14:paraId="1EC3D180" w14:textId="77777777" w:rsidR="00CE5092" w:rsidRDefault="00CE5092" w:rsidP="00CE5092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D+ : (50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55)</w:t>
                  </w:r>
                </w:p>
                <w:p w14:paraId="5948DBDD" w14:textId="77777777" w:rsidR="00CE5092" w:rsidRDefault="00CE5092" w:rsidP="00CE5092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   : (45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&lt;  50)</w:t>
                  </w:r>
                </w:p>
                <w:p w14:paraId="5B27883F" w14:textId="77777777" w:rsidR="00CE5092" w:rsidRPr="00E70F9A" w:rsidRDefault="00CE5092" w:rsidP="00CE5092">
                  <w:pPr>
                    <w:numPr>
                      <w:ilvl w:val="1"/>
                      <w:numId w:val="4"/>
                    </w:numPr>
                    <w:tabs>
                      <w:tab w:val="clear" w:pos="1440"/>
                      <w:tab w:val="num" w:pos="285"/>
                    </w:tabs>
                    <w:snapToGrid w:val="0"/>
                    <w:ind w:left="285" w:hanging="285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E   : (  0 </w:t>
                  </w:r>
                  <w:r>
                    <w:rPr>
                      <w:rFonts w:cs="Arial"/>
                      <w:szCs w:val="20"/>
                    </w:rPr>
                    <w:t>≤</w:t>
                  </w:r>
                  <w:r>
                    <w:rPr>
                      <w:szCs w:val="20"/>
                    </w:rPr>
                    <w:t xml:space="preserve"> Nilai </w:t>
                  </w:r>
                  <w:r>
                    <w:rPr>
                      <w:rFonts w:cs="Arial"/>
                      <w:szCs w:val="20"/>
                    </w:rPr>
                    <w:t>&lt;</w:t>
                  </w:r>
                  <w:r>
                    <w:rPr>
                      <w:szCs w:val="20"/>
                    </w:rPr>
                    <w:t xml:space="preserve">  45 )</w:t>
                  </w:r>
                </w:p>
              </w:tc>
            </w:tr>
            <w:tr w:rsidR="00CE5092" w14:paraId="105C9245" w14:textId="77777777" w:rsidTr="0012526B">
              <w:tc>
                <w:tcPr>
                  <w:tcW w:w="10558" w:type="dxa"/>
                  <w:gridSpan w:val="8"/>
                </w:tcPr>
                <w:p w14:paraId="7DA0795B" w14:textId="77777777" w:rsidR="00CE5092" w:rsidRDefault="00CE5092" w:rsidP="00CE5092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Catatan</w:t>
                  </w:r>
                  <w:proofErr w:type="spellEnd"/>
                  <w:r>
                    <w:rPr>
                      <w:szCs w:val="20"/>
                    </w:rPr>
                    <w:t xml:space="preserve"> :</w:t>
                  </w:r>
                </w:p>
              </w:tc>
            </w:tr>
            <w:tr w:rsidR="00CE5092" w:rsidRPr="003078B3" w14:paraId="7DF05918" w14:textId="77777777" w:rsidTr="0012526B">
              <w:tc>
                <w:tcPr>
                  <w:tcW w:w="10558" w:type="dxa"/>
                  <w:gridSpan w:val="8"/>
                </w:tcPr>
                <w:p w14:paraId="4A641E6F" w14:textId="77777777" w:rsidR="00CE5092" w:rsidRPr="003078B3" w:rsidRDefault="00CE5092" w:rsidP="00CE5092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Harap dilingkari nilai angka yang diberikan</w:t>
                  </w:r>
                </w:p>
              </w:tc>
            </w:tr>
            <w:tr w:rsidR="00CE5092" w:rsidRPr="003078B3" w14:paraId="20189528" w14:textId="77777777" w:rsidTr="0012526B">
              <w:tc>
                <w:tcPr>
                  <w:tcW w:w="10558" w:type="dxa"/>
                  <w:gridSpan w:val="8"/>
                </w:tcPr>
                <w:p w14:paraId="0896E695" w14:textId="77777777" w:rsidR="00CE5092" w:rsidRPr="003078B3" w:rsidRDefault="00CE5092" w:rsidP="00CE5092">
                  <w:pPr>
                    <w:numPr>
                      <w:ilvl w:val="0"/>
                      <w:numId w:val="4"/>
                    </w:numPr>
                    <w:snapToGrid w:val="0"/>
                    <w:jc w:val="both"/>
                    <w:rPr>
                      <w:szCs w:val="20"/>
                      <w:lang w:val="sv-SE"/>
                    </w:rPr>
                  </w:pPr>
                  <w:r w:rsidRPr="003078B3">
                    <w:rPr>
                      <w:szCs w:val="20"/>
                      <w:lang w:val="sv-SE"/>
                    </w:rPr>
                    <w:t>Nilai pembimbing adalah jumlah total nilai yang dilingkari pada tabel diatas</w:t>
                  </w:r>
                </w:p>
              </w:tc>
            </w:tr>
          </w:tbl>
          <w:p w14:paraId="3F93F73B" w14:textId="77777777" w:rsidR="007A16DB" w:rsidRDefault="007A16DB" w:rsidP="007A16DB"/>
          <w:p w14:paraId="2A805E6A" w14:textId="77777777" w:rsidR="007A16DB" w:rsidRPr="007A16DB" w:rsidRDefault="007A16DB" w:rsidP="007A16DB"/>
          <w:p w14:paraId="19B2C308" w14:textId="77777777" w:rsidR="00C054AC" w:rsidRPr="00A40EBD" w:rsidRDefault="00F63C69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70528" behindDoc="0" locked="0" layoutInCell="1" allowOverlap="1" wp14:anchorId="0060DBC0" wp14:editId="1EDB0E39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-151130</wp:posOffset>
                      </wp:positionV>
                      <wp:extent cx="914400" cy="791210"/>
                      <wp:effectExtent l="1905" t="635" r="0" b="0"/>
                      <wp:wrapNone/>
                      <wp:docPr id="13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791210"/>
                                <a:chOff x="9360" y="-238"/>
                                <a:chExt cx="1439" cy="1245"/>
                              </a:xfrm>
                            </wpg:grpSpPr>
                            <wpg:grpSp>
                              <wpg:cNvPr id="14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75" y="123"/>
                                  <a:ext cx="839" cy="824"/>
                                  <a:chOff x="9675" y="123"/>
                                  <a:chExt cx="839" cy="824"/>
                                </a:xfrm>
                              </wpg:grpSpPr>
                              <wps:wsp>
                                <wps:cNvPr id="15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75" y="138"/>
                                    <a:ext cx="839" cy="7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Oval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90" y="123"/>
                                    <a:ext cx="824" cy="82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238"/>
                                  <a:ext cx="1439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CD7E7B" w14:textId="77777777" w:rsidR="00BA1E1F" w:rsidRDefault="00BA1E1F" w:rsidP="00C054A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8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90" y="258"/>
                                  <a:ext cx="839" cy="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BF8E83" w14:textId="77777777" w:rsidR="00BA1E1F" w:rsidRDefault="00BA1E1F" w:rsidP="00C054AC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40"/>
                                        <w:szCs w:val="40"/>
                                      </w:rPr>
                                      <w:t>j1</w:t>
                                    </w:r>
                                  </w:p>
                                  <w:p w14:paraId="3DCB2463" w14:textId="77777777" w:rsidR="00BA1E1F" w:rsidRDefault="00BA1E1F" w:rsidP="00C054AC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60DBC0" id="Group 41" o:spid="_x0000_s1086" style="position:absolute;left:0;text-align:left;margin-left:468pt;margin-top:-11.9pt;width:1in;height:62.3pt;z-index:251670528;mso-wrap-distance-left:0;mso-wrap-distance-right:0" coordorigin="9360,-238" coordsize="1439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">
                      <v:group id="Group 42" o:spid="_x0000_s1087" style="position:absolute;left:9675;top:123;width:839;height:824" coordorigin="9675,123" coordsize="839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Text Box 43" o:spid="_x0000_s1088" type="#_x0000_t202" style="position:absolute;left:9675;top:138;width:839;height:7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" filled="f" stroked="f">
                          <v:stroke joinstyle="round"/>
                        </v:shape>
                        <v:oval id="Oval 44" o:spid="_x0000_s1089" style="position:absolute;left:9690;top:123;width:824;height:82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" filled="f" strokeweight=".26mm">
                          <v:stroke joinstyle="miter"/>
                        </v:oval>
                      </v:group>
                      <v:shape id="Text Box 45" o:spid="_x0000_s1090" type="#_x0000_t202" style="position:absolute;left:9360;top:-238;width:143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      <v:stroke joinstyle="round"/>
                        <v:textbox>
                          <w:txbxContent>
                            <w:p w14:paraId="42CD7E7B" w14:textId="77777777" w:rsidR="00BA1E1F" w:rsidRDefault="00BA1E1F" w:rsidP="00C054A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46" o:spid="_x0000_s1091" type="#_x0000_t202" style="position:absolute;left:9690;top:258;width:839;height: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46BF8E83" w14:textId="77777777" w:rsidR="00BA1E1F" w:rsidRDefault="00BA1E1F" w:rsidP="00C054AC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40"/>
                                  <w:szCs w:val="40"/>
                                </w:rPr>
                                <w:t>j1</w:t>
                              </w:r>
                            </w:p>
                            <w:p w14:paraId="3DCB2463" w14:textId="77777777" w:rsidR="00BA1E1F" w:rsidRDefault="00BA1E1F" w:rsidP="00C054A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54AC" w:rsidRPr="00A40EBD">
              <w:rPr>
                <w:rFonts w:ascii="Calibri" w:hAnsi="Calibri" w:cs="Calibri"/>
                <w:sz w:val="32"/>
              </w:rPr>
              <w:t>DAFTAR PERBAIKAN TUGAS AKHIR</w:t>
            </w:r>
          </w:p>
          <w:p w14:paraId="79F0B80F" w14:textId="77777777" w:rsidR="00C054AC" w:rsidRDefault="00C054AC" w:rsidP="0012526B"/>
          <w:p w14:paraId="22D21375" w14:textId="77777777" w:rsidR="00C054AC" w:rsidRDefault="00C054AC" w:rsidP="0012526B"/>
          <w:p w14:paraId="70413AA8" w14:textId="77777777" w:rsidR="00C054AC" w:rsidRDefault="00C054AC" w:rsidP="0012526B"/>
          <w:p w14:paraId="11741FFE" w14:textId="77777777" w:rsidR="00C054AC" w:rsidRPr="00A312DB" w:rsidRDefault="00C054AC" w:rsidP="0012526B">
            <w:pPr>
              <w:rPr>
                <w:lang w:val="sv-SE"/>
              </w:rPr>
            </w:pPr>
            <w:r w:rsidRPr="00A312DB">
              <w:rPr>
                <w:lang w:val="sv-SE"/>
              </w:rPr>
              <w:t>Dari hasil sidang tugas akhir,</w:t>
            </w:r>
          </w:p>
          <w:p w14:paraId="2EFC088C" w14:textId="77777777" w:rsidR="00C054AC" w:rsidRPr="00A312DB" w:rsidRDefault="00C054AC" w:rsidP="0012526B">
            <w:pPr>
              <w:rPr>
                <w:lang w:val="sv-SE"/>
              </w:rPr>
            </w:pPr>
          </w:p>
          <w:p w14:paraId="15E0C252" w14:textId="77777777" w:rsidR="00C054AC" w:rsidRPr="00633C6F" w:rsidRDefault="00C054AC" w:rsidP="0012526B">
            <w:pPr>
              <w:tabs>
                <w:tab w:val="left" w:pos="2790"/>
              </w:tabs>
              <w:spacing w:line="360" w:lineRule="auto"/>
              <w:ind w:left="720"/>
              <w:jc w:val="both"/>
              <w:rPr>
                <w:lang w:val="id-ID"/>
              </w:rPr>
            </w:pPr>
            <w:r w:rsidRPr="003078B3">
              <w:rPr>
                <w:lang w:val="sv-SE"/>
              </w:rPr>
              <w:t>Nama</w:t>
            </w:r>
            <w:r w:rsidRPr="003078B3">
              <w:rPr>
                <w:lang w:val="sv-SE"/>
              </w:rPr>
              <w:tab/>
              <w:t xml:space="preserve">: </w:t>
            </w:r>
          </w:p>
          <w:p w14:paraId="6A8B86FF" w14:textId="77777777" w:rsidR="00C054AC" w:rsidRPr="00A47BFE" w:rsidRDefault="00C054AC" w:rsidP="0012526B">
            <w:pPr>
              <w:tabs>
                <w:tab w:val="left" w:pos="2790"/>
              </w:tabs>
              <w:spacing w:line="360" w:lineRule="auto"/>
              <w:ind w:left="720"/>
              <w:jc w:val="both"/>
              <w:rPr>
                <w:lang w:val="id-ID"/>
              </w:rPr>
            </w:pPr>
            <w:r w:rsidRPr="003078B3">
              <w:rPr>
                <w:lang w:val="sv-SE"/>
              </w:rPr>
              <w:t>NRP</w:t>
            </w:r>
            <w:r w:rsidRPr="003078B3">
              <w:rPr>
                <w:lang w:val="sv-SE"/>
              </w:rPr>
              <w:tab/>
              <w:t xml:space="preserve">: </w:t>
            </w:r>
          </w:p>
          <w:p w14:paraId="05C6E238" w14:textId="77777777" w:rsidR="00C054AC" w:rsidRPr="00E11A1B" w:rsidRDefault="00C054AC" w:rsidP="0012526B">
            <w:pPr>
              <w:tabs>
                <w:tab w:val="left" w:pos="2790"/>
              </w:tabs>
              <w:spacing w:line="360" w:lineRule="auto"/>
              <w:ind w:left="720"/>
              <w:jc w:val="both"/>
            </w:pPr>
            <w:r w:rsidRPr="003078B3">
              <w:rPr>
                <w:lang w:val="sv-SE"/>
              </w:rPr>
              <w:t>Bidang Minat</w:t>
            </w:r>
            <w:r w:rsidRPr="003078B3">
              <w:rPr>
                <w:lang w:val="sv-SE"/>
              </w:rPr>
              <w:tab/>
              <w:t xml:space="preserve">: </w:t>
            </w:r>
          </w:p>
          <w:p w14:paraId="39E1424E" w14:textId="77777777" w:rsidR="00C63044" w:rsidRDefault="00633C6F" w:rsidP="00633C6F">
            <w:pPr>
              <w:tabs>
                <w:tab w:val="left" w:pos="2790"/>
              </w:tabs>
              <w:spacing w:line="360" w:lineRule="auto"/>
              <w:ind w:left="2946" w:hanging="2226"/>
              <w:jc w:val="both"/>
              <w:rPr>
                <w:rFonts w:cs="Arial"/>
                <w:szCs w:val="20"/>
                <w:lang w:val="id-ID"/>
              </w:rPr>
            </w:pPr>
            <w:r>
              <w:rPr>
                <w:lang w:val="sv-SE"/>
              </w:rPr>
              <w:t>Judul</w:t>
            </w:r>
            <w:r>
              <w:rPr>
                <w:lang w:val="sv-SE"/>
              </w:rPr>
              <w:tab/>
              <w:t>:</w:t>
            </w:r>
            <w:r>
              <w:rPr>
                <w:lang w:val="id-ID"/>
              </w:rPr>
              <w:t xml:space="preserve"> </w:t>
            </w:r>
          </w:p>
          <w:p w14:paraId="11B97A83" w14:textId="77777777" w:rsidR="00C054AC" w:rsidRPr="009F6B8D" w:rsidRDefault="00C054AC" w:rsidP="00633C6F">
            <w:pPr>
              <w:tabs>
                <w:tab w:val="left" w:pos="2790"/>
              </w:tabs>
              <w:spacing w:line="360" w:lineRule="auto"/>
              <w:ind w:left="2946" w:hanging="2226"/>
              <w:jc w:val="both"/>
              <w:rPr>
                <w:lang w:val="id-ID"/>
              </w:rPr>
            </w:pPr>
            <w:r w:rsidRPr="001A645A">
              <w:rPr>
                <w:lang w:val="sv-SE"/>
              </w:rPr>
              <w:t>Tanggal Sidang</w:t>
            </w:r>
            <w:r w:rsidRPr="001A645A">
              <w:rPr>
                <w:lang w:val="sv-SE"/>
              </w:rPr>
              <w:tab/>
              <w:t>:</w:t>
            </w:r>
          </w:p>
          <w:p w14:paraId="139DB4B5" w14:textId="77777777" w:rsidR="00C054AC" w:rsidRDefault="00C054AC" w:rsidP="0012526B">
            <w:pPr>
              <w:rPr>
                <w:lang w:val="sv-SE"/>
              </w:rPr>
            </w:pPr>
          </w:p>
          <w:p w14:paraId="242A3150" w14:textId="77777777" w:rsidR="00C054AC" w:rsidRDefault="00C054AC" w:rsidP="0012526B">
            <w:pPr>
              <w:rPr>
                <w:lang w:val="sv-SE"/>
              </w:rPr>
            </w:pPr>
            <w:r>
              <w:rPr>
                <w:lang w:val="sv-SE"/>
              </w:rPr>
              <w:t>Perlu dilakukan beberapa perbaikan yaitu,</w:t>
            </w:r>
          </w:p>
          <w:p w14:paraId="01B28E54" w14:textId="77777777" w:rsidR="00C054AC" w:rsidRDefault="00C054AC" w:rsidP="0012526B">
            <w:pPr>
              <w:rPr>
                <w:lang w:val="sv-SE"/>
              </w:rPr>
            </w:pP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58"/>
              <w:gridCol w:w="1440"/>
              <w:gridCol w:w="9028"/>
            </w:tblGrid>
            <w:tr w:rsidR="00C054AC" w14:paraId="09FE3D51" w14:textId="77777777" w:rsidTr="002C2AE6">
              <w:tc>
                <w:tcPr>
                  <w:tcW w:w="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3A0ACBD6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4B3AA7BC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Halaman</w:t>
                  </w:r>
                </w:p>
              </w:tc>
              <w:tc>
                <w:tcPr>
                  <w:tcW w:w="9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41C3B8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Perbaikan</w:t>
                  </w:r>
                  <w:proofErr w:type="spellEnd"/>
                </w:p>
              </w:tc>
            </w:tr>
            <w:tr w:rsidR="00C054AC" w14:paraId="052EA5C5" w14:textId="77777777" w:rsidTr="002C2AE6">
              <w:trPr>
                <w:trHeight w:val="4819"/>
              </w:trPr>
              <w:tc>
                <w:tcPr>
                  <w:tcW w:w="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9830D3C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</w:p>
                <w:p w14:paraId="339FBB92" w14:textId="77777777" w:rsidR="00C054AC" w:rsidRDefault="00C054AC" w:rsidP="0012526B">
                  <w:pPr>
                    <w:jc w:val="center"/>
                  </w:pPr>
                </w:p>
                <w:p w14:paraId="11EBA4C9" w14:textId="77777777" w:rsidR="00C054AC" w:rsidRDefault="00C054AC" w:rsidP="0012526B">
                  <w:pPr>
                    <w:jc w:val="both"/>
                  </w:pPr>
                </w:p>
                <w:p w14:paraId="181D7735" w14:textId="77777777" w:rsidR="00C054AC" w:rsidRDefault="00C054AC" w:rsidP="0012526B">
                  <w:pPr>
                    <w:jc w:val="both"/>
                  </w:pPr>
                </w:p>
                <w:p w14:paraId="3D72EAF8" w14:textId="77777777" w:rsidR="00C054AC" w:rsidRDefault="00C054AC" w:rsidP="0012526B">
                  <w:pPr>
                    <w:jc w:val="both"/>
                  </w:pPr>
                </w:p>
                <w:p w14:paraId="7CAD0734" w14:textId="77777777" w:rsidR="00C054AC" w:rsidRDefault="00C054AC" w:rsidP="0012526B">
                  <w:pPr>
                    <w:jc w:val="both"/>
                  </w:pPr>
                </w:p>
                <w:p w14:paraId="14FA514D" w14:textId="77777777" w:rsidR="00C054AC" w:rsidRDefault="00C054AC" w:rsidP="0012526B">
                  <w:pPr>
                    <w:jc w:val="both"/>
                  </w:pPr>
                </w:p>
                <w:p w14:paraId="620DB0BE" w14:textId="77777777" w:rsidR="00C054AC" w:rsidRDefault="00C054AC" w:rsidP="0012526B">
                  <w:pPr>
                    <w:jc w:val="both"/>
                  </w:pPr>
                </w:p>
                <w:p w14:paraId="42424496" w14:textId="77777777" w:rsidR="00C054AC" w:rsidRDefault="00C054AC" w:rsidP="0012526B">
                  <w:pPr>
                    <w:jc w:val="both"/>
                  </w:pPr>
                </w:p>
                <w:p w14:paraId="034E06FD" w14:textId="77777777" w:rsidR="00C054AC" w:rsidRDefault="00C054AC" w:rsidP="0012526B">
                  <w:pPr>
                    <w:jc w:val="both"/>
                  </w:pPr>
                </w:p>
                <w:p w14:paraId="636EB8E0" w14:textId="77777777" w:rsidR="00C054AC" w:rsidRDefault="00C054AC" w:rsidP="0012526B">
                  <w:pPr>
                    <w:jc w:val="both"/>
                  </w:pPr>
                </w:p>
                <w:p w14:paraId="29B76696" w14:textId="77777777" w:rsidR="00C054AC" w:rsidRDefault="00C054AC" w:rsidP="0012526B">
                  <w:pPr>
                    <w:jc w:val="both"/>
                  </w:pPr>
                </w:p>
                <w:p w14:paraId="7BE7409C" w14:textId="77777777" w:rsidR="00C054AC" w:rsidRDefault="00C054AC" w:rsidP="0012526B">
                  <w:pPr>
                    <w:jc w:val="both"/>
                  </w:pPr>
                </w:p>
                <w:p w14:paraId="71A6A2BF" w14:textId="77777777" w:rsidR="00C054AC" w:rsidRDefault="00C054AC" w:rsidP="0012526B">
                  <w:pPr>
                    <w:jc w:val="both"/>
                  </w:pPr>
                </w:p>
                <w:p w14:paraId="20BE5FD1" w14:textId="77777777" w:rsidR="00C054AC" w:rsidRDefault="00C054AC" w:rsidP="0012526B">
                  <w:pPr>
                    <w:jc w:val="both"/>
                  </w:pPr>
                </w:p>
                <w:p w14:paraId="426E9417" w14:textId="77777777" w:rsidR="00C054AC" w:rsidRDefault="00C054AC" w:rsidP="0012526B">
                  <w:pPr>
                    <w:jc w:val="both"/>
                  </w:pPr>
                </w:p>
                <w:p w14:paraId="273414EB" w14:textId="77777777" w:rsidR="00C054AC" w:rsidRDefault="00C054AC" w:rsidP="0012526B">
                  <w:pPr>
                    <w:jc w:val="both"/>
                  </w:pPr>
                </w:p>
                <w:p w14:paraId="141337B1" w14:textId="77777777" w:rsidR="00C054AC" w:rsidRDefault="00C054AC" w:rsidP="0012526B">
                  <w:pPr>
                    <w:jc w:val="both"/>
                  </w:pP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04C3D3E" w14:textId="77777777" w:rsidR="00C054AC" w:rsidRDefault="00C054AC" w:rsidP="0012526B">
                  <w:pPr>
                    <w:snapToGrid w:val="0"/>
                    <w:jc w:val="center"/>
                  </w:pPr>
                </w:p>
              </w:tc>
              <w:tc>
                <w:tcPr>
                  <w:tcW w:w="9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D6595A" w14:textId="77777777" w:rsidR="00C054AC" w:rsidRDefault="00C054AC" w:rsidP="0012526B">
                  <w:pPr>
                    <w:snapToGrid w:val="0"/>
                    <w:jc w:val="both"/>
                  </w:pPr>
                </w:p>
              </w:tc>
            </w:tr>
          </w:tbl>
          <w:p w14:paraId="699A2266" w14:textId="77777777" w:rsidR="00C054AC" w:rsidRDefault="00C054AC" w:rsidP="0012526B">
            <w:pPr>
              <w:jc w:val="both"/>
              <w:rPr>
                <w:szCs w:val="20"/>
              </w:rPr>
            </w:pPr>
          </w:p>
          <w:tbl>
            <w:tblPr>
              <w:tblW w:w="11046" w:type="dxa"/>
              <w:tblInd w:w="30" w:type="dxa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3672"/>
              <w:gridCol w:w="3496"/>
              <w:gridCol w:w="3848"/>
              <w:gridCol w:w="30"/>
            </w:tblGrid>
            <w:tr w:rsidR="00C054AC" w14:paraId="4780EBA1" w14:textId="77777777" w:rsidTr="0012526B">
              <w:trPr>
                <w:gridAfter w:val="1"/>
                <w:wAfter w:w="30" w:type="dxa"/>
              </w:trPr>
              <w:tc>
                <w:tcPr>
                  <w:tcW w:w="3672" w:type="dxa"/>
                  <w:tcBorders>
                    <w:bottom w:val="single" w:sz="8" w:space="0" w:color="000000"/>
                  </w:tcBorders>
                </w:tcPr>
                <w:p w14:paraId="592686DC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496" w:type="dxa"/>
                  <w:tcBorders>
                    <w:bottom w:val="single" w:sz="8" w:space="0" w:color="000000"/>
                  </w:tcBorders>
                </w:tcPr>
                <w:p w14:paraId="36107DAA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48" w:type="dxa"/>
                  <w:tcBorders>
                    <w:bottom w:val="single" w:sz="8" w:space="0" w:color="000000"/>
                  </w:tcBorders>
                </w:tcPr>
                <w:p w14:paraId="31B1B122" w14:textId="77777777" w:rsidR="00C054AC" w:rsidRPr="00A40EBD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 w:rsidRPr="00A40EBD">
                    <w:rPr>
                      <w:b/>
                      <w:szCs w:val="20"/>
                    </w:rPr>
                    <w:t>Dosen</w:t>
                  </w:r>
                  <w:proofErr w:type="spellEnd"/>
                  <w:r w:rsidR="00633C6F">
                    <w:rPr>
                      <w:b/>
                      <w:szCs w:val="20"/>
                      <w:lang w:val="id-ID"/>
                    </w:rPr>
                    <w:t xml:space="preserve"> </w:t>
                  </w:r>
                  <w:proofErr w:type="spellStart"/>
                  <w:r w:rsidRPr="00A40EBD">
                    <w:rPr>
                      <w:b/>
                      <w:szCs w:val="20"/>
                    </w:rPr>
                    <w:t>Penguji</w:t>
                  </w:r>
                  <w:proofErr w:type="spellEnd"/>
                  <w:r w:rsidRPr="00A40EBD">
                    <w:rPr>
                      <w:b/>
                      <w:szCs w:val="20"/>
                    </w:rPr>
                    <w:t xml:space="preserve"> I</w:t>
                  </w:r>
                </w:p>
                <w:p w14:paraId="08E53F0B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5DB04CBB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4F7C8391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3915F5D5" w14:textId="77777777" w:rsidR="00CE5092" w:rsidRPr="00CE5092" w:rsidRDefault="00CE5092" w:rsidP="00CE5092">
                  <w:pPr>
                    <w:jc w:val="center"/>
                    <w:rPr>
                      <w:u w:val="single"/>
                      <w:lang w:val="sv-SE"/>
                    </w:rPr>
                  </w:pPr>
                  <w:r w:rsidRPr="00CE5092">
                    <w:rPr>
                      <w:u w:val="single"/>
                      <w:lang w:val="sv-SE"/>
                    </w:rPr>
                    <w:t>Rizki Anantama, S.Kom., M.T</w:t>
                  </w:r>
                </w:p>
                <w:p w14:paraId="2947EDF7" w14:textId="1A84AD7F" w:rsidR="00C054AC" w:rsidRPr="00CE5092" w:rsidRDefault="00CE5092" w:rsidP="00CE5092">
                  <w:pPr>
                    <w:jc w:val="center"/>
                    <w:rPr>
                      <w:lang w:val="id-ID"/>
                    </w:rPr>
                  </w:pPr>
                  <w:r w:rsidRPr="00CE5092">
                    <w:rPr>
                      <w:lang w:val="sv-SE"/>
                    </w:rPr>
                    <w:t>NIK. 19950817.202002.1.040</w:t>
                  </w:r>
                </w:p>
              </w:tc>
            </w:tr>
            <w:tr w:rsidR="00C054AC" w14:paraId="67578605" w14:textId="77777777" w:rsidTr="0012526B">
              <w:tc>
                <w:tcPr>
                  <w:tcW w:w="3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7DC6398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b/>
                      <w:szCs w:val="20"/>
                    </w:rPr>
                    <w:t>Dikontrol</w:t>
                  </w:r>
                  <w:proofErr w:type="spellEnd"/>
                  <w:r>
                    <w:rPr>
                      <w:b/>
                      <w:szCs w:val="20"/>
                    </w:rPr>
                    <w:t xml:space="preserve"> oleh</w:t>
                  </w:r>
                </w:p>
              </w:tc>
              <w:tc>
                <w:tcPr>
                  <w:tcW w:w="349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</w:tcBorders>
                </w:tcPr>
                <w:p w14:paraId="1CE58B79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b/>
                      <w:szCs w:val="20"/>
                    </w:rPr>
                    <w:t>Keterangan</w:t>
                  </w:r>
                  <w:proofErr w:type="spellEnd"/>
                </w:p>
              </w:tc>
              <w:tc>
                <w:tcPr>
                  <w:tcW w:w="3878" w:type="dxa"/>
                  <w:gridSpan w:val="2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245ED9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b/>
                      <w:szCs w:val="20"/>
                    </w:rPr>
                    <w:t>Paraf</w:t>
                  </w:r>
                  <w:proofErr w:type="spellEnd"/>
                </w:p>
              </w:tc>
            </w:tr>
            <w:tr w:rsidR="00C054AC" w14:paraId="3EE8CC8E" w14:textId="77777777" w:rsidTr="0012526B">
              <w:tc>
                <w:tcPr>
                  <w:tcW w:w="36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3BD49D5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DosenPembimbing</w:t>
                  </w:r>
                  <w:proofErr w:type="spellEnd"/>
                  <w:r>
                    <w:rPr>
                      <w:szCs w:val="20"/>
                    </w:rPr>
                    <w:t xml:space="preserve"> I</w:t>
                  </w:r>
                </w:p>
              </w:tc>
              <w:tc>
                <w:tcPr>
                  <w:tcW w:w="349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FC625F4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sudah</w:t>
                  </w:r>
                  <w:proofErr w:type="spellEnd"/>
                  <w:r>
                    <w:rPr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szCs w:val="20"/>
                    </w:rPr>
                    <w:t>belumdiperbaiki</w:t>
                  </w:r>
                  <w:proofErr w:type="spellEnd"/>
                  <w:r>
                    <w:rPr>
                      <w:szCs w:val="20"/>
                    </w:rPr>
                    <w:t xml:space="preserve"> *)</w:t>
                  </w:r>
                </w:p>
              </w:tc>
              <w:tc>
                <w:tcPr>
                  <w:tcW w:w="3878" w:type="dxa"/>
                  <w:gridSpan w:val="2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5FAAD69C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  <w:p w14:paraId="37F7F7C3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</w:tc>
            </w:tr>
            <w:tr w:rsidR="00C054AC" w14:paraId="4E371B70" w14:textId="77777777" w:rsidTr="0012526B">
              <w:tc>
                <w:tcPr>
                  <w:tcW w:w="3672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03FC3FD4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Ketua</w:t>
                  </w:r>
                  <w:proofErr w:type="spellEnd"/>
                  <w:r>
                    <w:rPr>
                      <w:szCs w:val="20"/>
                    </w:rPr>
                    <w:t xml:space="preserve"> Tim </w:t>
                  </w:r>
                  <w:proofErr w:type="spellStart"/>
                  <w:r>
                    <w:rPr>
                      <w:szCs w:val="20"/>
                    </w:rPr>
                    <w:t>Penguji</w:t>
                  </w:r>
                  <w:proofErr w:type="spellEnd"/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</w:tcBorders>
                </w:tcPr>
                <w:p w14:paraId="7F294C21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sudah</w:t>
                  </w:r>
                  <w:proofErr w:type="spellEnd"/>
                  <w:r>
                    <w:rPr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szCs w:val="20"/>
                    </w:rPr>
                    <w:t>belumdiperbaiki</w:t>
                  </w:r>
                  <w:proofErr w:type="spellEnd"/>
                  <w:r>
                    <w:rPr>
                      <w:szCs w:val="20"/>
                    </w:rPr>
                    <w:t xml:space="preserve"> *)</w:t>
                  </w:r>
                </w:p>
              </w:tc>
              <w:tc>
                <w:tcPr>
                  <w:tcW w:w="387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5A7CF4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  <w:p w14:paraId="20789D4B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</w:tc>
            </w:tr>
          </w:tbl>
          <w:p w14:paraId="7CA21161" w14:textId="77777777" w:rsidR="00DB0182" w:rsidRDefault="00DB0182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</w:p>
          <w:p w14:paraId="332485AF" w14:textId="7081C0B4" w:rsidR="00C054AC" w:rsidRPr="00C05EAF" w:rsidRDefault="00F63C69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71552" behindDoc="0" locked="0" layoutInCell="1" allowOverlap="1" wp14:anchorId="54BD6066" wp14:editId="0027FA0E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-151130</wp:posOffset>
                      </wp:positionV>
                      <wp:extent cx="914400" cy="791210"/>
                      <wp:effectExtent l="1905" t="0" r="0" b="1905"/>
                      <wp:wrapNone/>
                      <wp:docPr id="7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791210"/>
                                <a:chOff x="9360" y="-238"/>
                                <a:chExt cx="1439" cy="1245"/>
                              </a:xfrm>
                            </wpg:grpSpPr>
                            <wpg:grpSp>
                              <wpg:cNvPr id="8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75" y="123"/>
                                  <a:ext cx="839" cy="824"/>
                                  <a:chOff x="9675" y="123"/>
                                  <a:chExt cx="839" cy="824"/>
                                </a:xfrm>
                              </wpg:grpSpPr>
                              <wps:wsp>
                                <wps:cNvPr id="9" name="Text Box 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75" y="138"/>
                                    <a:ext cx="839" cy="7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Oval 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90" y="123"/>
                                    <a:ext cx="824" cy="82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238"/>
                                  <a:ext cx="1439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CC1894" w14:textId="77777777" w:rsidR="00BA1E1F" w:rsidRDefault="00BA1E1F" w:rsidP="00C054A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90" y="258"/>
                                  <a:ext cx="839" cy="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D5A3DD" w14:textId="77777777" w:rsidR="00BA1E1F" w:rsidRDefault="00BA1E1F" w:rsidP="00C054AC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40"/>
                                        <w:szCs w:val="40"/>
                                      </w:rPr>
                                      <w:t>j2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BD6066" id="Group 34" o:spid="_x0000_s1092" style="position:absolute;left:0;text-align:left;margin-left:468pt;margin-top:-11.9pt;width:1in;height:62.3pt;z-index:251671552;mso-wrap-distance-left:0;mso-wrap-distance-right:0" coordorigin="9360,-238" coordsize="1439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">
                      <v:group id="Group 48" o:spid="_x0000_s1093" style="position:absolute;left:9675;top:123;width:839;height:824" coordorigin="9675,123" coordsize="839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Text Box 49" o:spid="_x0000_s1094" type="#_x0000_t202" style="position:absolute;left:9675;top:138;width:839;height:7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" filled="f" stroked="f">
                          <v:stroke joinstyle="round"/>
                        </v:shape>
                        <v:oval id="Oval 50" o:spid="_x0000_s1095" style="position:absolute;left:9690;top:123;width:824;height:82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" filled="f" strokeweight=".26mm">
                          <v:stroke joinstyle="miter"/>
                        </v:oval>
                      </v:group>
                      <v:shape id="Text Box 51" o:spid="_x0000_s1096" type="#_x0000_t202" style="position:absolute;left:9360;top:-238;width:143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      <v:stroke joinstyle="round"/>
                        <v:textbox>
                          <w:txbxContent>
                            <w:p w14:paraId="68CC1894" w14:textId="77777777" w:rsidR="00BA1E1F" w:rsidRDefault="00BA1E1F" w:rsidP="00C054A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52" o:spid="_x0000_s1097" type="#_x0000_t202" style="position:absolute;left:9690;top:258;width:839;height: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" filled="f" stroked="f">
                        <v:stroke joinstyle="round"/>
                        <v:textbox>
                          <w:txbxContent>
                            <w:p w14:paraId="08D5A3DD" w14:textId="77777777" w:rsidR="00BA1E1F" w:rsidRDefault="00BA1E1F" w:rsidP="00C054AC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40"/>
                                  <w:szCs w:val="40"/>
                                </w:rPr>
                                <w:t>j2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54AC" w:rsidRPr="00C05EAF">
              <w:rPr>
                <w:rFonts w:ascii="Calibri" w:hAnsi="Calibri" w:cs="Calibri"/>
                <w:sz w:val="32"/>
              </w:rPr>
              <w:t>DAFTAR PERBAIKAN TUGAS AKHIR</w:t>
            </w:r>
          </w:p>
          <w:p w14:paraId="1B2956EE" w14:textId="77777777" w:rsidR="00C054AC" w:rsidRDefault="00C054AC" w:rsidP="0012526B"/>
          <w:p w14:paraId="1BF89F76" w14:textId="77777777" w:rsidR="00C054AC" w:rsidRDefault="00C054AC" w:rsidP="0012526B"/>
          <w:p w14:paraId="2C0A31C8" w14:textId="77777777" w:rsidR="00C054AC" w:rsidRDefault="00C054AC" w:rsidP="0012526B"/>
          <w:p w14:paraId="1E249D2D" w14:textId="77777777" w:rsidR="00C054AC" w:rsidRDefault="00C054AC" w:rsidP="0012526B">
            <w:pPr>
              <w:rPr>
                <w:lang w:val="sv-SE"/>
              </w:rPr>
            </w:pPr>
            <w:r>
              <w:rPr>
                <w:lang w:val="sv-SE"/>
              </w:rPr>
              <w:t>Dari hasil sidang tugas akhir,</w:t>
            </w:r>
          </w:p>
          <w:p w14:paraId="7DAE80D0" w14:textId="77777777" w:rsidR="00C054AC" w:rsidRDefault="00C054AC" w:rsidP="0012526B">
            <w:pPr>
              <w:rPr>
                <w:lang w:val="sv-SE"/>
              </w:rPr>
            </w:pPr>
          </w:p>
          <w:p w14:paraId="2A90B7FB" w14:textId="77777777" w:rsidR="00C63044" w:rsidRPr="00633C6F" w:rsidRDefault="00C63044" w:rsidP="00C63044">
            <w:pPr>
              <w:tabs>
                <w:tab w:val="left" w:pos="2790"/>
              </w:tabs>
              <w:spacing w:line="360" w:lineRule="auto"/>
              <w:ind w:left="720"/>
              <w:jc w:val="both"/>
              <w:rPr>
                <w:lang w:val="id-ID"/>
              </w:rPr>
            </w:pPr>
            <w:r w:rsidRPr="003078B3">
              <w:rPr>
                <w:lang w:val="sv-SE"/>
              </w:rPr>
              <w:t>Nama</w:t>
            </w:r>
            <w:r w:rsidRPr="003078B3">
              <w:rPr>
                <w:lang w:val="sv-SE"/>
              </w:rPr>
              <w:tab/>
              <w:t xml:space="preserve">: </w:t>
            </w:r>
          </w:p>
          <w:p w14:paraId="0CEEDAF3" w14:textId="77777777" w:rsidR="00C63044" w:rsidRPr="00A47BFE" w:rsidRDefault="00C63044" w:rsidP="00C63044">
            <w:pPr>
              <w:tabs>
                <w:tab w:val="left" w:pos="2790"/>
              </w:tabs>
              <w:spacing w:line="360" w:lineRule="auto"/>
              <w:ind w:left="720"/>
              <w:jc w:val="both"/>
              <w:rPr>
                <w:lang w:val="id-ID"/>
              </w:rPr>
            </w:pPr>
            <w:r w:rsidRPr="003078B3">
              <w:rPr>
                <w:lang w:val="sv-SE"/>
              </w:rPr>
              <w:t>NRP</w:t>
            </w:r>
            <w:r w:rsidRPr="003078B3">
              <w:rPr>
                <w:lang w:val="sv-SE"/>
              </w:rPr>
              <w:tab/>
              <w:t xml:space="preserve">: </w:t>
            </w:r>
          </w:p>
          <w:p w14:paraId="425249AF" w14:textId="77777777" w:rsidR="00C63044" w:rsidRPr="00A47BFE" w:rsidRDefault="00C63044" w:rsidP="00C63044">
            <w:pPr>
              <w:tabs>
                <w:tab w:val="left" w:pos="2790"/>
              </w:tabs>
              <w:spacing w:line="360" w:lineRule="auto"/>
              <w:ind w:left="720"/>
              <w:jc w:val="both"/>
              <w:rPr>
                <w:lang w:val="id-ID"/>
              </w:rPr>
            </w:pPr>
            <w:r w:rsidRPr="003078B3">
              <w:rPr>
                <w:lang w:val="sv-SE"/>
              </w:rPr>
              <w:t>Bidang Minat</w:t>
            </w:r>
            <w:r w:rsidRPr="003078B3">
              <w:rPr>
                <w:lang w:val="sv-SE"/>
              </w:rPr>
              <w:tab/>
              <w:t xml:space="preserve">: </w:t>
            </w:r>
          </w:p>
          <w:p w14:paraId="69E19B42" w14:textId="77777777" w:rsidR="00C63044" w:rsidRDefault="00C63044" w:rsidP="00C63044">
            <w:pPr>
              <w:tabs>
                <w:tab w:val="left" w:pos="2790"/>
              </w:tabs>
              <w:spacing w:line="360" w:lineRule="auto"/>
              <w:ind w:left="2946" w:hanging="2226"/>
              <w:jc w:val="both"/>
              <w:rPr>
                <w:rFonts w:cs="Arial"/>
                <w:szCs w:val="20"/>
                <w:lang w:val="id-ID"/>
              </w:rPr>
            </w:pPr>
            <w:r>
              <w:rPr>
                <w:lang w:val="sv-SE"/>
              </w:rPr>
              <w:t>Judul</w:t>
            </w:r>
            <w:r>
              <w:rPr>
                <w:lang w:val="sv-SE"/>
              </w:rPr>
              <w:tab/>
              <w:t>:</w:t>
            </w:r>
            <w:r>
              <w:rPr>
                <w:lang w:val="id-ID"/>
              </w:rPr>
              <w:t xml:space="preserve"> </w:t>
            </w:r>
          </w:p>
          <w:p w14:paraId="0F0E2745" w14:textId="77777777" w:rsidR="00C63044" w:rsidRPr="009F6B8D" w:rsidRDefault="00C63044" w:rsidP="00C63044">
            <w:pPr>
              <w:tabs>
                <w:tab w:val="left" w:pos="2790"/>
              </w:tabs>
              <w:spacing w:line="360" w:lineRule="auto"/>
              <w:ind w:left="2946" w:hanging="2226"/>
              <w:jc w:val="both"/>
              <w:rPr>
                <w:lang w:val="id-ID"/>
              </w:rPr>
            </w:pPr>
            <w:r w:rsidRPr="001A645A">
              <w:rPr>
                <w:lang w:val="sv-SE"/>
              </w:rPr>
              <w:t>Tanggal Sidang</w:t>
            </w:r>
            <w:r w:rsidRPr="001A645A">
              <w:rPr>
                <w:lang w:val="sv-SE"/>
              </w:rPr>
              <w:tab/>
              <w:t>:</w:t>
            </w:r>
          </w:p>
          <w:p w14:paraId="2D0531F2" w14:textId="77777777" w:rsidR="00A01E46" w:rsidRDefault="00A01E46" w:rsidP="00A01E46">
            <w:pPr>
              <w:tabs>
                <w:tab w:val="left" w:pos="2790"/>
              </w:tabs>
              <w:spacing w:line="360" w:lineRule="auto"/>
              <w:ind w:left="720"/>
              <w:jc w:val="both"/>
              <w:rPr>
                <w:lang w:val="sv-SE"/>
              </w:rPr>
            </w:pPr>
          </w:p>
          <w:p w14:paraId="3B59ED60" w14:textId="77777777" w:rsidR="00C054AC" w:rsidRDefault="00C054AC" w:rsidP="0012526B">
            <w:pPr>
              <w:rPr>
                <w:lang w:val="sv-SE"/>
              </w:rPr>
            </w:pPr>
            <w:r>
              <w:rPr>
                <w:lang w:val="sv-SE"/>
              </w:rPr>
              <w:t>Perlu dilakukan beberapa perbaikan yaitu,</w:t>
            </w:r>
          </w:p>
          <w:p w14:paraId="03F45B43" w14:textId="77777777" w:rsidR="00C054AC" w:rsidRDefault="00C054AC" w:rsidP="0012526B">
            <w:pPr>
              <w:rPr>
                <w:lang w:val="sv-SE"/>
              </w:rPr>
            </w:pP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58"/>
              <w:gridCol w:w="1440"/>
              <w:gridCol w:w="9028"/>
            </w:tblGrid>
            <w:tr w:rsidR="00C054AC" w14:paraId="4E292B68" w14:textId="77777777" w:rsidTr="002C2AE6">
              <w:tc>
                <w:tcPr>
                  <w:tcW w:w="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505DD595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3AD79078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Halaman</w:t>
                  </w:r>
                </w:p>
              </w:tc>
              <w:tc>
                <w:tcPr>
                  <w:tcW w:w="9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CE0F2D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Perbaikan</w:t>
                  </w:r>
                  <w:proofErr w:type="spellEnd"/>
                </w:p>
              </w:tc>
            </w:tr>
            <w:tr w:rsidR="00C054AC" w14:paraId="6B8B5364" w14:textId="77777777" w:rsidTr="002C2AE6">
              <w:tc>
                <w:tcPr>
                  <w:tcW w:w="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C730A94" w14:textId="77777777" w:rsidR="00C054AC" w:rsidRDefault="00C054AC" w:rsidP="0012526B">
                  <w:pPr>
                    <w:snapToGrid w:val="0"/>
                    <w:jc w:val="both"/>
                    <w:rPr>
                      <w:b/>
                    </w:rPr>
                  </w:pPr>
                </w:p>
                <w:p w14:paraId="0469826C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5EBD149E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16CCD1C2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4A97C995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3C1D2542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452B1D6F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2214F79A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196BA557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51B2BEA4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514870B8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63192632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56DB46D2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3538CD64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5F2C4CC5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4189FA6E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65593822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2ACB58F4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  <w:p w14:paraId="562051FF" w14:textId="77777777" w:rsidR="00C054AC" w:rsidRDefault="00C054AC" w:rsidP="0012526B">
                  <w:pPr>
                    <w:jc w:val="both"/>
                    <w:rPr>
                      <w:b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0F676CF" w14:textId="77777777" w:rsidR="00C054AC" w:rsidRDefault="00C054AC" w:rsidP="0012526B">
                  <w:pPr>
                    <w:snapToGrid w:val="0"/>
                    <w:jc w:val="both"/>
                    <w:rPr>
                      <w:b/>
                    </w:rPr>
                  </w:pPr>
                </w:p>
              </w:tc>
              <w:tc>
                <w:tcPr>
                  <w:tcW w:w="9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38AE80" w14:textId="77777777" w:rsidR="00C054AC" w:rsidRDefault="00C054AC" w:rsidP="00C63044">
                  <w:pPr>
                    <w:snapToGrid w:val="0"/>
                    <w:jc w:val="both"/>
                    <w:rPr>
                      <w:b/>
                    </w:rPr>
                  </w:pPr>
                </w:p>
              </w:tc>
            </w:tr>
          </w:tbl>
          <w:p w14:paraId="5B0B1CEF" w14:textId="77777777" w:rsidR="00C054AC" w:rsidRDefault="00C054AC" w:rsidP="0012526B">
            <w:pPr>
              <w:jc w:val="both"/>
              <w:rPr>
                <w:szCs w:val="20"/>
              </w:rPr>
            </w:pPr>
          </w:p>
          <w:tbl>
            <w:tblPr>
              <w:tblW w:w="11046" w:type="dxa"/>
              <w:tblInd w:w="20" w:type="dxa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3672"/>
              <w:gridCol w:w="3223"/>
              <w:gridCol w:w="4121"/>
              <w:gridCol w:w="30"/>
            </w:tblGrid>
            <w:tr w:rsidR="00C054AC" w14:paraId="302D7351" w14:textId="77777777" w:rsidTr="0012526B">
              <w:trPr>
                <w:gridAfter w:val="1"/>
                <w:wAfter w:w="30" w:type="dxa"/>
              </w:trPr>
              <w:tc>
                <w:tcPr>
                  <w:tcW w:w="3672" w:type="dxa"/>
                  <w:tcBorders>
                    <w:bottom w:val="single" w:sz="8" w:space="0" w:color="000000"/>
                  </w:tcBorders>
                </w:tcPr>
                <w:p w14:paraId="5461F588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223" w:type="dxa"/>
                  <w:tcBorders>
                    <w:bottom w:val="single" w:sz="8" w:space="0" w:color="000000"/>
                  </w:tcBorders>
                </w:tcPr>
                <w:p w14:paraId="4D155426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121" w:type="dxa"/>
                  <w:tcBorders>
                    <w:bottom w:val="single" w:sz="8" w:space="0" w:color="000000"/>
                  </w:tcBorders>
                </w:tcPr>
                <w:p w14:paraId="464A054E" w14:textId="77777777" w:rsidR="00C054AC" w:rsidRPr="00C05EAF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 w:rsidRPr="00C05EAF">
                    <w:rPr>
                      <w:b/>
                      <w:szCs w:val="20"/>
                    </w:rPr>
                    <w:t>DosenPenguji</w:t>
                  </w:r>
                  <w:proofErr w:type="spellEnd"/>
                  <w:r w:rsidRPr="00C05EAF">
                    <w:rPr>
                      <w:b/>
                      <w:szCs w:val="20"/>
                    </w:rPr>
                    <w:t xml:space="preserve"> II</w:t>
                  </w:r>
                </w:p>
                <w:p w14:paraId="20BA5076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26AD9184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6BB435D7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7B825E7B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3DFE848F" w14:textId="77777777" w:rsidR="00A53D06" w:rsidRPr="00A53D06" w:rsidRDefault="00A53D06" w:rsidP="00A53D06">
                  <w:pPr>
                    <w:jc w:val="center"/>
                    <w:rPr>
                      <w:u w:val="single"/>
                      <w:lang w:val="sv-SE"/>
                    </w:rPr>
                  </w:pPr>
                  <w:r w:rsidRPr="00A53D06">
                    <w:rPr>
                      <w:u w:val="single"/>
                      <w:lang w:val="sv-SE"/>
                    </w:rPr>
                    <w:t>Isferianto Ruswandi, S.T., M.M</w:t>
                  </w:r>
                </w:p>
                <w:p w14:paraId="7950E9FC" w14:textId="6830314C" w:rsidR="00C054AC" w:rsidRPr="00A53D06" w:rsidRDefault="00A53D06" w:rsidP="00A53D06">
                  <w:pPr>
                    <w:jc w:val="center"/>
                  </w:pPr>
                  <w:r w:rsidRPr="00A53D06">
                    <w:rPr>
                      <w:lang w:val="sv-SE"/>
                    </w:rPr>
                    <w:t>NIK. 19740219.202209.1.107</w:t>
                  </w:r>
                  <w:r w:rsidR="00F63C69" w:rsidRPr="00A53D06">
                    <w:rPr>
                      <w:b/>
                      <w:noProof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8752" behindDoc="0" locked="0" layoutInCell="1" allowOverlap="1" wp14:anchorId="18B0AC20" wp14:editId="4CC81494">
                            <wp:simplePos x="0" y="0"/>
                            <wp:positionH relativeFrom="column">
                              <wp:posOffset>330200</wp:posOffset>
                            </wp:positionH>
                            <wp:positionV relativeFrom="paragraph">
                              <wp:posOffset>188594</wp:posOffset>
                            </wp:positionV>
                            <wp:extent cx="2162175" cy="0"/>
                            <wp:effectExtent l="0" t="0" r="9525" b="0"/>
                            <wp:wrapNone/>
                            <wp:docPr id="32" name="Straight Arrow Connector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1621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E10CD3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2" o:spid="_x0000_s1026" type="#_x0000_t32" style="position:absolute;margin-left:26pt;margin-top:14.85pt;width:170.2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"/>
                        </w:pict>
                      </mc:Fallback>
                    </mc:AlternateContent>
                  </w:r>
                </w:p>
              </w:tc>
            </w:tr>
            <w:tr w:rsidR="00C054AC" w14:paraId="5922B27A" w14:textId="77777777" w:rsidTr="0012526B">
              <w:tc>
                <w:tcPr>
                  <w:tcW w:w="3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5AADAD30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b/>
                      <w:szCs w:val="20"/>
                    </w:rPr>
                    <w:t>Dikontrol</w:t>
                  </w:r>
                  <w:proofErr w:type="spellEnd"/>
                  <w:r>
                    <w:rPr>
                      <w:b/>
                      <w:szCs w:val="20"/>
                    </w:rPr>
                    <w:t xml:space="preserve"> oleh</w:t>
                  </w:r>
                </w:p>
              </w:tc>
              <w:tc>
                <w:tcPr>
                  <w:tcW w:w="322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</w:tcBorders>
                </w:tcPr>
                <w:p w14:paraId="53D9DE35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b/>
                      <w:szCs w:val="20"/>
                    </w:rPr>
                    <w:t>Keterangan</w:t>
                  </w:r>
                  <w:proofErr w:type="spellEnd"/>
                </w:p>
              </w:tc>
              <w:tc>
                <w:tcPr>
                  <w:tcW w:w="4151" w:type="dxa"/>
                  <w:gridSpan w:val="2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2E73F0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b/>
                      <w:szCs w:val="20"/>
                    </w:rPr>
                    <w:t>Paraf</w:t>
                  </w:r>
                  <w:proofErr w:type="spellEnd"/>
                </w:p>
              </w:tc>
            </w:tr>
            <w:tr w:rsidR="00C054AC" w14:paraId="3ACEF954" w14:textId="77777777" w:rsidTr="0012526B">
              <w:tc>
                <w:tcPr>
                  <w:tcW w:w="36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325C891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DosenPembimbing</w:t>
                  </w:r>
                  <w:proofErr w:type="spellEnd"/>
                  <w:r>
                    <w:rPr>
                      <w:szCs w:val="20"/>
                    </w:rPr>
                    <w:t xml:space="preserve"> I</w:t>
                  </w:r>
                </w:p>
              </w:tc>
              <w:tc>
                <w:tcPr>
                  <w:tcW w:w="322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B8C18C5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sudah</w:t>
                  </w:r>
                  <w:proofErr w:type="spellEnd"/>
                  <w:r>
                    <w:rPr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szCs w:val="20"/>
                    </w:rPr>
                    <w:t>belumdiperbaiki</w:t>
                  </w:r>
                  <w:proofErr w:type="spellEnd"/>
                  <w:r>
                    <w:rPr>
                      <w:szCs w:val="20"/>
                    </w:rPr>
                    <w:t xml:space="preserve"> *)</w:t>
                  </w:r>
                </w:p>
              </w:tc>
              <w:tc>
                <w:tcPr>
                  <w:tcW w:w="4151" w:type="dxa"/>
                  <w:gridSpan w:val="2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489F4350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  <w:p w14:paraId="20E636BF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</w:tc>
            </w:tr>
            <w:tr w:rsidR="00C054AC" w14:paraId="102FA5FB" w14:textId="77777777" w:rsidTr="0012526B">
              <w:tc>
                <w:tcPr>
                  <w:tcW w:w="3672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313FF158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Ketua</w:t>
                  </w:r>
                  <w:proofErr w:type="spellEnd"/>
                  <w:r>
                    <w:rPr>
                      <w:szCs w:val="20"/>
                    </w:rPr>
                    <w:t xml:space="preserve"> Tim </w:t>
                  </w:r>
                  <w:proofErr w:type="spellStart"/>
                  <w:r>
                    <w:rPr>
                      <w:szCs w:val="20"/>
                    </w:rPr>
                    <w:t>Penguji</w:t>
                  </w:r>
                  <w:proofErr w:type="spellEnd"/>
                </w:p>
              </w:tc>
              <w:tc>
                <w:tcPr>
                  <w:tcW w:w="322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</w:tcBorders>
                </w:tcPr>
                <w:p w14:paraId="7D1A9109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sudah</w:t>
                  </w:r>
                  <w:proofErr w:type="spellEnd"/>
                  <w:r>
                    <w:rPr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szCs w:val="20"/>
                    </w:rPr>
                    <w:t>belumdiperbaiki</w:t>
                  </w:r>
                  <w:proofErr w:type="spellEnd"/>
                  <w:r>
                    <w:rPr>
                      <w:szCs w:val="20"/>
                    </w:rPr>
                    <w:t xml:space="preserve"> *)</w:t>
                  </w:r>
                </w:p>
              </w:tc>
              <w:tc>
                <w:tcPr>
                  <w:tcW w:w="415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3AFED3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  <w:p w14:paraId="154EEEE6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</w:tc>
            </w:tr>
          </w:tbl>
          <w:p w14:paraId="0EFF390C" w14:textId="77777777" w:rsidR="009D3551" w:rsidRDefault="009D3551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</w:p>
          <w:p w14:paraId="703C30F0" w14:textId="77777777" w:rsidR="00C054AC" w:rsidRPr="00116669" w:rsidRDefault="00F63C69" w:rsidP="00C054AC">
            <w:pPr>
              <w:pStyle w:val="Heading1"/>
              <w:keepNext w:val="0"/>
              <w:keepLines w:val="0"/>
              <w:pageBreakBefore/>
              <w:numPr>
                <w:ilvl w:val="0"/>
                <w:numId w:val="1"/>
              </w:numPr>
              <w:spacing w:before="360"/>
              <w:jc w:val="center"/>
              <w:rPr>
                <w:rFonts w:ascii="Calibri" w:hAnsi="Calibri" w:cs="Calibri"/>
                <w:sz w:val="32"/>
              </w:rPr>
            </w:pPr>
            <w:r>
              <w:rPr>
                <w:rFonts w:ascii="Calibri" w:hAnsi="Calibri" w:cs="Calibri"/>
                <w:noProof/>
                <w:sz w:val="32"/>
                <w:lang w:eastAsia="en-US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72576" behindDoc="0" locked="0" layoutInCell="1" allowOverlap="1" wp14:anchorId="32CA4884" wp14:editId="154CB856">
                      <wp:simplePos x="0" y="0"/>
                      <wp:positionH relativeFrom="column">
                        <wp:posOffset>5943600</wp:posOffset>
                      </wp:positionH>
                      <wp:positionV relativeFrom="paragraph">
                        <wp:posOffset>-151130</wp:posOffset>
                      </wp:positionV>
                      <wp:extent cx="914400" cy="791210"/>
                      <wp:effectExtent l="1905" t="0" r="0" b="1905"/>
                      <wp:wrapNone/>
                      <wp:docPr id="1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791210"/>
                                <a:chOff x="9360" y="-238"/>
                                <a:chExt cx="1439" cy="1245"/>
                              </a:xfrm>
                            </wpg:grpSpPr>
                            <wpg:grpSp>
                              <wpg:cNvPr id="2" name="Group 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75" y="123"/>
                                  <a:ext cx="839" cy="824"/>
                                  <a:chOff x="9675" y="123"/>
                                  <a:chExt cx="839" cy="824"/>
                                </a:xfrm>
                              </wpg:grpSpPr>
                              <wps:wsp>
                                <wps:cNvPr id="3" name="Text Box 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75" y="138"/>
                                    <a:ext cx="839" cy="7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" name="Oval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90" y="123"/>
                                    <a:ext cx="824" cy="82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60" y="-238"/>
                                  <a:ext cx="1439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790312" w14:textId="77777777" w:rsidR="00BA1E1F" w:rsidRDefault="00BA1E1F" w:rsidP="00C054AC">
                                    <w:pPr>
                                      <w:jc w:val="center"/>
                                    </w:pPr>
                                    <w:r>
                                      <w:t>BERKAS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90" y="258"/>
                                  <a:ext cx="839" cy="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82A575" w14:textId="77777777" w:rsidR="00BA1E1F" w:rsidRDefault="00BA1E1F" w:rsidP="00C054AC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b/>
                                        <w:sz w:val="40"/>
                                        <w:szCs w:val="40"/>
                                      </w:rPr>
                                      <w:t>j3</w:t>
                                    </w:r>
                                  </w:p>
                                  <w:p w14:paraId="2D123BAB" w14:textId="77777777" w:rsidR="00BA1E1F" w:rsidRDefault="00BA1E1F" w:rsidP="00C054AC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A4884" id="Group 26" o:spid="_x0000_s1098" style="position:absolute;left:0;text-align:left;margin-left:468pt;margin-top:-11.9pt;width:1in;height:62.3pt;z-index:251672576;mso-wrap-distance-left:0;mso-wrap-distance-right:0" coordorigin="9360,-238" coordsize="1439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">
                      <v:group id="Group 54" o:spid="_x0000_s1099" style="position:absolute;left:9675;top:123;width:839;height:824" coordorigin="9675,123" coordsize="839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Text Box 55" o:spid="_x0000_s1100" type="#_x0000_t202" style="position:absolute;left:9675;top:138;width:839;height:7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" filled="f" stroked="f">
                          <v:stroke joinstyle="round"/>
                        </v:shape>
                        <v:oval id="Oval 56" o:spid="_x0000_s1101" style="position:absolute;left:9690;top:123;width:824;height:82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" filled="f" strokeweight=".26mm">
                          <v:stroke joinstyle="miter"/>
                        </v:oval>
                      </v:group>
                      <v:shape id="Text Box 57" o:spid="_x0000_s1102" type="#_x0000_t202" style="position:absolute;left:9360;top:-238;width:1439;height: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      <v:stroke joinstyle="round"/>
                        <v:textbox>
                          <w:txbxContent>
                            <w:p w14:paraId="0C790312" w14:textId="77777777" w:rsidR="00BA1E1F" w:rsidRDefault="00BA1E1F" w:rsidP="00C054AC">
                              <w:pPr>
                                <w:jc w:val="center"/>
                              </w:pPr>
                              <w:r>
                                <w:t>BERKAS</w:t>
                              </w:r>
                            </w:p>
                          </w:txbxContent>
                        </v:textbox>
                      </v:shape>
                      <v:shape id="Text Box 58" o:spid="_x0000_s1103" type="#_x0000_t202" style="position:absolute;left:9690;top:258;width:839;height: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      <v:stroke joinstyle="round"/>
                        <v:textbox>
                          <w:txbxContent>
                            <w:p w14:paraId="1682A575" w14:textId="77777777" w:rsidR="00BA1E1F" w:rsidRDefault="00BA1E1F" w:rsidP="00C054AC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40"/>
                                  <w:szCs w:val="40"/>
                                </w:rPr>
                                <w:t>j3</w:t>
                              </w:r>
                            </w:p>
                            <w:p w14:paraId="2D123BAB" w14:textId="77777777" w:rsidR="00BA1E1F" w:rsidRDefault="00BA1E1F" w:rsidP="00C054AC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054AC" w:rsidRPr="00116669">
              <w:rPr>
                <w:rFonts w:ascii="Calibri" w:hAnsi="Calibri" w:cs="Calibri"/>
                <w:sz w:val="32"/>
              </w:rPr>
              <w:t>DAFTAR PERBAIKAN TUGAS AKHIR</w:t>
            </w:r>
          </w:p>
          <w:p w14:paraId="502E4E23" w14:textId="77777777" w:rsidR="00C054AC" w:rsidRDefault="00C054AC" w:rsidP="0012526B"/>
          <w:p w14:paraId="1B7884BC" w14:textId="77777777" w:rsidR="00C054AC" w:rsidRDefault="00C054AC" w:rsidP="0012526B"/>
          <w:p w14:paraId="7988E8F9" w14:textId="77777777" w:rsidR="00C054AC" w:rsidRDefault="00C054AC" w:rsidP="0012526B"/>
          <w:p w14:paraId="145EA001" w14:textId="77777777" w:rsidR="00C054AC" w:rsidRDefault="00C054AC" w:rsidP="0012526B">
            <w:pPr>
              <w:rPr>
                <w:lang w:val="sv-SE"/>
              </w:rPr>
            </w:pPr>
            <w:r>
              <w:rPr>
                <w:lang w:val="sv-SE"/>
              </w:rPr>
              <w:t>Dari hasil sidang tugas akhir,</w:t>
            </w:r>
          </w:p>
          <w:p w14:paraId="0D2D1079" w14:textId="77777777" w:rsidR="00C054AC" w:rsidRDefault="00C054AC" w:rsidP="0012526B">
            <w:pPr>
              <w:rPr>
                <w:lang w:val="sv-SE"/>
              </w:rPr>
            </w:pPr>
          </w:p>
          <w:p w14:paraId="14DD97B9" w14:textId="77777777" w:rsidR="00C63044" w:rsidRPr="00633C6F" w:rsidRDefault="00C63044" w:rsidP="00C63044">
            <w:pPr>
              <w:tabs>
                <w:tab w:val="left" w:pos="2790"/>
              </w:tabs>
              <w:spacing w:line="360" w:lineRule="auto"/>
              <w:ind w:left="720"/>
              <w:jc w:val="both"/>
              <w:rPr>
                <w:lang w:val="id-ID"/>
              </w:rPr>
            </w:pPr>
            <w:r w:rsidRPr="003078B3">
              <w:rPr>
                <w:lang w:val="sv-SE"/>
              </w:rPr>
              <w:t>Nama</w:t>
            </w:r>
            <w:r w:rsidRPr="003078B3">
              <w:rPr>
                <w:lang w:val="sv-SE"/>
              </w:rPr>
              <w:tab/>
              <w:t xml:space="preserve">: </w:t>
            </w:r>
          </w:p>
          <w:p w14:paraId="14125CAA" w14:textId="77777777" w:rsidR="00C63044" w:rsidRPr="00A47BFE" w:rsidRDefault="00C63044" w:rsidP="00C63044">
            <w:pPr>
              <w:tabs>
                <w:tab w:val="left" w:pos="2790"/>
              </w:tabs>
              <w:spacing w:line="360" w:lineRule="auto"/>
              <w:ind w:left="720"/>
              <w:jc w:val="both"/>
              <w:rPr>
                <w:lang w:val="id-ID"/>
              </w:rPr>
            </w:pPr>
            <w:r w:rsidRPr="003078B3">
              <w:rPr>
                <w:lang w:val="sv-SE"/>
              </w:rPr>
              <w:t>NRP</w:t>
            </w:r>
            <w:r w:rsidRPr="003078B3">
              <w:rPr>
                <w:lang w:val="sv-SE"/>
              </w:rPr>
              <w:tab/>
              <w:t xml:space="preserve">: </w:t>
            </w:r>
          </w:p>
          <w:p w14:paraId="1F79B20A" w14:textId="77777777" w:rsidR="00C63044" w:rsidRPr="00A47BFE" w:rsidRDefault="00C63044" w:rsidP="00C63044">
            <w:pPr>
              <w:tabs>
                <w:tab w:val="left" w:pos="2790"/>
              </w:tabs>
              <w:spacing w:line="360" w:lineRule="auto"/>
              <w:ind w:left="720"/>
              <w:jc w:val="both"/>
              <w:rPr>
                <w:lang w:val="id-ID"/>
              </w:rPr>
            </w:pPr>
            <w:r w:rsidRPr="003078B3">
              <w:rPr>
                <w:lang w:val="sv-SE"/>
              </w:rPr>
              <w:t>Bidang Minat</w:t>
            </w:r>
            <w:r w:rsidRPr="003078B3">
              <w:rPr>
                <w:lang w:val="sv-SE"/>
              </w:rPr>
              <w:tab/>
              <w:t xml:space="preserve">: </w:t>
            </w:r>
          </w:p>
          <w:p w14:paraId="1AAFD9AA" w14:textId="77777777" w:rsidR="00C63044" w:rsidRDefault="00C63044" w:rsidP="00C63044">
            <w:pPr>
              <w:tabs>
                <w:tab w:val="left" w:pos="2790"/>
              </w:tabs>
              <w:spacing w:line="360" w:lineRule="auto"/>
              <w:ind w:left="2946" w:hanging="2226"/>
              <w:jc w:val="both"/>
              <w:rPr>
                <w:rFonts w:cs="Arial"/>
                <w:szCs w:val="20"/>
                <w:lang w:val="id-ID"/>
              </w:rPr>
            </w:pPr>
            <w:r>
              <w:rPr>
                <w:lang w:val="sv-SE"/>
              </w:rPr>
              <w:t>Judul</w:t>
            </w:r>
            <w:r>
              <w:rPr>
                <w:lang w:val="sv-SE"/>
              </w:rPr>
              <w:tab/>
              <w:t>:</w:t>
            </w:r>
            <w:r>
              <w:rPr>
                <w:lang w:val="id-ID"/>
              </w:rPr>
              <w:t xml:space="preserve"> </w:t>
            </w:r>
          </w:p>
          <w:p w14:paraId="673E12CA" w14:textId="77777777" w:rsidR="00C63044" w:rsidRPr="009F6B8D" w:rsidRDefault="00C63044" w:rsidP="00C63044">
            <w:pPr>
              <w:tabs>
                <w:tab w:val="left" w:pos="2790"/>
              </w:tabs>
              <w:spacing w:line="360" w:lineRule="auto"/>
              <w:ind w:left="2946" w:hanging="2226"/>
              <w:jc w:val="both"/>
              <w:rPr>
                <w:lang w:val="id-ID"/>
              </w:rPr>
            </w:pPr>
            <w:r w:rsidRPr="001A645A">
              <w:rPr>
                <w:lang w:val="sv-SE"/>
              </w:rPr>
              <w:t>Tanggal Sidang</w:t>
            </w:r>
            <w:r w:rsidRPr="001A645A">
              <w:rPr>
                <w:lang w:val="sv-SE"/>
              </w:rPr>
              <w:tab/>
              <w:t>:</w:t>
            </w:r>
          </w:p>
          <w:p w14:paraId="5363CCE3" w14:textId="77777777" w:rsidR="00C054AC" w:rsidRDefault="00C054AC" w:rsidP="0012526B">
            <w:pPr>
              <w:rPr>
                <w:lang w:val="sv-SE"/>
              </w:rPr>
            </w:pPr>
          </w:p>
          <w:p w14:paraId="36B803D2" w14:textId="77777777" w:rsidR="00C054AC" w:rsidRDefault="00C054AC" w:rsidP="0012526B">
            <w:pPr>
              <w:rPr>
                <w:lang w:val="sv-SE"/>
              </w:rPr>
            </w:pPr>
            <w:r>
              <w:rPr>
                <w:lang w:val="sv-SE"/>
              </w:rPr>
              <w:t>Perlu dilakukan beberapa perbaikan yaitu,</w:t>
            </w:r>
          </w:p>
          <w:p w14:paraId="4C776395" w14:textId="77777777" w:rsidR="00C054AC" w:rsidRDefault="00C054AC" w:rsidP="0012526B">
            <w:pPr>
              <w:rPr>
                <w:lang w:val="sv-SE"/>
              </w:rPr>
            </w:pP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58"/>
              <w:gridCol w:w="1440"/>
              <w:gridCol w:w="9028"/>
            </w:tblGrid>
            <w:tr w:rsidR="00C054AC" w14:paraId="7B3F2855" w14:textId="77777777" w:rsidTr="002C2AE6">
              <w:tc>
                <w:tcPr>
                  <w:tcW w:w="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B34323C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3C77D8E0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Halaman</w:t>
                  </w:r>
                </w:p>
              </w:tc>
              <w:tc>
                <w:tcPr>
                  <w:tcW w:w="9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C7E23D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Perbaikan</w:t>
                  </w:r>
                  <w:proofErr w:type="spellEnd"/>
                </w:p>
              </w:tc>
            </w:tr>
            <w:tr w:rsidR="00C054AC" w14:paraId="77C2A25E" w14:textId="77777777" w:rsidTr="002C2AE6">
              <w:tc>
                <w:tcPr>
                  <w:tcW w:w="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0FB2D7B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</w:rPr>
                  </w:pPr>
                </w:p>
                <w:p w14:paraId="7F0C9109" w14:textId="77777777" w:rsidR="00C054AC" w:rsidRDefault="00C054AC" w:rsidP="0012526B">
                  <w:pPr>
                    <w:jc w:val="both"/>
                  </w:pPr>
                </w:p>
                <w:p w14:paraId="2024FFCE" w14:textId="77777777" w:rsidR="00C054AC" w:rsidRDefault="00C054AC" w:rsidP="0012526B">
                  <w:pPr>
                    <w:jc w:val="both"/>
                  </w:pPr>
                </w:p>
                <w:p w14:paraId="46764D4A" w14:textId="77777777" w:rsidR="00C054AC" w:rsidRDefault="00C054AC" w:rsidP="0012526B">
                  <w:pPr>
                    <w:jc w:val="both"/>
                  </w:pPr>
                </w:p>
                <w:p w14:paraId="437FE65A" w14:textId="77777777" w:rsidR="00C054AC" w:rsidRDefault="00C054AC" w:rsidP="0012526B">
                  <w:pPr>
                    <w:jc w:val="both"/>
                  </w:pPr>
                </w:p>
                <w:p w14:paraId="1CB4D5B3" w14:textId="77777777" w:rsidR="00C054AC" w:rsidRDefault="00C054AC" w:rsidP="0012526B">
                  <w:pPr>
                    <w:jc w:val="both"/>
                  </w:pPr>
                </w:p>
                <w:p w14:paraId="6077070C" w14:textId="77777777" w:rsidR="00C054AC" w:rsidRDefault="00C054AC" w:rsidP="0012526B">
                  <w:pPr>
                    <w:jc w:val="both"/>
                  </w:pPr>
                </w:p>
                <w:p w14:paraId="51563B17" w14:textId="77777777" w:rsidR="00C054AC" w:rsidRDefault="00C054AC" w:rsidP="0012526B">
                  <w:pPr>
                    <w:jc w:val="both"/>
                  </w:pPr>
                </w:p>
                <w:p w14:paraId="7425B220" w14:textId="77777777" w:rsidR="00C054AC" w:rsidRDefault="00C054AC" w:rsidP="0012526B">
                  <w:pPr>
                    <w:jc w:val="both"/>
                  </w:pPr>
                </w:p>
                <w:p w14:paraId="652F6E7B" w14:textId="77777777" w:rsidR="00C054AC" w:rsidRDefault="00C054AC" w:rsidP="0012526B">
                  <w:pPr>
                    <w:jc w:val="both"/>
                  </w:pPr>
                </w:p>
                <w:p w14:paraId="67AE646F" w14:textId="77777777" w:rsidR="00C054AC" w:rsidRDefault="00C054AC" w:rsidP="0012526B">
                  <w:pPr>
                    <w:jc w:val="both"/>
                  </w:pPr>
                </w:p>
                <w:p w14:paraId="284FEAEA" w14:textId="77777777" w:rsidR="00C054AC" w:rsidRDefault="00C054AC" w:rsidP="0012526B">
                  <w:pPr>
                    <w:jc w:val="both"/>
                  </w:pPr>
                </w:p>
                <w:p w14:paraId="1CF3DEC3" w14:textId="77777777" w:rsidR="00C054AC" w:rsidRDefault="00C054AC" w:rsidP="0012526B">
                  <w:pPr>
                    <w:jc w:val="both"/>
                  </w:pPr>
                </w:p>
                <w:p w14:paraId="52B5AAD1" w14:textId="77777777" w:rsidR="00C054AC" w:rsidRDefault="00C054AC" w:rsidP="0012526B">
                  <w:pPr>
                    <w:jc w:val="both"/>
                  </w:pPr>
                </w:p>
                <w:p w14:paraId="1E66F4CF" w14:textId="77777777" w:rsidR="00C054AC" w:rsidRDefault="00C054AC" w:rsidP="0012526B">
                  <w:pPr>
                    <w:jc w:val="both"/>
                  </w:pPr>
                </w:p>
                <w:p w14:paraId="6ECA7DB7" w14:textId="77777777" w:rsidR="00C054AC" w:rsidRDefault="00C054AC" w:rsidP="0012526B">
                  <w:pPr>
                    <w:jc w:val="both"/>
                  </w:pPr>
                </w:p>
                <w:p w14:paraId="6945D17C" w14:textId="77777777" w:rsidR="00C054AC" w:rsidRDefault="00C054AC" w:rsidP="0012526B">
                  <w:pPr>
                    <w:jc w:val="both"/>
                  </w:pPr>
                </w:p>
                <w:p w14:paraId="36827390" w14:textId="77777777" w:rsidR="00C054AC" w:rsidRDefault="00C054AC" w:rsidP="0012526B">
                  <w:pPr>
                    <w:jc w:val="both"/>
                  </w:pPr>
                </w:p>
                <w:p w14:paraId="45983C45" w14:textId="77777777" w:rsidR="00C054AC" w:rsidRDefault="00C054AC" w:rsidP="0012526B">
                  <w:pPr>
                    <w:jc w:val="both"/>
                  </w:pPr>
                </w:p>
                <w:p w14:paraId="7C4CFE8D" w14:textId="77777777" w:rsidR="00C054AC" w:rsidRDefault="00C054AC" w:rsidP="0012526B">
                  <w:pPr>
                    <w:jc w:val="both"/>
                  </w:pPr>
                </w:p>
                <w:p w14:paraId="30CE5F1C" w14:textId="77777777" w:rsidR="00C054AC" w:rsidRDefault="00C054AC" w:rsidP="0012526B">
                  <w:pPr>
                    <w:jc w:val="both"/>
                  </w:pP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823809F" w14:textId="77777777" w:rsidR="00C054AC" w:rsidRDefault="00C054AC" w:rsidP="0012526B">
                  <w:pPr>
                    <w:snapToGrid w:val="0"/>
                    <w:jc w:val="center"/>
                  </w:pPr>
                </w:p>
              </w:tc>
              <w:tc>
                <w:tcPr>
                  <w:tcW w:w="9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0A5099" w14:textId="77777777" w:rsidR="00C054AC" w:rsidRDefault="00C054AC" w:rsidP="0012526B">
                  <w:pPr>
                    <w:snapToGrid w:val="0"/>
                    <w:jc w:val="both"/>
                  </w:pPr>
                </w:p>
              </w:tc>
            </w:tr>
          </w:tbl>
          <w:p w14:paraId="00DBF779" w14:textId="77777777" w:rsidR="00C054AC" w:rsidRDefault="00C054AC" w:rsidP="0012526B">
            <w:pPr>
              <w:jc w:val="both"/>
              <w:rPr>
                <w:szCs w:val="20"/>
              </w:rPr>
            </w:pPr>
          </w:p>
          <w:tbl>
            <w:tblPr>
              <w:tblW w:w="0" w:type="auto"/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3672"/>
              <w:gridCol w:w="3672"/>
              <w:gridCol w:w="3672"/>
              <w:gridCol w:w="30"/>
            </w:tblGrid>
            <w:tr w:rsidR="00C054AC" w14:paraId="3397E0CA" w14:textId="77777777" w:rsidTr="0012526B">
              <w:trPr>
                <w:gridAfter w:val="1"/>
                <w:wAfter w:w="30" w:type="dxa"/>
              </w:trPr>
              <w:tc>
                <w:tcPr>
                  <w:tcW w:w="3672" w:type="dxa"/>
                  <w:tcBorders>
                    <w:bottom w:val="single" w:sz="8" w:space="0" w:color="000000"/>
                  </w:tcBorders>
                </w:tcPr>
                <w:p w14:paraId="11B1923C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672" w:type="dxa"/>
                  <w:tcBorders>
                    <w:bottom w:val="single" w:sz="8" w:space="0" w:color="000000"/>
                  </w:tcBorders>
                </w:tcPr>
                <w:p w14:paraId="6443C0E4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672" w:type="dxa"/>
                  <w:tcBorders>
                    <w:bottom w:val="single" w:sz="8" w:space="0" w:color="000000"/>
                  </w:tcBorders>
                </w:tcPr>
                <w:p w14:paraId="164BDFE8" w14:textId="77777777" w:rsidR="00C054AC" w:rsidRPr="00116669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 w:rsidRPr="00116669">
                    <w:rPr>
                      <w:b/>
                      <w:szCs w:val="20"/>
                    </w:rPr>
                    <w:t>DosenPenguji</w:t>
                  </w:r>
                  <w:proofErr w:type="spellEnd"/>
                  <w:r w:rsidRPr="00116669">
                    <w:rPr>
                      <w:b/>
                      <w:szCs w:val="20"/>
                    </w:rPr>
                    <w:t xml:space="preserve"> III</w:t>
                  </w:r>
                </w:p>
                <w:p w14:paraId="77D986D1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6F160153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3A3DC1AB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  <w:p w14:paraId="20D41B75" w14:textId="77777777" w:rsidR="00A53D06" w:rsidRPr="00A53D06" w:rsidRDefault="00A53D06" w:rsidP="00A53D06">
                  <w:pPr>
                    <w:jc w:val="center"/>
                    <w:rPr>
                      <w:u w:val="single"/>
                      <w:lang w:val="sv-SE"/>
                    </w:rPr>
                  </w:pPr>
                  <w:r w:rsidRPr="00A53D06">
                    <w:rPr>
                      <w:u w:val="single"/>
                      <w:lang w:val="sv-SE"/>
                    </w:rPr>
                    <w:t>Zeinor Rahman, S.Pd., M.Pd</w:t>
                  </w:r>
                </w:p>
                <w:p w14:paraId="7BF6513F" w14:textId="042E2AE7" w:rsidR="00C054AC" w:rsidRPr="00A53D06" w:rsidRDefault="00A53D06" w:rsidP="00A53D06">
                  <w:pPr>
                    <w:jc w:val="center"/>
                    <w:rPr>
                      <w:szCs w:val="20"/>
                      <w:lang w:val="id-ID"/>
                    </w:rPr>
                  </w:pPr>
                  <w:r w:rsidRPr="00A53D06">
                    <w:rPr>
                      <w:lang w:val="sv-SE"/>
                    </w:rPr>
                    <w:t>NIK. 19960306.202108.1.061</w:t>
                  </w:r>
                </w:p>
              </w:tc>
            </w:tr>
            <w:tr w:rsidR="00C054AC" w14:paraId="41F679F6" w14:textId="77777777" w:rsidTr="0012526B">
              <w:tc>
                <w:tcPr>
                  <w:tcW w:w="36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64976572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b/>
                      <w:szCs w:val="20"/>
                    </w:rPr>
                    <w:t>Dikontrol</w:t>
                  </w:r>
                  <w:proofErr w:type="spellEnd"/>
                  <w:r>
                    <w:rPr>
                      <w:b/>
                      <w:szCs w:val="20"/>
                    </w:rPr>
                    <w:t xml:space="preserve"> oleh</w:t>
                  </w:r>
                </w:p>
              </w:tc>
              <w:tc>
                <w:tcPr>
                  <w:tcW w:w="3672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</w:tcBorders>
                </w:tcPr>
                <w:p w14:paraId="1F1BABDF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b/>
                      <w:szCs w:val="20"/>
                    </w:rPr>
                    <w:t>Keterangan</w:t>
                  </w:r>
                  <w:proofErr w:type="spellEnd"/>
                </w:p>
              </w:tc>
              <w:tc>
                <w:tcPr>
                  <w:tcW w:w="3702" w:type="dxa"/>
                  <w:gridSpan w:val="2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9D3B3E" w14:textId="77777777" w:rsidR="00C054AC" w:rsidRDefault="00C054AC" w:rsidP="0012526B">
                  <w:pPr>
                    <w:snapToGrid w:val="0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b/>
                      <w:szCs w:val="20"/>
                    </w:rPr>
                    <w:t>Paraf</w:t>
                  </w:r>
                  <w:proofErr w:type="spellEnd"/>
                </w:p>
              </w:tc>
            </w:tr>
            <w:tr w:rsidR="00C054AC" w14:paraId="69A614D1" w14:textId="77777777" w:rsidTr="0012526B">
              <w:tc>
                <w:tcPr>
                  <w:tcW w:w="36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</w:tcPr>
                <w:p w14:paraId="27B1B44D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Pembimbing</w:t>
                  </w:r>
                  <w:proofErr w:type="spellEnd"/>
                  <w:r>
                    <w:rPr>
                      <w:szCs w:val="20"/>
                    </w:rPr>
                    <w:t xml:space="preserve"> I</w:t>
                  </w:r>
                </w:p>
              </w:tc>
              <w:tc>
                <w:tcPr>
                  <w:tcW w:w="367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75EB0F5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sudah</w:t>
                  </w:r>
                  <w:proofErr w:type="spellEnd"/>
                  <w:r>
                    <w:rPr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szCs w:val="20"/>
                    </w:rPr>
                    <w:t>belumdiperbaiki</w:t>
                  </w:r>
                  <w:proofErr w:type="spellEnd"/>
                  <w:r>
                    <w:rPr>
                      <w:szCs w:val="20"/>
                    </w:rPr>
                    <w:t xml:space="preserve"> *)</w:t>
                  </w:r>
                </w:p>
              </w:tc>
              <w:tc>
                <w:tcPr>
                  <w:tcW w:w="3702" w:type="dxa"/>
                  <w:gridSpan w:val="2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36B78FAE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  <w:p w14:paraId="3B0FD689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</w:tc>
            </w:tr>
            <w:tr w:rsidR="00C054AC" w14:paraId="09E025E7" w14:textId="77777777" w:rsidTr="0012526B">
              <w:tc>
                <w:tcPr>
                  <w:tcW w:w="3672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237987F8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Ketua</w:t>
                  </w:r>
                  <w:proofErr w:type="spellEnd"/>
                  <w:r>
                    <w:rPr>
                      <w:szCs w:val="20"/>
                    </w:rPr>
                    <w:t xml:space="preserve"> Tim </w:t>
                  </w:r>
                  <w:proofErr w:type="spellStart"/>
                  <w:r>
                    <w:rPr>
                      <w:szCs w:val="20"/>
                    </w:rPr>
                    <w:t>Penguji</w:t>
                  </w:r>
                  <w:proofErr w:type="spellEnd"/>
                </w:p>
              </w:tc>
              <w:tc>
                <w:tcPr>
                  <w:tcW w:w="3672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</w:tcBorders>
                </w:tcPr>
                <w:p w14:paraId="0861FA1B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sudah</w:t>
                  </w:r>
                  <w:proofErr w:type="spellEnd"/>
                  <w:r>
                    <w:rPr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szCs w:val="20"/>
                    </w:rPr>
                    <w:t>belumdiperbaiki</w:t>
                  </w:r>
                  <w:proofErr w:type="spellEnd"/>
                  <w:r>
                    <w:rPr>
                      <w:szCs w:val="20"/>
                    </w:rPr>
                    <w:t xml:space="preserve"> *)</w:t>
                  </w:r>
                </w:p>
              </w:tc>
              <w:tc>
                <w:tcPr>
                  <w:tcW w:w="370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C49C73" w14:textId="77777777" w:rsidR="00C054AC" w:rsidRDefault="00C054AC" w:rsidP="0012526B">
                  <w:pPr>
                    <w:snapToGrid w:val="0"/>
                    <w:jc w:val="both"/>
                    <w:rPr>
                      <w:szCs w:val="20"/>
                    </w:rPr>
                  </w:pPr>
                </w:p>
                <w:p w14:paraId="5EB2BBEC" w14:textId="77777777" w:rsidR="00C054AC" w:rsidRDefault="00C054AC" w:rsidP="0012526B">
                  <w:pPr>
                    <w:jc w:val="both"/>
                    <w:rPr>
                      <w:szCs w:val="20"/>
                    </w:rPr>
                  </w:pPr>
                </w:p>
              </w:tc>
            </w:tr>
          </w:tbl>
          <w:p w14:paraId="771AC83C" w14:textId="77777777" w:rsidR="00C054AC" w:rsidRPr="008D0EE6" w:rsidRDefault="00C054AC" w:rsidP="0012526B">
            <w:pPr>
              <w:tabs>
                <w:tab w:val="left" w:pos="1800"/>
                <w:tab w:val="left" w:pos="1980"/>
              </w:tabs>
              <w:rPr>
                <w:lang w:val="fr-FR"/>
              </w:rPr>
            </w:pPr>
          </w:p>
        </w:tc>
      </w:tr>
    </w:tbl>
    <w:p w14:paraId="372B02A6" w14:textId="77777777" w:rsidR="00C054AC" w:rsidRPr="00504C51" w:rsidRDefault="00C054AC" w:rsidP="00AF5646"/>
    <w:sectPr w:rsidR="00C054AC" w:rsidRPr="00504C51" w:rsidSect="0012526B">
      <w:headerReference w:type="default" r:id="rId7"/>
      <w:pgSz w:w="11907" w:h="16839" w:code="9"/>
      <w:pgMar w:top="36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258B" w14:textId="77777777" w:rsidR="002117C6" w:rsidRDefault="002117C6">
      <w:r>
        <w:separator/>
      </w:r>
    </w:p>
  </w:endnote>
  <w:endnote w:type="continuationSeparator" w:id="0">
    <w:p w14:paraId="5D034BE3" w14:textId="77777777" w:rsidR="002117C6" w:rsidRDefault="0021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C832" w14:textId="77777777" w:rsidR="002117C6" w:rsidRDefault="002117C6">
      <w:r>
        <w:separator/>
      </w:r>
    </w:p>
  </w:footnote>
  <w:footnote w:type="continuationSeparator" w:id="0">
    <w:p w14:paraId="1F87D75E" w14:textId="77777777" w:rsidR="002117C6" w:rsidRDefault="00211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9" w:type="dxa"/>
      <w:jc w:val="center"/>
      <w:tblLayout w:type="fixed"/>
      <w:tblLook w:val="0000" w:firstRow="0" w:lastRow="0" w:firstColumn="0" w:lastColumn="0" w:noHBand="0" w:noVBand="0"/>
    </w:tblPr>
    <w:tblGrid>
      <w:gridCol w:w="1449"/>
      <w:gridCol w:w="9360"/>
    </w:tblGrid>
    <w:tr w:rsidR="00BA1E1F" w:rsidRPr="003B38B1" w14:paraId="6CBF101C" w14:textId="77777777">
      <w:trPr>
        <w:cantSplit/>
        <w:trHeight w:val="1614"/>
        <w:jc w:val="center"/>
      </w:trPr>
      <w:tc>
        <w:tcPr>
          <w:tcW w:w="1449" w:type="dxa"/>
          <w:tcBorders>
            <w:top w:val="double" w:sz="1" w:space="0" w:color="000000"/>
            <w:bottom w:val="double" w:sz="1" w:space="0" w:color="000000"/>
          </w:tcBorders>
          <w:vAlign w:val="center"/>
        </w:tcPr>
        <w:p w14:paraId="40594A07" w14:textId="690E8452" w:rsidR="00BA1E1F" w:rsidRDefault="00246462">
          <w:pPr>
            <w:snapToGrid w:val="0"/>
            <w:jc w:val="center"/>
            <w:rPr>
              <w:rFonts w:cs="Arial"/>
              <w:b/>
              <w:bCs/>
              <w:spacing w:val="298"/>
              <w:kern w:val="1"/>
              <w:sz w:val="28"/>
              <w:szCs w:val="28"/>
              <w:lang w:val="sv-SE"/>
            </w:rPr>
          </w:pPr>
          <w:r>
            <w:rPr>
              <w:noProof/>
            </w:rPr>
            <w:drawing>
              <wp:inline distT="0" distB="0" distL="0" distR="0" wp14:anchorId="2006C676" wp14:editId="7B578ECF">
                <wp:extent cx="782955" cy="782955"/>
                <wp:effectExtent l="0" t="0" r="0" b="0"/>
                <wp:docPr id="68" name="Pictur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95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0" w:type="dxa"/>
          <w:tcBorders>
            <w:top w:val="double" w:sz="1" w:space="0" w:color="000000"/>
            <w:bottom w:val="double" w:sz="1" w:space="0" w:color="000000"/>
          </w:tcBorders>
        </w:tcPr>
        <w:p w14:paraId="5F402134" w14:textId="77777777" w:rsidR="00246462" w:rsidRDefault="00246462" w:rsidP="00246462">
          <w:pPr>
            <w:ind w:left="-204" w:firstLine="142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KEMENTERIAN </w:t>
          </w:r>
          <w:r>
            <w:rPr>
              <w:rFonts w:ascii="Calibri" w:hAnsi="Calibri" w:cs="Calibri"/>
              <w:b/>
              <w:sz w:val="32"/>
              <w:szCs w:val="28"/>
            </w:rPr>
            <w:t>PENDIDIKAN, KEBUDAYAAN,</w:t>
          </w:r>
          <w:r w:rsidRPr="00C75B73">
            <w:rPr>
              <w:rFonts w:ascii="Calibri" w:hAnsi="Calibri" w:cs="Calibri"/>
              <w:b/>
              <w:sz w:val="32"/>
              <w:szCs w:val="28"/>
            </w:rPr>
            <w:t>RISET</w:t>
          </w:r>
          <w:r>
            <w:rPr>
              <w:rFonts w:ascii="Calibri" w:hAnsi="Calibri" w:cs="Calibri"/>
              <w:b/>
              <w:sz w:val="32"/>
              <w:szCs w:val="28"/>
            </w:rPr>
            <w:t xml:space="preserve"> DAN</w:t>
          </w: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 TEKNOLOGI</w:t>
          </w:r>
        </w:p>
        <w:p w14:paraId="3A46C1A6" w14:textId="77777777" w:rsidR="00246462" w:rsidRPr="00C75B73" w:rsidRDefault="00246462" w:rsidP="00246462">
          <w:pPr>
            <w:ind w:left="-832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UNIVERSITAS </w:t>
          </w:r>
          <w:r>
            <w:rPr>
              <w:rFonts w:ascii="Calibri" w:hAnsi="Calibri" w:cs="Calibri"/>
              <w:b/>
              <w:sz w:val="32"/>
              <w:szCs w:val="28"/>
            </w:rPr>
            <w:t>BAHAUDIN MUDHARY MADURA</w:t>
          </w:r>
        </w:p>
        <w:p w14:paraId="477FDD83" w14:textId="77777777" w:rsidR="00246462" w:rsidRPr="00C75B73" w:rsidRDefault="00246462" w:rsidP="00246462">
          <w:pPr>
            <w:pStyle w:val="Header"/>
            <w:tabs>
              <w:tab w:val="left" w:pos="851"/>
            </w:tabs>
            <w:ind w:left="158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FAKULTAS </w:t>
          </w:r>
          <w:r>
            <w:rPr>
              <w:rFonts w:ascii="Calibri" w:hAnsi="Calibri" w:cs="Calibri"/>
              <w:b/>
              <w:sz w:val="32"/>
              <w:szCs w:val="28"/>
            </w:rPr>
            <w:t>SAINS DAN TEKNOLOGI</w:t>
          </w:r>
        </w:p>
        <w:p w14:paraId="38C806F1" w14:textId="54522FF0" w:rsidR="00BA1E1F" w:rsidRPr="003078B3" w:rsidRDefault="00246462" w:rsidP="00246462">
          <w:pPr>
            <w:jc w:val="center"/>
            <w:rPr>
              <w:rFonts w:cs="Arial"/>
              <w:b/>
              <w:bCs/>
              <w:sz w:val="32"/>
              <w:szCs w:val="32"/>
              <w:lang w:val="sv-SE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 xml:space="preserve">PROGRAM STUDI </w:t>
          </w:r>
          <w:r w:rsidR="00A53D06" w:rsidRPr="00A53D06">
            <w:rPr>
              <w:rFonts w:ascii="Calibri" w:hAnsi="Calibri" w:cs="Calibri"/>
              <w:b/>
              <w:sz w:val="32"/>
              <w:szCs w:val="28"/>
            </w:rPr>
            <w:t>INFORMATIKA</w:t>
          </w:r>
        </w:p>
      </w:tc>
    </w:tr>
  </w:tbl>
  <w:p w14:paraId="78D9E3BA" w14:textId="77777777" w:rsidR="00BA1E1F" w:rsidRPr="003B38B1" w:rsidRDefault="00BA1E1F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</w:lvl>
    <w:lvl w:ilvl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>
      <w:start w:val="1"/>
      <w:numFmt w:val="lowerRoman"/>
      <w:lvlText w:val="%3."/>
      <w:lvlJc w:val="left"/>
      <w:pPr>
        <w:tabs>
          <w:tab w:val="num" w:pos="1848"/>
        </w:tabs>
        <w:ind w:left="1848" w:hanging="180"/>
      </w:pPr>
    </w:lvl>
    <w:lvl w:ilvl="3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>
      <w:start w:val="1"/>
      <w:numFmt w:val="lowerRoman"/>
      <w:lvlText w:val="%6."/>
      <w:lvlJc w:val="left"/>
      <w:pPr>
        <w:tabs>
          <w:tab w:val="num" w:pos="4008"/>
        </w:tabs>
        <w:ind w:left="4008" w:hanging="180"/>
      </w:pPr>
    </w:lvl>
    <w:lvl w:ilvl="6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>
      <w:start w:val="1"/>
      <w:numFmt w:val="lowerRoman"/>
      <w:lvlText w:val="%9."/>
      <w:lvlJc w:val="left"/>
      <w:pPr>
        <w:tabs>
          <w:tab w:val="num" w:pos="6168"/>
        </w:tabs>
        <w:ind w:left="6168" w:hanging="180"/>
      </w:pPr>
    </w:lvl>
  </w:abstractNum>
  <w:abstractNum w:abstractNumId="3" w15:restartNumberingAfterBreak="0">
    <w:nsid w:val="1EAC61F7"/>
    <w:multiLevelType w:val="hybridMultilevel"/>
    <w:tmpl w:val="500A1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140A4"/>
    <w:multiLevelType w:val="hybridMultilevel"/>
    <w:tmpl w:val="0930C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EB57F8"/>
    <w:multiLevelType w:val="hybridMultilevel"/>
    <w:tmpl w:val="0B96E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24264">
    <w:abstractNumId w:val="0"/>
  </w:num>
  <w:num w:numId="2" w16cid:durableId="318655283">
    <w:abstractNumId w:val="1"/>
  </w:num>
  <w:num w:numId="3" w16cid:durableId="2050687184">
    <w:abstractNumId w:val="2"/>
  </w:num>
  <w:num w:numId="4" w16cid:durableId="241454103">
    <w:abstractNumId w:val="3"/>
  </w:num>
  <w:num w:numId="5" w16cid:durableId="936864582">
    <w:abstractNumId w:val="4"/>
  </w:num>
  <w:num w:numId="6" w16cid:durableId="572935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zNzc2MTI2NjUyM7BQ0lEKTi0uzszPAykwqgUA10vjxywAAAA="/>
  </w:docVars>
  <w:rsids>
    <w:rsidRoot w:val="00C054AC"/>
    <w:rsid w:val="00034284"/>
    <w:rsid w:val="00040A6B"/>
    <w:rsid w:val="0012526B"/>
    <w:rsid w:val="001341E2"/>
    <w:rsid w:val="00142A3A"/>
    <w:rsid w:val="00152AFC"/>
    <w:rsid w:val="00160105"/>
    <w:rsid w:val="00163960"/>
    <w:rsid w:val="0016518E"/>
    <w:rsid w:val="00180244"/>
    <w:rsid w:val="00190AF0"/>
    <w:rsid w:val="001E56D5"/>
    <w:rsid w:val="0020449C"/>
    <w:rsid w:val="002117C6"/>
    <w:rsid w:val="00246462"/>
    <w:rsid w:val="00252407"/>
    <w:rsid w:val="00290A27"/>
    <w:rsid w:val="002925C1"/>
    <w:rsid w:val="002C2AE6"/>
    <w:rsid w:val="00354A0E"/>
    <w:rsid w:val="0035658C"/>
    <w:rsid w:val="003A12B2"/>
    <w:rsid w:val="003D237E"/>
    <w:rsid w:val="00467019"/>
    <w:rsid w:val="004715CF"/>
    <w:rsid w:val="00475BA8"/>
    <w:rsid w:val="004B3CE4"/>
    <w:rsid w:val="00582697"/>
    <w:rsid w:val="005920DC"/>
    <w:rsid w:val="005F76C2"/>
    <w:rsid w:val="006006AB"/>
    <w:rsid w:val="00633C00"/>
    <w:rsid w:val="00633C6F"/>
    <w:rsid w:val="00656BF0"/>
    <w:rsid w:val="006767DC"/>
    <w:rsid w:val="0069751B"/>
    <w:rsid w:val="006C1DFC"/>
    <w:rsid w:val="006C2D53"/>
    <w:rsid w:val="007A1128"/>
    <w:rsid w:val="007A16DB"/>
    <w:rsid w:val="00800099"/>
    <w:rsid w:val="00804BC2"/>
    <w:rsid w:val="008642B7"/>
    <w:rsid w:val="008C09AE"/>
    <w:rsid w:val="008D7687"/>
    <w:rsid w:val="008E5696"/>
    <w:rsid w:val="0095340E"/>
    <w:rsid w:val="0096085E"/>
    <w:rsid w:val="0096400C"/>
    <w:rsid w:val="009A2D99"/>
    <w:rsid w:val="009D3320"/>
    <w:rsid w:val="009D3551"/>
    <w:rsid w:val="00A01E46"/>
    <w:rsid w:val="00A11C18"/>
    <w:rsid w:val="00A526D8"/>
    <w:rsid w:val="00A53D06"/>
    <w:rsid w:val="00AD77C5"/>
    <w:rsid w:val="00AE1394"/>
    <w:rsid w:val="00AF5646"/>
    <w:rsid w:val="00BA1E1F"/>
    <w:rsid w:val="00BB565C"/>
    <w:rsid w:val="00BC7AC3"/>
    <w:rsid w:val="00C054AC"/>
    <w:rsid w:val="00C63044"/>
    <w:rsid w:val="00C66CF3"/>
    <w:rsid w:val="00C85B07"/>
    <w:rsid w:val="00CC0F07"/>
    <w:rsid w:val="00CE0D99"/>
    <w:rsid w:val="00CE5092"/>
    <w:rsid w:val="00D02A76"/>
    <w:rsid w:val="00D12BBD"/>
    <w:rsid w:val="00D47F90"/>
    <w:rsid w:val="00DB0182"/>
    <w:rsid w:val="00E11A1B"/>
    <w:rsid w:val="00EC0C0A"/>
    <w:rsid w:val="00EF4047"/>
    <w:rsid w:val="00F44368"/>
    <w:rsid w:val="00F63C69"/>
    <w:rsid w:val="00FA109C"/>
    <w:rsid w:val="00FA2C4E"/>
    <w:rsid w:val="00FA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8E8F0"/>
  <w15:docId w15:val="{B33BC794-398E-4451-BA02-8F91A497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D06"/>
    <w:pPr>
      <w:suppressAutoHyphens/>
      <w:spacing w:after="0" w:line="240" w:lineRule="auto"/>
    </w:pPr>
    <w:rPr>
      <w:rFonts w:ascii="Arial" w:eastAsia="Times New Roman" w:hAnsi="Arial"/>
      <w:sz w:val="20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467019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642B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qFormat/>
    <w:rsid w:val="00C054A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01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2B7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C054AC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paragraph" w:customStyle="1" w:styleId="Heading">
    <w:name w:val="Heading"/>
    <w:basedOn w:val="Normal"/>
    <w:next w:val="BodyText"/>
    <w:rsid w:val="00C054AC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link w:val="BodyTextChar"/>
    <w:rsid w:val="00C054A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054AC"/>
    <w:rPr>
      <w:rFonts w:ascii="Arial" w:eastAsia="Times New Roman" w:hAnsi="Arial"/>
      <w:sz w:val="20"/>
      <w:szCs w:val="24"/>
      <w:lang w:val="en-US" w:eastAsia="ar-SA"/>
    </w:rPr>
  </w:style>
  <w:style w:type="paragraph" w:styleId="List">
    <w:name w:val="List"/>
    <w:basedOn w:val="BodyText"/>
    <w:rsid w:val="00C054AC"/>
    <w:rPr>
      <w:rFonts w:cs="Tahoma"/>
    </w:rPr>
  </w:style>
  <w:style w:type="paragraph" w:styleId="Caption">
    <w:name w:val="caption"/>
    <w:basedOn w:val="Normal"/>
    <w:qFormat/>
    <w:rsid w:val="00C054AC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C054AC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C054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4AC"/>
    <w:rPr>
      <w:rFonts w:ascii="Arial" w:eastAsia="Times New Roman" w:hAnsi="Arial"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rsid w:val="00C054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54AC"/>
    <w:rPr>
      <w:rFonts w:ascii="Arial" w:eastAsia="Times New Roman" w:hAnsi="Arial"/>
      <w:sz w:val="20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C054AC"/>
    <w:pPr>
      <w:spacing w:before="240" w:after="60" w:line="360" w:lineRule="auto"/>
      <w:jc w:val="center"/>
    </w:pPr>
    <w:rPr>
      <w:rFonts w:cs="Arial"/>
      <w:b/>
      <w:bC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054AC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paragraph" w:styleId="Subtitle">
    <w:name w:val="Subtitle"/>
    <w:basedOn w:val="Heading"/>
    <w:next w:val="BodyText"/>
    <w:link w:val="SubtitleChar"/>
    <w:qFormat/>
    <w:rsid w:val="00C054AC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C054AC"/>
    <w:rPr>
      <w:rFonts w:ascii="Arial" w:eastAsia="MS Mincho" w:hAnsi="Arial" w:cs="Tahoma"/>
      <w:i/>
      <w:iCs/>
      <w:sz w:val="28"/>
      <w:szCs w:val="28"/>
      <w:lang w:val="en-US" w:eastAsia="ar-SA"/>
    </w:rPr>
  </w:style>
  <w:style w:type="paragraph" w:styleId="DocumentMap">
    <w:name w:val="Document Map"/>
    <w:basedOn w:val="Normal"/>
    <w:link w:val="DocumentMapChar"/>
    <w:rsid w:val="00C054A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C054AC"/>
    <w:rPr>
      <w:rFonts w:ascii="Tahoma" w:eastAsia="Times New Roman" w:hAnsi="Tahoma" w:cs="Tahoma"/>
      <w:sz w:val="20"/>
      <w:szCs w:val="20"/>
      <w:shd w:val="clear" w:color="auto" w:fill="000080"/>
      <w:lang w:val="en-US" w:eastAsia="ar-SA"/>
    </w:rPr>
  </w:style>
  <w:style w:type="paragraph" w:customStyle="1" w:styleId="TableContents">
    <w:name w:val="Table Contents"/>
    <w:basedOn w:val="Normal"/>
    <w:rsid w:val="00C054AC"/>
    <w:pPr>
      <w:suppressLineNumbers/>
    </w:pPr>
  </w:style>
  <w:style w:type="paragraph" w:customStyle="1" w:styleId="TableHeading">
    <w:name w:val="Table Heading"/>
    <w:basedOn w:val="TableContents"/>
    <w:rsid w:val="00C054AC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C054A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54AC"/>
    <w:rPr>
      <w:rFonts w:ascii="Tahoma" w:eastAsia="Times New Roman" w:hAnsi="Tahoma"/>
      <w:sz w:val="16"/>
      <w:szCs w:val="16"/>
      <w:lang w:eastAsia="ar-SA"/>
    </w:rPr>
  </w:style>
  <w:style w:type="table" w:styleId="TableGrid">
    <w:name w:val="Table Grid"/>
    <w:basedOn w:val="TableNormal"/>
    <w:rsid w:val="00C054AC"/>
    <w:pPr>
      <w:spacing w:after="0" w:line="240" w:lineRule="auto"/>
    </w:pPr>
    <w:rPr>
      <w:rFonts w:eastAsia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KALIANGET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optimusprime</dc:creator>
  <cp:lastModifiedBy>iqbalbachtiar</cp:lastModifiedBy>
  <cp:revision>11</cp:revision>
  <dcterms:created xsi:type="dcterms:W3CDTF">2020-01-15T01:57:00Z</dcterms:created>
  <dcterms:modified xsi:type="dcterms:W3CDTF">2022-12-05T03:50:00Z</dcterms:modified>
</cp:coreProperties>
</file>