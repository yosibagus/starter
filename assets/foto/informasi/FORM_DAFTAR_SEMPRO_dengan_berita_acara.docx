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8E759C" w14:textId="3CBE9812" w:rsidR="008D0EE6" w:rsidRDefault="00707D7C">
      <w:pPr>
        <w:pStyle w:val="Heading1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E32869" wp14:editId="3FA875DE">
                <wp:simplePos x="0" y="0"/>
                <wp:positionH relativeFrom="column">
                  <wp:posOffset>5521325</wp:posOffset>
                </wp:positionH>
                <wp:positionV relativeFrom="paragraph">
                  <wp:posOffset>118110</wp:posOffset>
                </wp:positionV>
                <wp:extent cx="1285240" cy="577850"/>
                <wp:effectExtent l="6350" t="9525" r="3810" b="3175"/>
                <wp:wrapNone/>
                <wp:docPr id="37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57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98FA3C" w14:textId="77777777" w:rsidR="00032942" w:rsidRPr="00032942" w:rsidRDefault="00216B31" w:rsidP="00032942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66C4AF67" w14:textId="77777777" w:rsidR="00032942" w:rsidRPr="00032942" w:rsidRDefault="00032942" w:rsidP="00032942">
                            <w:pPr>
                              <w:jc w:val="center"/>
                              <w:rPr>
                                <w:sz w:val="40"/>
                                <w:lang w:val="id-ID"/>
                              </w:rPr>
                            </w:pPr>
                            <w:r w:rsidRPr="00032942">
                              <w:rPr>
                                <w:sz w:val="40"/>
                                <w:lang w:val="id-ID"/>
                              </w:rPr>
                              <w:t>S-01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E32869" id="AutoShape 299" o:spid="_x0000_s1026" style="position:absolute;left:0;text-align:left;margin-left:434.75pt;margin-top:9.3pt;width:101.2pt;height:4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ZeIwIAAEUEAAAOAAAAZHJzL2Uyb0RvYy54bWysU9uO0zAQfUfiHyy/0zRR0+5GTVerLkVI&#10;y0UsfIBjOxdwPMZ2m5SvZ+y0pQs8IfJgzWQ8Z86cGa/vxl6Rg7SuA13SdDanRGoOotNNSb983r26&#10;ocR5pgVToGVJj9LRu83LF+vBFDKDFpSQliCIdsVgStp6b4okcbyVPXMzMFJjsAbbM4+ubRJh2YDo&#10;vUqy+XyZDGCFscClc/j3YQrSTcSva8n9h7p20hNVUuTm42njWYUz2axZ0Vhm2o6faLB/YNGzTmPR&#10;C9QD84zsbfcHVN9xCw5qP+PQJ1DXHZexB+wmnf/WzVPLjIy9oDjOXGRy/w+Wvz88mY82UHfmEfg3&#10;RzRsW6YbeW8tDK1kAsulQahkMK64JATHYSqphncgcLRs7yFqMNa2D4DYHRmj1MeL1HL0hOPPNLvJ&#10;swVOhGMsX61u8jiLhBXnbGOdfyOhJ8EoqYW9Fp9wnrEEOzw6H/UWRLM+VBdfKal7hdM7MEXS5XK5&#10;iqRZcbqM2GfM2C6oTuw6paJjm2qrLMHUku7id0p219eUJkNJb/Msjyyexdw1xDx+f4OIfcStC9K+&#10;1iLannVqspGl0ietg7xhk13hx2rEi8GsQBxRdQvTLuPbQ6MF+4OSAfe4pO77nllJiXqrcXK36SLI&#10;7KOzyFcZOvY6Ul1HmOYIVVJPyWRu/fRY9sZ2TYuV0ti5hnucdt3581pMrE68cVfRevYYrv1469fr&#10;3/wEAAD//wMAUEsDBBQABgAIAAAAIQAmBtff3QAAAAsBAAAPAAAAZHJzL2Rvd25yZXYueG1sTI/B&#10;ToQwEIbvJvsOzZh4c9s1WQSkbDYmu1cjevBY6AhEOmXbwqJPbznpbSb/l3++KQ6LGdiMzveWJOy2&#10;AhhSY3VPrYT3t9N9CswHRVoNllDCN3o4lJubQuXaXukV5yq0LJaQz5WELoQx59w3HRrlt3ZEitmn&#10;dUaFuLqWa6eusdwM/EGIhBvVU7zQqRGfO2y+qslIaLSYhPuYX7J6H6qfeboQP1+kvLtdjk/AAi7h&#10;D4ZVP6pDGZ1qO5H2bJCQJtk+ojFIE2ArIB53GbB6nbIEeFnw/z+UvwAAAP//AwBQSwECLQAUAAYA&#10;CAAAACEAtoM4kv4AAADhAQAAEwAAAAAAAAAAAAAAAAAAAAAAW0NvbnRlbnRfVHlwZXNdLnhtbFBL&#10;AQItABQABgAIAAAAIQA4/SH/1gAAAJQBAAALAAAAAAAAAAAAAAAAAC8BAABfcmVscy8ucmVsc1BL&#10;AQItABQABgAIAAAAIQBKImZeIwIAAEUEAAAOAAAAAAAAAAAAAAAAAC4CAABkcnMvZTJvRG9jLnht&#10;bFBLAQItABQABgAIAAAAIQAmBtff3QAAAAsBAAAPAAAAAAAAAAAAAAAAAH0EAABkcnMvZG93bnJl&#10;di54bWxQSwUGAAAAAAQABADzAAAAhwUAAAAA&#10;">
                <v:textbox>
                  <w:txbxContent>
                    <w:p w14:paraId="6B98FA3C" w14:textId="77777777" w:rsidR="00032942" w:rsidRPr="00032942" w:rsidRDefault="00216B31" w:rsidP="00032942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66C4AF67" w14:textId="77777777" w:rsidR="00032942" w:rsidRPr="00032942" w:rsidRDefault="00032942" w:rsidP="00032942">
                      <w:pPr>
                        <w:jc w:val="center"/>
                        <w:rPr>
                          <w:sz w:val="40"/>
                          <w:lang w:val="id-ID"/>
                        </w:rPr>
                      </w:pPr>
                      <w:r w:rsidRPr="00032942">
                        <w:rPr>
                          <w:sz w:val="40"/>
                          <w:lang w:val="id-ID"/>
                        </w:rPr>
                        <w:t>S-01</w:t>
                      </w:r>
                    </w:p>
                  </w:txbxContent>
                </v:textbox>
              </v:roundrect>
            </w:pict>
          </mc:Fallback>
        </mc:AlternateContent>
      </w:r>
      <w:r w:rsidR="008D0EE6">
        <w:t>FORMULI</w:t>
      </w:r>
      <w:r w:rsidR="00A81430">
        <w:t xml:space="preserve">R </w:t>
      </w:r>
      <w:r w:rsidR="00EC4FC1">
        <w:t>VALIDASI NILAI</w:t>
      </w:r>
    </w:p>
    <w:p w14:paraId="1042C9E6" w14:textId="77777777" w:rsidR="008D0EE6" w:rsidRDefault="008D0EE6"/>
    <w:p w14:paraId="6D48496E" w14:textId="77777777" w:rsidR="008D0EE6" w:rsidRDefault="008D0EE6"/>
    <w:p w14:paraId="0935E8BE" w14:textId="77777777" w:rsidR="008D0EE6" w:rsidRDefault="008D0EE6"/>
    <w:p w14:paraId="742E6429" w14:textId="4E060ACD" w:rsidR="008D0EE6" w:rsidRPr="003078B3" w:rsidRDefault="00501E2D">
      <w:pPr>
        <w:rPr>
          <w:lang w:val="sv-SE"/>
        </w:rPr>
      </w:pPr>
      <w:r w:rsidRPr="003078B3">
        <w:rPr>
          <w:lang w:val="sv-SE"/>
        </w:rPr>
        <w:t>Saya mahasiswa Program Studi</w:t>
      </w:r>
      <w:r w:rsidR="008D0EE6" w:rsidRPr="003078B3">
        <w:rPr>
          <w:lang w:val="sv-SE"/>
        </w:rPr>
        <w:t xml:space="preserve"> </w:t>
      </w:r>
      <w:r w:rsidR="00EF52C1" w:rsidRPr="00EF52C1">
        <w:rPr>
          <w:lang w:val="sv-SE"/>
        </w:rPr>
        <w:t>Informatika</w:t>
      </w:r>
      <w:r w:rsidR="00A81430" w:rsidRPr="003078B3">
        <w:rPr>
          <w:lang w:val="sv-SE"/>
        </w:rPr>
        <w:t xml:space="preserve">, </w:t>
      </w:r>
      <w:r w:rsidR="008D0EE6" w:rsidRPr="003078B3">
        <w:rPr>
          <w:lang w:val="sv-SE"/>
        </w:rPr>
        <w:t xml:space="preserve">Fakultas </w:t>
      </w:r>
      <w:r w:rsidR="005D5869">
        <w:rPr>
          <w:lang w:val="sv-SE"/>
        </w:rPr>
        <w:t>Sains Dan Teknologi</w:t>
      </w:r>
      <w:r w:rsidR="008D0EE6" w:rsidRPr="003078B3">
        <w:rPr>
          <w:lang w:val="sv-SE"/>
        </w:rPr>
        <w:t xml:space="preserve"> Universitas </w:t>
      </w:r>
      <w:r w:rsidR="005D5869">
        <w:rPr>
          <w:lang w:val="sv-SE"/>
        </w:rPr>
        <w:t>Bahaudin Mudhary</w:t>
      </w:r>
      <w:r w:rsidR="008D0EE6" w:rsidRPr="003078B3">
        <w:rPr>
          <w:lang w:val="sv-SE"/>
        </w:rPr>
        <w:t xml:space="preserve"> dengan data sebagai berikut,</w:t>
      </w:r>
    </w:p>
    <w:p w14:paraId="32C5805E" w14:textId="77777777" w:rsidR="008D0EE6" w:rsidRPr="003078B3" w:rsidRDefault="008D0EE6">
      <w:pPr>
        <w:rPr>
          <w:lang w:val="sv-SE"/>
        </w:rPr>
      </w:pPr>
    </w:p>
    <w:p w14:paraId="5DDA5935" w14:textId="332CA8DE" w:rsidR="008D0EE6" w:rsidRPr="00FE415E" w:rsidRDefault="00707D7C">
      <w:pPr>
        <w:tabs>
          <w:tab w:val="left" w:pos="1800"/>
          <w:tab w:val="left" w:pos="198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39231C3" wp14:editId="505A4C44">
                <wp:simplePos x="0" y="0"/>
                <wp:positionH relativeFrom="column">
                  <wp:posOffset>1306195</wp:posOffset>
                </wp:positionH>
                <wp:positionV relativeFrom="paragraph">
                  <wp:posOffset>156845</wp:posOffset>
                </wp:positionV>
                <wp:extent cx="4156075" cy="0"/>
                <wp:effectExtent l="1270" t="4445" r="5080" b="5080"/>
                <wp:wrapNone/>
                <wp:docPr id="36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00C58" id="Line 90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2.35pt" to="43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80dwV3gAAAAkBAAAPAAAAZHJzL2Rv&#10;d25yZXYueG1sTI/LTsMwEEX3SPyDNUhsELUbQQghTsVDsOgCibbsnXhIIuJxiJ028PUMYgGreV3d&#10;e6ZYza4XexxD50nDcqFAINXedtRo2G0fzzMQIRqypveEGj4xwKo8PipMbv2BXnC/iY1gEwq50dDG&#10;OORShrpFZ8LCD0h8e/OjM5HHsZF2NAc2d71MlEqlMx1xQmsGvG+xft9MTsNHOrxWX3K6O7teb5fZ&#10;bnL0/PCk9enJfHsDIuIc/8Twg8/oUDJT5SeyQfQaEnV5xVJuLriyIEtVAqL6XciykP8/KL8B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vNHcFd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DA1E7D">
        <w:rPr>
          <w:lang w:val="sv-SE"/>
        </w:rPr>
        <w:t>Nama</w:t>
      </w:r>
      <w:r w:rsidR="008D0EE6">
        <w:rPr>
          <w:lang w:val="sv-SE"/>
        </w:rPr>
        <w:tab/>
        <w:t>:</w:t>
      </w:r>
      <w:r w:rsidR="008D0EE6">
        <w:rPr>
          <w:lang w:val="sv-SE"/>
        </w:rPr>
        <w:tab/>
        <w:t xml:space="preserve"> </w:t>
      </w:r>
    </w:p>
    <w:p w14:paraId="1C9D35E6" w14:textId="2E92AF1F" w:rsidR="008D0EE6" w:rsidRPr="00C50B6A" w:rsidRDefault="00707D7C">
      <w:pPr>
        <w:tabs>
          <w:tab w:val="left" w:pos="1800"/>
          <w:tab w:val="left" w:pos="1980"/>
        </w:tabs>
        <w:spacing w:line="360" w:lineRule="auto"/>
        <w:rPr>
          <w:b/>
          <w:lang w:val="sv-SE"/>
        </w:rPr>
      </w:pPr>
      <w:r w:rsidRPr="00C50B6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A8BFC13" wp14:editId="791826BA">
                <wp:simplePos x="0" y="0"/>
                <wp:positionH relativeFrom="column">
                  <wp:posOffset>1306195</wp:posOffset>
                </wp:positionH>
                <wp:positionV relativeFrom="paragraph">
                  <wp:posOffset>146685</wp:posOffset>
                </wp:positionV>
                <wp:extent cx="4156075" cy="0"/>
                <wp:effectExtent l="1270" t="3810" r="5080" b="5715"/>
                <wp:wrapNone/>
                <wp:docPr id="35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C5C6B" id="Line 9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5pt" to="430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Af4raU3gAAAAkBAAAPAAAAZHJzL2Rv&#10;d25yZXYueG1sTI9NT4QwEIbvJv6HZky8mN0WjIhI2fgRPezBxP24FxiBSKdIyy766x3jQW/z8eSd&#10;Z/LVbHtxwNF3jjRESwUCqXJ1R42G3fZpkYLwwVBtekeo4RM9rIrTk9xktTvSKx42oREcQj4zGtoQ&#10;hkxKX7VojV+6AYl3b260JnA7NrIezZHDbS9jpRJpTUd8oTUDPrRYvW8mq+EjGfbll5zuL27W2yjd&#10;TZZeHp+1Pj+b725BBJzDHww/+qwOBTuVbqLai15DrK6uGeXiMgLBQJqoGET5O5BFLv9/UHwD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H+K2lN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DA1E7D" w:rsidRPr="00C50B6A">
        <w:rPr>
          <w:lang w:val="sv-SE"/>
        </w:rPr>
        <w:t>NRP</w:t>
      </w:r>
      <w:r w:rsidR="008D0EE6" w:rsidRPr="00C50B6A">
        <w:rPr>
          <w:lang w:val="sv-SE"/>
        </w:rPr>
        <w:tab/>
        <w:t xml:space="preserve">:   </w:t>
      </w:r>
      <w:r w:rsidR="008D0EE6" w:rsidRPr="00C50B6A">
        <w:rPr>
          <w:b/>
          <w:lang w:val="sv-SE"/>
        </w:rPr>
        <w:t xml:space="preserve">                                              </w:t>
      </w:r>
    </w:p>
    <w:p w14:paraId="562984C1" w14:textId="0ED5B23A" w:rsidR="00CD5AE2" w:rsidRDefault="00707D7C" w:rsidP="00FE415E">
      <w:pPr>
        <w:tabs>
          <w:tab w:val="left" w:pos="1800"/>
          <w:tab w:val="left" w:pos="1980"/>
        </w:tabs>
        <w:spacing w:line="360" w:lineRule="auto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75256DE" wp14:editId="1115DD41">
                <wp:simplePos x="0" y="0"/>
                <wp:positionH relativeFrom="column">
                  <wp:posOffset>1306195</wp:posOffset>
                </wp:positionH>
                <wp:positionV relativeFrom="paragraph">
                  <wp:posOffset>146050</wp:posOffset>
                </wp:positionV>
                <wp:extent cx="4156075" cy="0"/>
                <wp:effectExtent l="1270" t="3175" r="5080" b="6350"/>
                <wp:wrapNone/>
                <wp:docPr id="34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F3ADE" id="Line 92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pt" to="430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DStiTW3wAAAAkBAAAPAAAAZHJzL2Rv&#10;d25yZXYueG1sTI/NTsMwEITvSLyDtUhcELUbRAghTsWP4NADEm25O/GSRMTrEDtt4OlZxAFuuzuj&#10;2W+K1ex6sccxdJ40LBcKBFLtbUeNht328TwDEaIha3pPqOETA6zK46PC5NYf6AX3m9gIDqGQGw1t&#10;jEMuZahbdCYs/IDE2psfnYm8jo20ozlwuOtlolQqnemIP7RmwPsW6/fN5DR8pMNr9SWnu7Pr9XaZ&#10;7SZHzw9PWp+ezLc3ICLO8c8MP/iMDiUzVX4iG0SvIVGXV2zl4YI7sSFLVQKi+j3IspD/G5TfAAAA&#10;//8DAFBLAQItABQABgAIAAAAIQC2gziS/gAAAOEBAAATAAAAAAAAAAAAAAAAAAAAAABbQ29udGVu&#10;dF9UeXBlc10ueG1sUEsBAi0AFAAGAAgAAAAhADj9If/WAAAAlAEAAAsAAAAAAAAAAAAAAAAALwEA&#10;AF9yZWxzLy5yZWxzUEsBAi0AFAAGAAgAAAAhAChVJ4m9AQAAYwMAAA4AAAAAAAAAAAAAAAAALgIA&#10;AGRycy9lMm9Eb2MueG1sUEsBAi0AFAAGAAgAAAAhANK2JNbfAAAACQEAAA8AAAAAAAAAAAAAAAAA&#10;FwQAAGRycy9kb3ducmV2LnhtbFBLBQYAAAAABAAEAPMAAAAjBQAAAAA=&#10;" strokeweight=".26mm">
                <v:stroke joinstyle="miter"/>
              </v:line>
            </w:pict>
          </mc:Fallback>
        </mc:AlternateContent>
      </w:r>
      <w:r w:rsidR="008D0EE6">
        <w:rPr>
          <w:lang w:val="sv-SE"/>
        </w:rPr>
        <w:t>Bidang Minat</w:t>
      </w:r>
      <w:r w:rsidR="008D0EE6">
        <w:rPr>
          <w:lang w:val="sv-SE"/>
        </w:rPr>
        <w:tab/>
        <w:t>:</w:t>
      </w:r>
      <w:r w:rsidR="008D0EE6">
        <w:rPr>
          <w:lang w:val="sv-SE"/>
        </w:rPr>
        <w:tab/>
        <w:t xml:space="preserve"> </w:t>
      </w:r>
    </w:p>
    <w:p w14:paraId="11D6D5E7" w14:textId="781A28E7" w:rsidR="001F3CFF" w:rsidRPr="001F3CFF" w:rsidRDefault="00707D7C" w:rsidP="001F3CFF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CDB6720" wp14:editId="61CFB330">
                <wp:simplePos x="0" y="0"/>
                <wp:positionH relativeFrom="column">
                  <wp:posOffset>1311910</wp:posOffset>
                </wp:positionH>
                <wp:positionV relativeFrom="paragraph">
                  <wp:posOffset>172720</wp:posOffset>
                </wp:positionV>
                <wp:extent cx="4156075" cy="0"/>
                <wp:effectExtent l="6985" t="1270" r="8890" b="8255"/>
                <wp:wrapNone/>
                <wp:docPr id="33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89D12" id="Line 178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13.6pt" to="430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HNHzU3QAAAAkBAAAPAAAAZHJzL2Rv&#10;d25yZXYueG1sTI/LToUwEIb3Jr5DMyZujKfAoiJSTrxEFy5MzsV9oSMQ6RRpOQd9ese40N1cvvzz&#10;Tble3CAOOIXek4Z0lYBAarztqdWw3z1e5iBCNGTN4Ak1fGKAdXV6UprC+iNt8LCNreAQCoXR0MU4&#10;FlKGpkNnwsqPSLx785MzkduplXYyRw53g8ySRElneuILnRnxvsPmfTs7DR9qfK2/5Hx3cf28S/P9&#10;7Ojl4Unr87Pl9gZExCX+wfCjz+pQsVPtZ7JBDBqyRClGubjKQDCQqzQFUf8OZFXK/x9U3wAAAP//&#10;AwBQSwECLQAUAAYACAAAACEAtoM4kv4AAADhAQAAEwAAAAAAAAAAAAAAAAAAAAAAW0NvbnRlbnRf&#10;VHlwZXNdLnhtbFBLAQItABQABgAIAAAAIQA4/SH/1gAAAJQBAAALAAAAAAAAAAAAAAAAAC8BAABf&#10;cmVscy8ucmVsc1BLAQItABQABgAIAAAAIQAoVSeJvQEAAGMDAAAOAAAAAAAAAAAAAAAAAC4CAABk&#10;cnMvZTJvRG9jLnhtbFBLAQItABQABgAIAAAAIQCHNHzU3QAAAAkBAAAPAAAAAAAAAAAAAAAAABcE&#10;AABkcnMvZG93bnJldi54bWxQSwUGAAAAAAQABADzAAAAIQUAAAAA&#10;" strokeweight=".26mm">
                <v:stroke joinstyle="miter"/>
              </v:line>
            </w:pict>
          </mc:Fallback>
        </mc:AlternateContent>
      </w:r>
      <w:r w:rsidR="00CD5AE2">
        <w:rPr>
          <w:lang w:val="id-ID"/>
        </w:rPr>
        <w:t>Judul Tugas Akhir</w:t>
      </w:r>
      <w:r w:rsidR="00CD5AE2">
        <w:rPr>
          <w:lang w:val="id-ID"/>
        </w:rPr>
        <w:tab/>
        <w:t>:</w:t>
      </w:r>
      <w:r w:rsidR="00CD5AE2">
        <w:rPr>
          <w:lang w:val="id-ID"/>
        </w:rPr>
        <w:tab/>
        <w:t xml:space="preserve"> </w:t>
      </w:r>
      <w:r w:rsidR="001F3CFF">
        <w:t xml:space="preserve">                    </w:t>
      </w:r>
    </w:p>
    <w:p w14:paraId="79D8C712" w14:textId="77777777" w:rsidR="008D0EE6" w:rsidRPr="00C40A8D" w:rsidRDefault="008D0EE6" w:rsidP="00CD5AE2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  <w:lang w:val="id-ID"/>
        </w:rPr>
      </w:pPr>
    </w:p>
    <w:tbl>
      <w:tblPr>
        <w:tblW w:w="10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3100"/>
        <w:gridCol w:w="3358"/>
        <w:gridCol w:w="835"/>
        <w:gridCol w:w="1101"/>
        <w:gridCol w:w="101"/>
      </w:tblGrid>
      <w:tr w:rsidR="00EA399B" w:rsidRPr="00A4457A" w14:paraId="487FCAD5" w14:textId="77777777" w:rsidTr="00A8299B">
        <w:trPr>
          <w:gridAfter w:val="1"/>
          <w:wAfter w:w="101" w:type="dxa"/>
        </w:trPr>
        <w:tc>
          <w:tcPr>
            <w:tcW w:w="2289" w:type="dxa"/>
          </w:tcPr>
          <w:p w14:paraId="0C59FAAC" w14:textId="77777777" w:rsidR="00EA399B" w:rsidRPr="00EA399B" w:rsidRDefault="00EA399B" w:rsidP="00EA399B">
            <w:pPr>
              <w:jc w:val="center"/>
              <w:rPr>
                <w:b/>
                <w:lang w:val="sv-SE"/>
              </w:rPr>
            </w:pPr>
            <w:r w:rsidRPr="00EA399B">
              <w:rPr>
                <w:b/>
                <w:lang w:val="sv-SE"/>
              </w:rPr>
              <w:t>Item</w:t>
            </w:r>
          </w:p>
        </w:tc>
        <w:tc>
          <w:tcPr>
            <w:tcW w:w="6458" w:type="dxa"/>
            <w:gridSpan w:val="2"/>
          </w:tcPr>
          <w:p w14:paraId="72F25925" w14:textId="77777777" w:rsidR="00EA399B" w:rsidRPr="00EA399B" w:rsidRDefault="00EA399B" w:rsidP="00EA399B">
            <w:pPr>
              <w:jc w:val="center"/>
              <w:rPr>
                <w:b/>
                <w:lang w:val="sv-SE"/>
              </w:rPr>
            </w:pPr>
            <w:r w:rsidRPr="00EA399B">
              <w:rPr>
                <w:b/>
                <w:lang w:val="sv-SE"/>
              </w:rPr>
              <w:t>Uraian</w:t>
            </w:r>
          </w:p>
        </w:tc>
        <w:tc>
          <w:tcPr>
            <w:tcW w:w="835" w:type="dxa"/>
          </w:tcPr>
          <w:p w14:paraId="5652D747" w14:textId="77777777" w:rsidR="00EA399B" w:rsidRPr="00EA399B" w:rsidRDefault="00EA399B" w:rsidP="00EA399B">
            <w:pPr>
              <w:jc w:val="center"/>
              <w:rPr>
                <w:b/>
                <w:lang w:val="sv-SE"/>
              </w:rPr>
            </w:pPr>
            <w:r w:rsidRPr="00EA399B">
              <w:rPr>
                <w:b/>
                <w:lang w:val="sv-SE"/>
              </w:rPr>
              <w:t>OK</w:t>
            </w:r>
          </w:p>
        </w:tc>
        <w:tc>
          <w:tcPr>
            <w:tcW w:w="1101" w:type="dxa"/>
          </w:tcPr>
          <w:p w14:paraId="43199BEE" w14:textId="77777777" w:rsidR="00EA399B" w:rsidRPr="00EA399B" w:rsidRDefault="00EA399B" w:rsidP="00EA399B">
            <w:pPr>
              <w:jc w:val="center"/>
              <w:rPr>
                <w:b/>
                <w:lang w:val="sv-SE"/>
              </w:rPr>
            </w:pPr>
            <w:r w:rsidRPr="00EA399B">
              <w:rPr>
                <w:b/>
                <w:lang w:val="sv-SE"/>
              </w:rPr>
              <w:t>Not OK</w:t>
            </w:r>
          </w:p>
        </w:tc>
      </w:tr>
      <w:tr w:rsidR="00EA399B" w:rsidRPr="00A4457A" w14:paraId="11119704" w14:textId="77777777" w:rsidTr="00A8299B">
        <w:trPr>
          <w:gridAfter w:val="1"/>
          <w:wAfter w:w="101" w:type="dxa"/>
        </w:trPr>
        <w:tc>
          <w:tcPr>
            <w:tcW w:w="2289" w:type="dxa"/>
          </w:tcPr>
          <w:p w14:paraId="69953142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  <w:r w:rsidRPr="00A4457A">
              <w:rPr>
                <w:lang w:val="sv-SE"/>
              </w:rPr>
              <w:t>Jumlah SKS total</w:t>
            </w:r>
          </w:p>
        </w:tc>
        <w:tc>
          <w:tcPr>
            <w:tcW w:w="6458" w:type="dxa"/>
            <w:gridSpan w:val="2"/>
          </w:tcPr>
          <w:p w14:paraId="1B8F8FB0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835" w:type="dxa"/>
          </w:tcPr>
          <w:p w14:paraId="6D881D30" w14:textId="77777777" w:rsidR="00EA399B" w:rsidRPr="00A4457A" w:rsidRDefault="00EA399B" w:rsidP="00E8776A">
            <w:pPr>
              <w:spacing w:line="360" w:lineRule="auto"/>
              <w:jc w:val="center"/>
              <w:rPr>
                <w:lang w:val="sv-SE"/>
              </w:rPr>
            </w:pPr>
          </w:p>
        </w:tc>
        <w:tc>
          <w:tcPr>
            <w:tcW w:w="1101" w:type="dxa"/>
          </w:tcPr>
          <w:p w14:paraId="19D4BADE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</w:tr>
      <w:tr w:rsidR="00EA399B" w:rsidRPr="00A4457A" w14:paraId="20C69260" w14:textId="77777777" w:rsidTr="00A8299B">
        <w:trPr>
          <w:gridAfter w:val="1"/>
          <w:wAfter w:w="101" w:type="dxa"/>
        </w:trPr>
        <w:tc>
          <w:tcPr>
            <w:tcW w:w="2289" w:type="dxa"/>
          </w:tcPr>
          <w:p w14:paraId="6ADB290D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  <w:r w:rsidRPr="00A4457A">
              <w:rPr>
                <w:lang w:val="sv-SE"/>
              </w:rPr>
              <w:t>Jumlah SKS MK Wajib ( Lulus)</w:t>
            </w:r>
          </w:p>
        </w:tc>
        <w:tc>
          <w:tcPr>
            <w:tcW w:w="6458" w:type="dxa"/>
            <w:gridSpan w:val="2"/>
          </w:tcPr>
          <w:p w14:paraId="74C2C531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835" w:type="dxa"/>
          </w:tcPr>
          <w:p w14:paraId="6F13D12C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1101" w:type="dxa"/>
          </w:tcPr>
          <w:p w14:paraId="664C863C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</w:tr>
      <w:tr w:rsidR="00EA399B" w:rsidRPr="00A4457A" w14:paraId="394238E5" w14:textId="77777777" w:rsidTr="00A8299B">
        <w:trPr>
          <w:gridAfter w:val="1"/>
          <w:wAfter w:w="101" w:type="dxa"/>
        </w:trPr>
        <w:tc>
          <w:tcPr>
            <w:tcW w:w="2289" w:type="dxa"/>
          </w:tcPr>
          <w:p w14:paraId="7CEA39E6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  <w:r w:rsidRPr="00A4457A">
              <w:rPr>
                <w:lang w:val="sv-SE"/>
              </w:rPr>
              <w:t>Jumlah SKS MK Bidang Minat (Lulus)</w:t>
            </w:r>
          </w:p>
        </w:tc>
        <w:tc>
          <w:tcPr>
            <w:tcW w:w="6458" w:type="dxa"/>
            <w:gridSpan w:val="2"/>
          </w:tcPr>
          <w:p w14:paraId="40BC2244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835" w:type="dxa"/>
          </w:tcPr>
          <w:p w14:paraId="0C7B7255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1101" w:type="dxa"/>
          </w:tcPr>
          <w:p w14:paraId="76DDE25E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</w:tr>
      <w:tr w:rsidR="00E8776A" w:rsidRPr="00A4457A" w14:paraId="232F1EFA" w14:textId="77777777" w:rsidTr="00A8299B">
        <w:trPr>
          <w:gridAfter w:val="1"/>
          <w:wAfter w:w="101" w:type="dxa"/>
        </w:trPr>
        <w:tc>
          <w:tcPr>
            <w:tcW w:w="2289" w:type="dxa"/>
          </w:tcPr>
          <w:p w14:paraId="3C8D6FB3" w14:textId="77777777" w:rsidR="00E8776A" w:rsidRPr="00A4457A" w:rsidRDefault="00E8776A" w:rsidP="00E8776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Lulus KP</w:t>
            </w:r>
          </w:p>
        </w:tc>
        <w:tc>
          <w:tcPr>
            <w:tcW w:w="6458" w:type="dxa"/>
            <w:gridSpan w:val="2"/>
          </w:tcPr>
          <w:p w14:paraId="1902FCF2" w14:textId="77777777" w:rsidR="00E8776A" w:rsidRDefault="00E8776A" w:rsidP="00E8776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Judul</w:t>
            </w:r>
          </w:p>
          <w:p w14:paraId="22AE9E5E" w14:textId="77777777" w:rsidR="00E8776A" w:rsidRDefault="00E8776A" w:rsidP="00E8776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Lokasi</w:t>
            </w:r>
          </w:p>
          <w:p w14:paraId="1FFE3672" w14:textId="77777777" w:rsidR="00E8776A" w:rsidRDefault="00E8776A" w:rsidP="00E8776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Dosen Pembimbing</w:t>
            </w:r>
          </w:p>
          <w:p w14:paraId="767B7306" w14:textId="77777777" w:rsidR="00E8776A" w:rsidRPr="00A4457A" w:rsidRDefault="00E8776A" w:rsidP="00E8776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Nilai</w:t>
            </w:r>
          </w:p>
        </w:tc>
        <w:tc>
          <w:tcPr>
            <w:tcW w:w="835" w:type="dxa"/>
          </w:tcPr>
          <w:p w14:paraId="78F8B58C" w14:textId="77777777" w:rsidR="00E8776A" w:rsidRPr="00A4457A" w:rsidRDefault="00E8776A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1101" w:type="dxa"/>
          </w:tcPr>
          <w:p w14:paraId="7859AC2C" w14:textId="77777777" w:rsidR="00E8776A" w:rsidRPr="00A4457A" w:rsidRDefault="00E8776A" w:rsidP="00E8776A">
            <w:pPr>
              <w:spacing w:line="360" w:lineRule="auto"/>
              <w:rPr>
                <w:lang w:val="sv-SE"/>
              </w:rPr>
            </w:pPr>
          </w:p>
        </w:tc>
      </w:tr>
      <w:tr w:rsidR="00EA399B" w:rsidRPr="00A4457A" w14:paraId="2B8B5F57" w14:textId="77777777" w:rsidTr="00A8299B">
        <w:trPr>
          <w:gridAfter w:val="1"/>
          <w:wAfter w:w="101" w:type="dxa"/>
        </w:trPr>
        <w:tc>
          <w:tcPr>
            <w:tcW w:w="2289" w:type="dxa"/>
          </w:tcPr>
          <w:p w14:paraId="61C4348F" w14:textId="77777777" w:rsidR="00EA399B" w:rsidRPr="00A4457A" w:rsidRDefault="00E8776A" w:rsidP="00E8776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Telah mengambil TA</w:t>
            </w:r>
          </w:p>
        </w:tc>
        <w:tc>
          <w:tcPr>
            <w:tcW w:w="6458" w:type="dxa"/>
            <w:gridSpan w:val="2"/>
          </w:tcPr>
          <w:p w14:paraId="3F2146B0" w14:textId="77777777" w:rsidR="00EA399B" w:rsidRPr="00A4457A" w:rsidRDefault="0042603F" w:rsidP="00E8776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KRS terlampir</w:t>
            </w:r>
          </w:p>
        </w:tc>
        <w:tc>
          <w:tcPr>
            <w:tcW w:w="835" w:type="dxa"/>
          </w:tcPr>
          <w:p w14:paraId="7AA1A7A0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1101" w:type="dxa"/>
          </w:tcPr>
          <w:p w14:paraId="26A88F3A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</w:tr>
      <w:tr w:rsidR="00EA399B" w:rsidRPr="00A4457A" w14:paraId="1CC0CFF8" w14:textId="77777777" w:rsidTr="00A8299B">
        <w:trPr>
          <w:gridAfter w:val="1"/>
          <w:wAfter w:w="101" w:type="dxa"/>
          <w:trHeight w:val="1583"/>
        </w:trPr>
        <w:tc>
          <w:tcPr>
            <w:tcW w:w="2289" w:type="dxa"/>
          </w:tcPr>
          <w:p w14:paraId="1CD55A15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  <w:r w:rsidRPr="00A4457A">
              <w:rPr>
                <w:lang w:val="sv-SE"/>
              </w:rPr>
              <w:t>MK yang perlu di ulang</w:t>
            </w:r>
            <w:r w:rsidR="005039DC">
              <w:rPr>
                <w:lang w:val="sv-SE"/>
              </w:rPr>
              <w:t xml:space="preserve"> / harus di ambil</w:t>
            </w:r>
          </w:p>
        </w:tc>
        <w:tc>
          <w:tcPr>
            <w:tcW w:w="6458" w:type="dxa"/>
            <w:gridSpan w:val="2"/>
          </w:tcPr>
          <w:p w14:paraId="3FEDAA6D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  <w:p w14:paraId="1BAFE66D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  <w:p w14:paraId="46279A5F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835" w:type="dxa"/>
          </w:tcPr>
          <w:p w14:paraId="7859FFE1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1101" w:type="dxa"/>
          </w:tcPr>
          <w:p w14:paraId="2FBA64FB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</w:tr>
      <w:tr w:rsidR="00EA399B" w:rsidRPr="00A4457A" w14:paraId="3F619176" w14:textId="77777777" w:rsidTr="00A8299B">
        <w:trPr>
          <w:gridAfter w:val="1"/>
          <w:wAfter w:w="101" w:type="dxa"/>
        </w:trPr>
        <w:tc>
          <w:tcPr>
            <w:tcW w:w="2289" w:type="dxa"/>
          </w:tcPr>
          <w:p w14:paraId="2BF72E51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  <w:r w:rsidRPr="00A4457A">
              <w:rPr>
                <w:lang w:val="sv-SE"/>
              </w:rPr>
              <w:t>Lampiran Transkrip</w:t>
            </w:r>
          </w:p>
        </w:tc>
        <w:tc>
          <w:tcPr>
            <w:tcW w:w="6458" w:type="dxa"/>
            <w:gridSpan w:val="2"/>
          </w:tcPr>
          <w:p w14:paraId="44B8AF5E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835" w:type="dxa"/>
          </w:tcPr>
          <w:p w14:paraId="7C2C9019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  <w:tc>
          <w:tcPr>
            <w:tcW w:w="1101" w:type="dxa"/>
          </w:tcPr>
          <w:p w14:paraId="54A0FEF3" w14:textId="77777777" w:rsidR="00EA399B" w:rsidRPr="00A4457A" w:rsidRDefault="00EA399B" w:rsidP="00E8776A">
            <w:pPr>
              <w:spacing w:line="360" w:lineRule="auto"/>
              <w:rPr>
                <w:lang w:val="sv-SE"/>
              </w:rPr>
            </w:pPr>
          </w:p>
        </w:tc>
      </w:tr>
      <w:tr w:rsidR="008D0EE6" w14:paraId="650877AF" w14:textId="77777777" w:rsidTr="00A82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5389" w:type="dxa"/>
            <w:gridSpan w:val="2"/>
          </w:tcPr>
          <w:p w14:paraId="1D1625E6" w14:textId="77777777" w:rsidR="008D0EE6" w:rsidRPr="003078B3" w:rsidRDefault="008D0EE6" w:rsidP="00C61BC3">
            <w:pPr>
              <w:tabs>
                <w:tab w:val="left" w:pos="1800"/>
                <w:tab w:val="left" w:pos="1980"/>
              </w:tabs>
              <w:spacing w:line="276" w:lineRule="auto"/>
              <w:jc w:val="center"/>
              <w:rPr>
                <w:lang w:val="sv-SE"/>
              </w:rPr>
            </w:pPr>
          </w:p>
          <w:p w14:paraId="75B8ADB6" w14:textId="77777777" w:rsidR="00B920CF" w:rsidRDefault="00B920CF" w:rsidP="00C61BC3">
            <w:pPr>
              <w:tabs>
                <w:tab w:val="left" w:pos="1800"/>
                <w:tab w:val="left" w:pos="1980"/>
              </w:tabs>
              <w:spacing w:line="276" w:lineRule="auto"/>
              <w:jc w:val="center"/>
              <w:rPr>
                <w:lang w:val="sv-SE"/>
              </w:rPr>
            </w:pPr>
          </w:p>
          <w:p w14:paraId="48ED120F" w14:textId="77777777" w:rsidR="00A81430" w:rsidRPr="003078B3" w:rsidRDefault="00A81430" w:rsidP="00C61BC3">
            <w:pPr>
              <w:tabs>
                <w:tab w:val="left" w:pos="1800"/>
                <w:tab w:val="left" w:pos="1980"/>
              </w:tabs>
              <w:spacing w:line="276" w:lineRule="auto"/>
              <w:jc w:val="center"/>
              <w:rPr>
                <w:lang w:val="sv-SE"/>
              </w:rPr>
            </w:pPr>
            <w:r w:rsidRPr="003078B3">
              <w:rPr>
                <w:lang w:val="sv-SE"/>
              </w:rPr>
              <w:t>Mengetahui</w:t>
            </w:r>
          </w:p>
          <w:p w14:paraId="49DA9580" w14:textId="77777777" w:rsidR="00A81430" w:rsidRPr="003078B3" w:rsidRDefault="00435DBD" w:rsidP="00C61BC3">
            <w:pPr>
              <w:tabs>
                <w:tab w:val="left" w:pos="1800"/>
                <w:tab w:val="left" w:pos="1980"/>
              </w:tabs>
              <w:spacing w:line="276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Dosen Wali, </w:t>
            </w:r>
          </w:p>
          <w:p w14:paraId="61A63759" w14:textId="77777777" w:rsidR="008D0EE6" w:rsidRPr="003078B3" w:rsidRDefault="008D0EE6" w:rsidP="00C61BC3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40A64818" w14:textId="77777777" w:rsidR="008D0EE6" w:rsidRPr="003078B3" w:rsidRDefault="008D0EE6" w:rsidP="00C61BC3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462896BD" w14:textId="77777777" w:rsidR="008D0EE6" w:rsidRPr="003078B3" w:rsidRDefault="008D0EE6" w:rsidP="00C61BC3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1E2B9838" w14:textId="77777777" w:rsidR="008D0EE6" w:rsidRPr="003078B3" w:rsidRDefault="008D0EE6" w:rsidP="00C61BC3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1B6F7CE6" w14:textId="77777777" w:rsidR="00EF52C1" w:rsidRPr="00EF1BC2" w:rsidRDefault="001F3CFF" w:rsidP="00EF52C1">
            <w:pPr>
              <w:tabs>
                <w:tab w:val="left" w:pos="3780"/>
                <w:tab w:val="left" w:pos="3960"/>
              </w:tabs>
              <w:jc w:val="center"/>
              <w:rPr>
                <w:sz w:val="22"/>
                <w:u w:val="single"/>
              </w:rPr>
            </w:pPr>
            <w:r>
              <w:rPr>
                <w:u w:val="single"/>
                <w:lang w:val="sv-SE"/>
              </w:rPr>
              <w:t xml:space="preserve"> </w:t>
            </w:r>
            <w:proofErr w:type="spellStart"/>
            <w:r w:rsidR="00EF52C1">
              <w:rPr>
                <w:sz w:val="22"/>
                <w:u w:val="single"/>
              </w:rPr>
              <w:t>Zeinor</w:t>
            </w:r>
            <w:proofErr w:type="spellEnd"/>
            <w:r w:rsidR="00EF52C1">
              <w:rPr>
                <w:sz w:val="22"/>
                <w:u w:val="single"/>
              </w:rPr>
              <w:t xml:space="preserve"> Rahman, </w:t>
            </w:r>
            <w:proofErr w:type="spellStart"/>
            <w:r w:rsidR="00EF52C1">
              <w:rPr>
                <w:sz w:val="22"/>
                <w:u w:val="single"/>
              </w:rPr>
              <w:t>S.Pd</w:t>
            </w:r>
            <w:proofErr w:type="spellEnd"/>
            <w:r w:rsidR="00EF52C1">
              <w:rPr>
                <w:sz w:val="22"/>
                <w:u w:val="single"/>
              </w:rPr>
              <w:t xml:space="preserve">., </w:t>
            </w:r>
            <w:proofErr w:type="spellStart"/>
            <w:r w:rsidR="00EF52C1">
              <w:rPr>
                <w:sz w:val="22"/>
                <w:u w:val="single"/>
              </w:rPr>
              <w:t>M.Pd</w:t>
            </w:r>
            <w:proofErr w:type="spellEnd"/>
          </w:p>
          <w:p w14:paraId="5D60FE0D" w14:textId="5E788388" w:rsidR="008D0EE6" w:rsidRPr="00EF52C1" w:rsidRDefault="00EF52C1" w:rsidP="00EF52C1">
            <w:pPr>
              <w:tabs>
                <w:tab w:val="left" w:pos="3780"/>
                <w:tab w:val="left" w:pos="3960"/>
              </w:tabs>
              <w:jc w:val="center"/>
              <w:rPr>
                <w:sz w:val="22"/>
              </w:rPr>
            </w:pPr>
            <w:r w:rsidRPr="00FE6F5B">
              <w:rPr>
                <w:sz w:val="22"/>
                <w:lang w:val="id-ID"/>
              </w:rPr>
              <w:t>NI</w:t>
            </w:r>
            <w:r>
              <w:rPr>
                <w:sz w:val="22"/>
              </w:rPr>
              <w:t>K</w:t>
            </w:r>
            <w:r w:rsidRPr="00FE6F5B">
              <w:rPr>
                <w:sz w:val="22"/>
                <w:lang w:val="id-ID"/>
              </w:rPr>
              <w:t>.</w:t>
            </w:r>
            <w:r>
              <w:rPr>
                <w:sz w:val="22"/>
              </w:rPr>
              <w:t xml:space="preserve"> 19960306.202108.1.061</w:t>
            </w:r>
          </w:p>
        </w:tc>
        <w:tc>
          <w:tcPr>
            <w:tcW w:w="5395" w:type="dxa"/>
            <w:gridSpan w:val="4"/>
          </w:tcPr>
          <w:p w14:paraId="6CFF1E9F" w14:textId="77777777" w:rsidR="008D0EE6" w:rsidRDefault="008D0EE6" w:rsidP="00C61BC3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jc w:val="center"/>
            </w:pPr>
          </w:p>
          <w:p w14:paraId="1246BB2A" w14:textId="77777777" w:rsidR="00A81430" w:rsidRDefault="005D5869" w:rsidP="00C61BC3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proofErr w:type="spellStart"/>
            <w:proofErr w:type="gramStart"/>
            <w:r>
              <w:t>Sumenep</w:t>
            </w:r>
            <w:proofErr w:type="spellEnd"/>
            <w:r w:rsidR="001545E2">
              <w:t>,…</w:t>
            </w:r>
            <w:proofErr w:type="gramEnd"/>
            <w:r w:rsidR="001A072A">
              <w:t>..</w:t>
            </w:r>
            <w:r w:rsidR="001545E2">
              <w:t>/……./…………</w:t>
            </w:r>
          </w:p>
          <w:p w14:paraId="3E870869" w14:textId="77777777" w:rsidR="00C61BC3" w:rsidRDefault="00C61BC3" w:rsidP="00C61BC3">
            <w:pPr>
              <w:tabs>
                <w:tab w:val="left" w:pos="1800"/>
                <w:tab w:val="left" w:pos="1980"/>
              </w:tabs>
              <w:spacing w:line="276" w:lineRule="auto"/>
              <w:jc w:val="center"/>
              <w:rPr>
                <w:lang w:val="id-ID"/>
              </w:rPr>
            </w:pPr>
          </w:p>
          <w:p w14:paraId="5D5A68ED" w14:textId="77777777" w:rsidR="008D0EE6" w:rsidRDefault="00EF15EF" w:rsidP="00C61BC3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proofErr w:type="spellStart"/>
            <w:r>
              <w:t>Pemohon</w:t>
            </w:r>
            <w:proofErr w:type="spellEnd"/>
          </w:p>
          <w:p w14:paraId="7078428F" w14:textId="77777777" w:rsidR="008D0EE6" w:rsidRDefault="008D0EE6" w:rsidP="00C61BC3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509E4875" w14:textId="77777777" w:rsidR="008D0EE6" w:rsidRDefault="008D0EE6" w:rsidP="00C61BC3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634E888B" w14:textId="77777777" w:rsidR="00E074C5" w:rsidRDefault="00E074C5" w:rsidP="00C61BC3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56D926BE" w14:textId="77777777" w:rsidR="008D0EE6" w:rsidRDefault="008D0EE6" w:rsidP="00C61BC3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134A28FF" w14:textId="77777777" w:rsidR="008D0EE6" w:rsidRDefault="00EF52C1" w:rsidP="00EF52C1">
            <w:pPr>
              <w:tabs>
                <w:tab w:val="left" w:pos="2775"/>
              </w:tabs>
              <w:spacing w:line="276" w:lineRule="auto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Zainoddin</w:t>
            </w:r>
            <w:proofErr w:type="spellEnd"/>
          </w:p>
          <w:p w14:paraId="7A2B2A73" w14:textId="31906F6A" w:rsidR="00EF52C1" w:rsidRPr="00EF52C1" w:rsidRDefault="00EF52C1" w:rsidP="00EF52C1">
            <w:pPr>
              <w:tabs>
                <w:tab w:val="left" w:pos="2775"/>
              </w:tabs>
              <w:spacing w:line="276" w:lineRule="auto"/>
              <w:jc w:val="center"/>
            </w:pPr>
            <w:r>
              <w:t>NRP. 2002</w:t>
            </w:r>
            <w:r w:rsidR="00A54F68">
              <w:t>320043</w:t>
            </w:r>
          </w:p>
        </w:tc>
      </w:tr>
      <w:tr w:rsidR="001F3CFF" w14:paraId="2258CAD3" w14:textId="77777777" w:rsidTr="00A82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5389" w:type="dxa"/>
            <w:gridSpan w:val="2"/>
          </w:tcPr>
          <w:p w14:paraId="10E462CC" w14:textId="77777777" w:rsidR="001F3CFF" w:rsidRDefault="00E8776A" w:rsidP="00E8776A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rPr>
                <w:lang w:val="sv-SE"/>
              </w:rPr>
            </w:pPr>
            <w:r>
              <w:rPr>
                <w:lang w:val="sv-SE"/>
              </w:rPr>
              <w:t xml:space="preserve">Keterangan : </w:t>
            </w:r>
          </w:p>
          <w:p w14:paraId="24AEE701" w14:textId="77777777" w:rsidR="00E8776A" w:rsidRPr="00A34DC0" w:rsidRDefault="00E8776A" w:rsidP="00E8776A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rPr>
                <w:lang w:val="sv-SE"/>
              </w:rPr>
            </w:pPr>
            <w:r>
              <w:rPr>
                <w:lang w:val="sv-SE"/>
              </w:rPr>
              <w:t xml:space="preserve">Syarat TA : </w:t>
            </w:r>
            <w:r w:rsidR="00E61DD5">
              <w:rPr>
                <w:lang w:val="sv-SE"/>
              </w:rPr>
              <w:t>Lulus 120 SKS, KP lulus, MK Bidang Minat lulus 2 mk</w:t>
            </w:r>
          </w:p>
        </w:tc>
        <w:tc>
          <w:tcPr>
            <w:tcW w:w="5395" w:type="dxa"/>
            <w:gridSpan w:val="4"/>
          </w:tcPr>
          <w:p w14:paraId="64E0E25C" w14:textId="77777777" w:rsidR="001F3CFF" w:rsidRDefault="001F3CFF" w:rsidP="00C61BC3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jc w:val="center"/>
            </w:pPr>
          </w:p>
        </w:tc>
      </w:tr>
    </w:tbl>
    <w:p w14:paraId="4369CD9B" w14:textId="77777777" w:rsidR="00DD32C2" w:rsidRDefault="00DD32C2" w:rsidP="00A8299B">
      <w:pPr>
        <w:jc w:val="center"/>
        <w:rPr>
          <w:rFonts w:ascii="Calibri" w:hAnsi="Calibri" w:cs="Calibri"/>
          <w:sz w:val="32"/>
          <w:u w:val="single"/>
        </w:rPr>
      </w:pPr>
    </w:p>
    <w:p w14:paraId="4D017BB0" w14:textId="0364CD41" w:rsidR="00B476F9" w:rsidRDefault="00B476F9" w:rsidP="00A8299B">
      <w:pPr>
        <w:jc w:val="center"/>
        <w:rPr>
          <w:rFonts w:ascii="Calibri" w:hAnsi="Calibri" w:cs="Calibri"/>
          <w:b/>
          <w:sz w:val="32"/>
          <w:u w:val="single"/>
        </w:rPr>
      </w:pPr>
    </w:p>
    <w:p w14:paraId="4D22E571" w14:textId="4EC90E0C" w:rsidR="00A21A7E" w:rsidRDefault="00A21A7E" w:rsidP="00A8299B">
      <w:pPr>
        <w:jc w:val="center"/>
        <w:rPr>
          <w:rFonts w:ascii="Calibri" w:hAnsi="Calibri" w:cs="Calibri"/>
          <w:b/>
          <w:sz w:val="32"/>
          <w:u w:val="single"/>
        </w:rPr>
      </w:pPr>
    </w:p>
    <w:p w14:paraId="122CAEB7" w14:textId="5737597A" w:rsidR="00A21A7E" w:rsidRDefault="00A21A7E" w:rsidP="00A8299B">
      <w:pPr>
        <w:jc w:val="center"/>
        <w:rPr>
          <w:rFonts w:ascii="Calibri" w:hAnsi="Calibri" w:cs="Calibri"/>
          <w:b/>
          <w:sz w:val="32"/>
          <w:u w:val="single"/>
        </w:rPr>
      </w:pPr>
    </w:p>
    <w:p w14:paraId="0170839A" w14:textId="1B17DD0A" w:rsidR="00A21A7E" w:rsidRDefault="00A21A7E" w:rsidP="00A8299B">
      <w:pPr>
        <w:jc w:val="center"/>
        <w:rPr>
          <w:rFonts w:ascii="Calibri" w:hAnsi="Calibri" w:cs="Calibri"/>
          <w:b/>
          <w:sz w:val="32"/>
          <w:u w:val="single"/>
        </w:rPr>
      </w:pPr>
    </w:p>
    <w:p w14:paraId="7D87822D" w14:textId="265770A7" w:rsidR="00A21A7E" w:rsidRPr="003E28F0" w:rsidRDefault="00707D7C" w:rsidP="003E28F0">
      <w:pPr>
        <w:pStyle w:val="Heading1"/>
        <w:spacing w:before="0"/>
        <w:rPr>
          <w:rFonts w:cs="Arial"/>
          <w:bCs/>
          <w:szCs w:val="22"/>
        </w:rPr>
      </w:pPr>
      <w:r w:rsidRPr="003E28F0">
        <w:rPr>
          <w:bCs/>
          <w:noProof/>
          <w:sz w:val="2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0BEA487" wp14:editId="3D66A868">
                <wp:simplePos x="0" y="0"/>
                <wp:positionH relativeFrom="column">
                  <wp:posOffset>5876925</wp:posOffset>
                </wp:positionH>
                <wp:positionV relativeFrom="paragraph">
                  <wp:posOffset>-81915</wp:posOffset>
                </wp:positionV>
                <wp:extent cx="1111885" cy="562610"/>
                <wp:effectExtent l="9525" t="0" r="2540" b="8890"/>
                <wp:wrapNone/>
                <wp:docPr id="32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BA89A3" w14:textId="77777777" w:rsidR="00A21A7E" w:rsidRPr="00032942" w:rsidRDefault="00A21A7E" w:rsidP="00A21A7E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0B3F0DB5" w14:textId="7AD63CB4" w:rsidR="00A21A7E" w:rsidRPr="00BD50D5" w:rsidRDefault="00A21A7E" w:rsidP="00A21A7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sz w:val="36"/>
                              </w:rPr>
                              <w:t>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BEA487" id="AutoShape 324" o:spid="_x0000_s1027" style="position:absolute;left:0;text-align:left;margin-left:462.75pt;margin-top:-6.45pt;width:87.55pt;height:44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kNJgIAAEwEAAAOAAAAZHJzL2Uyb0RvYy54bWysVF+P0zAMf0fiO0R5Z12nrber1p1OO4aQ&#10;jj/i4AOkSdoG0jgk2drx6XHTbuyAJ0QeIjuOf7Z/drK561tNjtJ5Baag6WxOiTQchDJ1Qb983r9a&#10;U+IDM4JpMLKgJ+np3fbli01nc7mABrSQjiCI8XlnC9qEYPMk8byRLfMzsNKgsQLXsoCqqxPhWIfo&#10;rU4W83mWdOCEdcCl93j6MBrpNuJXleThQ1V5GYguKOYW4u7iXg57st2wvHbMNopPabB/yKJlymDQ&#10;C9QDC4wcnPoDqlXcgYcqzDi0CVSV4jLWgNWk89+qeWqYlbEWJMfbC03+/8Hy98cn+9ENqXv7CPyb&#10;JwZ2DTO1vHcOukYygeHSgaiksz6/OAyKR1dSdu9AYGvZIUDkoK9cOwBidaSPVJ8uVMs+EI6HKa71&#10;ekUJR9sqW2Rp7EXC8rO3dT68kdCSQSiog4MRn7CfMQQ7PvoQ+RbEsHaILr5SUrUau3dkmqRZlt3E&#10;pFk+XUbsM2YsF7QSe6V1VFxd7rQj6FrQfVyTs7++pg3pCnq7WqxiFs9s/hpiHtffIGIdceoGal8b&#10;EeXAlB5lzFKbieuB3mGSfR76sidKTI0YTkoQJyTfwTjS+ARRaMD9oKTDcS6o/35gTlKi3xps4G26&#10;XA7zH5Xl6maBiru2lNcWZjhCFTRQMoq7ML6Zg3WqbjBSGgkwcI9Nr1Q4T8eY1ZQ+jixKz97EtR5v&#10;/foEtj8BAAD//wMAUEsDBBQABgAIAAAAIQAtgiUj3gAAAAsBAAAPAAAAZHJzL2Rvd25yZXYueG1s&#10;TI9BT4QwEIXvJv6HZjbxtttCgivIsDEmejXiHjwWWoEsnbJtYdFfb/ekx8n78t435WE1I1u084Ml&#10;hGQngGlqrRqoQzh+vGwfgPkgScnRkkb41h4O1e1NKQtlL/Sulzp0LJaQLyRCH8JUcO7bXhvpd3bS&#10;FLMv64wM8XQdV05eYrkZeSrEPTdyoLjQy0k/97o91bNBaJWYhftc3vImC/XPMp+Jv54R7zbr0yOw&#10;oNfwB8NVP6pDFZ0aO5PybETI0yyLKMI2SXNgVyKJg8AahH22B16V/P8P1S8AAAD//wMAUEsBAi0A&#10;FAAGAAgAAAAhALaDOJL+AAAA4QEAABMAAAAAAAAAAAAAAAAAAAAAAFtDb250ZW50X1R5cGVzXS54&#10;bWxQSwECLQAUAAYACAAAACEAOP0h/9YAAACUAQAACwAAAAAAAAAAAAAAAAAvAQAAX3JlbHMvLnJl&#10;bHNQSwECLQAUAAYACAAAACEAwLmJDSYCAABMBAAADgAAAAAAAAAAAAAAAAAuAgAAZHJzL2Uyb0Rv&#10;Yy54bWxQSwECLQAUAAYACAAAACEALYIlI94AAAALAQAADwAAAAAAAAAAAAAAAACABAAAZHJzL2Rv&#10;d25yZXYueG1sUEsFBgAAAAAEAAQA8wAAAIsFAAAAAA==&#10;">
                <v:textbox>
                  <w:txbxContent>
                    <w:p w14:paraId="2CBA89A3" w14:textId="77777777" w:rsidR="00A21A7E" w:rsidRPr="00032942" w:rsidRDefault="00A21A7E" w:rsidP="00A21A7E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0B3F0DB5" w14:textId="7AD63CB4" w:rsidR="00A21A7E" w:rsidRPr="00BD50D5" w:rsidRDefault="00A21A7E" w:rsidP="00A21A7E">
                      <w:pPr>
                        <w:jc w:val="center"/>
                        <w:rPr>
                          <w:sz w:val="36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</w:t>
                      </w:r>
                      <w:r>
                        <w:rPr>
                          <w:sz w:val="36"/>
                          <w:lang w:val="id-ID"/>
                        </w:rPr>
                        <w:t>0</w:t>
                      </w:r>
                      <w:r>
                        <w:rPr>
                          <w:sz w:val="36"/>
                        </w:rPr>
                        <w:t>2A</w:t>
                      </w:r>
                    </w:p>
                  </w:txbxContent>
                </v:textbox>
              </v:roundrect>
            </w:pict>
          </mc:Fallback>
        </mc:AlternateContent>
      </w:r>
      <w:r w:rsidR="003E28F0" w:rsidRPr="003E28F0">
        <w:rPr>
          <w:rFonts w:cs="Arial"/>
          <w:bCs/>
          <w:szCs w:val="22"/>
        </w:rPr>
        <w:t>KARTU BIMBINGAN TUGAS AKHIR</w:t>
      </w:r>
    </w:p>
    <w:p w14:paraId="56080952" w14:textId="77777777" w:rsidR="003E28F0" w:rsidRPr="003E28F0" w:rsidRDefault="003E28F0" w:rsidP="00A8299B">
      <w:pPr>
        <w:jc w:val="center"/>
        <w:rPr>
          <w:rFonts w:cs="Arial"/>
          <w:b/>
          <w:sz w:val="24"/>
          <w:szCs w:val="20"/>
        </w:r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1867"/>
        <w:gridCol w:w="283"/>
        <w:gridCol w:w="7172"/>
      </w:tblGrid>
      <w:tr w:rsidR="00A21A7E" w:rsidRPr="00BD50D5" w14:paraId="0554B8FD" w14:textId="77777777" w:rsidTr="003E28F0">
        <w:tc>
          <w:tcPr>
            <w:tcW w:w="1867" w:type="dxa"/>
            <w:shd w:val="clear" w:color="auto" w:fill="auto"/>
          </w:tcPr>
          <w:p w14:paraId="7673AF9B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14:paraId="4F24CA8D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:</w:t>
            </w:r>
          </w:p>
        </w:tc>
        <w:tc>
          <w:tcPr>
            <w:tcW w:w="7172" w:type="dxa"/>
            <w:shd w:val="clear" w:color="auto" w:fill="auto"/>
          </w:tcPr>
          <w:p w14:paraId="517B6168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1CF40565" w14:textId="77777777" w:rsidTr="003E28F0">
        <w:tc>
          <w:tcPr>
            <w:tcW w:w="1867" w:type="dxa"/>
            <w:shd w:val="clear" w:color="auto" w:fill="auto"/>
          </w:tcPr>
          <w:p w14:paraId="1E496C19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</w:tcPr>
          <w:p w14:paraId="01C4B8AD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:</w:t>
            </w:r>
          </w:p>
        </w:tc>
        <w:tc>
          <w:tcPr>
            <w:tcW w:w="7172" w:type="dxa"/>
            <w:shd w:val="clear" w:color="auto" w:fill="auto"/>
          </w:tcPr>
          <w:p w14:paraId="72ED8429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6E37EE67" w14:textId="77777777" w:rsidTr="003E28F0">
        <w:tc>
          <w:tcPr>
            <w:tcW w:w="1867" w:type="dxa"/>
            <w:shd w:val="clear" w:color="auto" w:fill="auto"/>
          </w:tcPr>
          <w:p w14:paraId="587FBED8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Judul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37C9456D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:</w:t>
            </w:r>
          </w:p>
        </w:tc>
        <w:tc>
          <w:tcPr>
            <w:tcW w:w="7172" w:type="dxa"/>
            <w:shd w:val="clear" w:color="auto" w:fill="auto"/>
          </w:tcPr>
          <w:p w14:paraId="3F794216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  <w:p w14:paraId="29E91784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0D8D8A3D" w14:textId="77777777" w:rsidTr="003E28F0">
        <w:tc>
          <w:tcPr>
            <w:tcW w:w="1867" w:type="dxa"/>
            <w:shd w:val="clear" w:color="auto" w:fill="auto"/>
          </w:tcPr>
          <w:p w14:paraId="72C1E23F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Pembimbing</w:t>
            </w:r>
            <w:proofErr w:type="spellEnd"/>
            <w:r w:rsidRPr="00BD50D5">
              <w:rPr>
                <w:rFonts w:cs="Arial"/>
                <w:szCs w:val="20"/>
                <w:lang w:eastAsia="en-US"/>
              </w:rPr>
              <w:t xml:space="preserve"> I</w:t>
            </w:r>
          </w:p>
        </w:tc>
        <w:tc>
          <w:tcPr>
            <w:tcW w:w="283" w:type="dxa"/>
            <w:shd w:val="clear" w:color="auto" w:fill="auto"/>
          </w:tcPr>
          <w:p w14:paraId="13117C68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:</w:t>
            </w:r>
          </w:p>
        </w:tc>
        <w:tc>
          <w:tcPr>
            <w:tcW w:w="7172" w:type="dxa"/>
            <w:shd w:val="clear" w:color="auto" w:fill="auto"/>
          </w:tcPr>
          <w:p w14:paraId="20DE5C74" w14:textId="77777777" w:rsidR="00A21A7E" w:rsidRPr="00BD50D5" w:rsidRDefault="00A21A7E" w:rsidP="008230C4">
            <w:pPr>
              <w:suppressAutoHyphens w:val="0"/>
              <w:rPr>
                <w:rFonts w:cs="Arial"/>
                <w:bCs/>
                <w:szCs w:val="20"/>
                <w:lang w:eastAsia="en-US"/>
              </w:rPr>
            </w:pPr>
          </w:p>
        </w:tc>
      </w:tr>
    </w:tbl>
    <w:p w14:paraId="09FCED34" w14:textId="4D60F43F" w:rsidR="00A21A7E" w:rsidRPr="00BD50D5" w:rsidRDefault="00A21A7E" w:rsidP="00A21A7E">
      <w:pPr>
        <w:suppressAutoHyphens w:val="0"/>
        <w:rPr>
          <w:rFonts w:ascii="Times New Roman" w:hAnsi="Times New Roman"/>
          <w:szCs w:val="20"/>
          <w:lang w:eastAsia="en-US"/>
        </w:rPr>
      </w:pPr>
    </w:p>
    <w:tbl>
      <w:tblPr>
        <w:tblW w:w="10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2552"/>
        <w:gridCol w:w="6448"/>
        <w:gridCol w:w="1048"/>
      </w:tblGrid>
      <w:tr w:rsidR="00A21A7E" w:rsidRPr="00BD50D5" w14:paraId="015D6284" w14:textId="77777777" w:rsidTr="008230C4">
        <w:trPr>
          <w:jc w:val="center"/>
        </w:trPr>
        <w:tc>
          <w:tcPr>
            <w:tcW w:w="716" w:type="dxa"/>
          </w:tcPr>
          <w:p w14:paraId="4724895B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b/>
                <w:szCs w:val="20"/>
                <w:lang w:eastAsia="en-US"/>
              </w:rPr>
            </w:pPr>
            <w:r w:rsidRPr="00BD50D5">
              <w:rPr>
                <w:rFonts w:cs="Arial"/>
                <w:b/>
                <w:szCs w:val="20"/>
                <w:lang w:eastAsia="en-US"/>
              </w:rPr>
              <w:t>No.</w:t>
            </w:r>
          </w:p>
        </w:tc>
        <w:tc>
          <w:tcPr>
            <w:tcW w:w="2552" w:type="dxa"/>
          </w:tcPr>
          <w:p w14:paraId="5FB63B01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b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b/>
                <w:szCs w:val="20"/>
                <w:lang w:eastAsia="en-US"/>
              </w:rPr>
              <w:t>Tanggal</w:t>
            </w:r>
            <w:proofErr w:type="spellEnd"/>
          </w:p>
        </w:tc>
        <w:tc>
          <w:tcPr>
            <w:tcW w:w="6448" w:type="dxa"/>
          </w:tcPr>
          <w:p w14:paraId="6D02721F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b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b/>
                <w:szCs w:val="20"/>
                <w:lang w:eastAsia="en-US"/>
              </w:rPr>
              <w:t>Materi</w:t>
            </w:r>
            <w:proofErr w:type="spellEnd"/>
            <w:r w:rsidRPr="00BD50D5">
              <w:rPr>
                <w:rFonts w:cs="Arial"/>
                <w:b/>
                <w:szCs w:val="20"/>
                <w:lang w:eastAsia="en-US"/>
              </w:rPr>
              <w:t xml:space="preserve"> </w:t>
            </w:r>
            <w:proofErr w:type="spellStart"/>
            <w:r w:rsidRPr="00BD50D5">
              <w:rPr>
                <w:rFonts w:cs="Arial"/>
                <w:b/>
                <w:szCs w:val="20"/>
                <w:lang w:eastAsia="en-US"/>
              </w:rPr>
              <w:t>Bimbingan</w:t>
            </w:r>
            <w:proofErr w:type="spellEnd"/>
          </w:p>
        </w:tc>
        <w:tc>
          <w:tcPr>
            <w:tcW w:w="1048" w:type="dxa"/>
          </w:tcPr>
          <w:p w14:paraId="11E10A86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b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b/>
                <w:szCs w:val="20"/>
                <w:lang w:eastAsia="en-US"/>
              </w:rPr>
              <w:t>Paraf</w:t>
            </w:r>
            <w:proofErr w:type="spellEnd"/>
          </w:p>
        </w:tc>
      </w:tr>
      <w:tr w:rsidR="00A21A7E" w:rsidRPr="00BD50D5" w14:paraId="1E314FB8" w14:textId="77777777" w:rsidTr="008230C4">
        <w:trPr>
          <w:jc w:val="center"/>
        </w:trPr>
        <w:tc>
          <w:tcPr>
            <w:tcW w:w="716" w:type="dxa"/>
          </w:tcPr>
          <w:p w14:paraId="76991F64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1</w:t>
            </w:r>
          </w:p>
        </w:tc>
        <w:tc>
          <w:tcPr>
            <w:tcW w:w="2552" w:type="dxa"/>
          </w:tcPr>
          <w:p w14:paraId="6B563D6E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667FA550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49F5CDBF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75E2F080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02BE2424" w14:textId="77777777" w:rsidTr="008230C4">
        <w:trPr>
          <w:jc w:val="center"/>
        </w:trPr>
        <w:tc>
          <w:tcPr>
            <w:tcW w:w="716" w:type="dxa"/>
          </w:tcPr>
          <w:p w14:paraId="64CC0B00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2</w:t>
            </w:r>
          </w:p>
        </w:tc>
        <w:tc>
          <w:tcPr>
            <w:tcW w:w="2552" w:type="dxa"/>
          </w:tcPr>
          <w:p w14:paraId="02CEF1F2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58247674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09E11A0F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1BB17ABB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13EDAEE4" w14:textId="77777777" w:rsidTr="008230C4">
        <w:trPr>
          <w:jc w:val="center"/>
        </w:trPr>
        <w:tc>
          <w:tcPr>
            <w:tcW w:w="716" w:type="dxa"/>
          </w:tcPr>
          <w:p w14:paraId="537D2223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3</w:t>
            </w:r>
          </w:p>
        </w:tc>
        <w:tc>
          <w:tcPr>
            <w:tcW w:w="2552" w:type="dxa"/>
          </w:tcPr>
          <w:p w14:paraId="0293873E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70B7F690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5C7AF67D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744EF3D9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0AC4CEDB" w14:textId="77777777" w:rsidTr="008230C4">
        <w:trPr>
          <w:jc w:val="center"/>
        </w:trPr>
        <w:tc>
          <w:tcPr>
            <w:tcW w:w="716" w:type="dxa"/>
          </w:tcPr>
          <w:p w14:paraId="205B1967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4</w:t>
            </w:r>
          </w:p>
        </w:tc>
        <w:tc>
          <w:tcPr>
            <w:tcW w:w="2552" w:type="dxa"/>
          </w:tcPr>
          <w:p w14:paraId="61EA3D36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723B34AE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6460DEE9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73547977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2BC4CC03" w14:textId="77777777" w:rsidTr="008230C4">
        <w:trPr>
          <w:jc w:val="center"/>
        </w:trPr>
        <w:tc>
          <w:tcPr>
            <w:tcW w:w="716" w:type="dxa"/>
          </w:tcPr>
          <w:p w14:paraId="3B406E84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5</w:t>
            </w:r>
          </w:p>
        </w:tc>
        <w:tc>
          <w:tcPr>
            <w:tcW w:w="2552" w:type="dxa"/>
          </w:tcPr>
          <w:p w14:paraId="31DC9851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76CC3782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137A7F80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5D79FBFC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04286CF6" w14:textId="77777777" w:rsidTr="008230C4">
        <w:trPr>
          <w:jc w:val="center"/>
        </w:trPr>
        <w:tc>
          <w:tcPr>
            <w:tcW w:w="716" w:type="dxa"/>
          </w:tcPr>
          <w:p w14:paraId="37D36449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6</w:t>
            </w:r>
          </w:p>
        </w:tc>
        <w:tc>
          <w:tcPr>
            <w:tcW w:w="2552" w:type="dxa"/>
          </w:tcPr>
          <w:p w14:paraId="43BB0C27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79CE0084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6EF6CBAD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0CF09247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684AB014" w14:textId="77777777" w:rsidTr="008230C4">
        <w:trPr>
          <w:jc w:val="center"/>
        </w:trPr>
        <w:tc>
          <w:tcPr>
            <w:tcW w:w="716" w:type="dxa"/>
          </w:tcPr>
          <w:p w14:paraId="1DE8D191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7</w:t>
            </w:r>
          </w:p>
        </w:tc>
        <w:tc>
          <w:tcPr>
            <w:tcW w:w="2552" w:type="dxa"/>
          </w:tcPr>
          <w:p w14:paraId="07BC63FF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6154E994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1191B899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1E63734A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653DB98E" w14:textId="77777777" w:rsidTr="008230C4">
        <w:trPr>
          <w:jc w:val="center"/>
        </w:trPr>
        <w:tc>
          <w:tcPr>
            <w:tcW w:w="716" w:type="dxa"/>
          </w:tcPr>
          <w:p w14:paraId="1451D313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8</w:t>
            </w:r>
          </w:p>
        </w:tc>
        <w:tc>
          <w:tcPr>
            <w:tcW w:w="2552" w:type="dxa"/>
          </w:tcPr>
          <w:p w14:paraId="221B3148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083E6589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5CC9EC18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49733ED1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66C8A5BA" w14:textId="77777777" w:rsidTr="008230C4">
        <w:trPr>
          <w:trHeight w:val="454"/>
          <w:jc w:val="center"/>
        </w:trPr>
        <w:tc>
          <w:tcPr>
            <w:tcW w:w="716" w:type="dxa"/>
          </w:tcPr>
          <w:p w14:paraId="0C04706E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9</w:t>
            </w:r>
          </w:p>
        </w:tc>
        <w:tc>
          <w:tcPr>
            <w:tcW w:w="2552" w:type="dxa"/>
          </w:tcPr>
          <w:p w14:paraId="2159D865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0ECF6985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460FCA17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07ED48BE" w14:textId="77777777" w:rsidTr="008230C4">
        <w:trPr>
          <w:trHeight w:val="454"/>
          <w:jc w:val="center"/>
        </w:trPr>
        <w:tc>
          <w:tcPr>
            <w:tcW w:w="716" w:type="dxa"/>
          </w:tcPr>
          <w:p w14:paraId="3A8AB473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10</w:t>
            </w:r>
          </w:p>
        </w:tc>
        <w:tc>
          <w:tcPr>
            <w:tcW w:w="2552" w:type="dxa"/>
          </w:tcPr>
          <w:p w14:paraId="76397E7C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16B64BAB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6A8192E5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</w:tbl>
    <w:p w14:paraId="350C4391" w14:textId="77777777" w:rsidR="00A21A7E" w:rsidRPr="00BD50D5" w:rsidRDefault="00A21A7E" w:rsidP="00A21A7E">
      <w:pPr>
        <w:suppressAutoHyphens w:val="0"/>
        <w:ind w:left="1260" w:hanging="1260"/>
        <w:rPr>
          <w:rFonts w:ascii="Times New Roman" w:hAnsi="Times New Roman"/>
          <w:b/>
          <w:szCs w:val="20"/>
          <w:lang w:val="de-DE" w:eastAsia="en-US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402"/>
        <w:gridCol w:w="6096"/>
      </w:tblGrid>
      <w:tr w:rsidR="00A21A7E" w:rsidRPr="00BD50D5" w14:paraId="5B66A9CE" w14:textId="77777777" w:rsidTr="008230C4">
        <w:trPr>
          <w:trHeight w:val="331"/>
        </w:trPr>
        <w:tc>
          <w:tcPr>
            <w:tcW w:w="1242" w:type="dxa"/>
          </w:tcPr>
          <w:p w14:paraId="3288E167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3402" w:type="dxa"/>
            <w:shd w:val="clear" w:color="auto" w:fill="C0C0C0"/>
            <w:vAlign w:val="center"/>
          </w:tcPr>
          <w:p w14:paraId="483BEA15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Mahasiswa</w:t>
            </w:r>
            <w:proofErr w:type="spellEnd"/>
          </w:p>
        </w:tc>
        <w:tc>
          <w:tcPr>
            <w:tcW w:w="6096" w:type="dxa"/>
            <w:shd w:val="clear" w:color="auto" w:fill="C0C0C0"/>
            <w:vAlign w:val="center"/>
          </w:tcPr>
          <w:p w14:paraId="3D901447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Pembimbing</w:t>
            </w:r>
            <w:proofErr w:type="spellEnd"/>
            <w:r w:rsidRPr="00BD50D5">
              <w:rPr>
                <w:rFonts w:cs="Arial"/>
                <w:szCs w:val="20"/>
                <w:lang w:eastAsia="en-US"/>
              </w:rPr>
              <w:t xml:space="preserve"> I</w:t>
            </w:r>
          </w:p>
        </w:tc>
      </w:tr>
      <w:tr w:rsidR="00A21A7E" w:rsidRPr="00BD50D5" w14:paraId="10950A9E" w14:textId="77777777" w:rsidTr="008230C4">
        <w:trPr>
          <w:trHeight w:hRule="exact" w:val="612"/>
        </w:trPr>
        <w:tc>
          <w:tcPr>
            <w:tcW w:w="1242" w:type="dxa"/>
            <w:shd w:val="clear" w:color="auto" w:fill="C0C0C0"/>
            <w:vAlign w:val="center"/>
          </w:tcPr>
          <w:p w14:paraId="0C8D1EA7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 xml:space="preserve">Tanda </w:t>
            </w:r>
            <w:proofErr w:type="spellStart"/>
            <w:r w:rsidRPr="00BD50D5">
              <w:rPr>
                <w:rFonts w:cs="Arial"/>
                <w:szCs w:val="20"/>
                <w:lang w:eastAsia="en-US"/>
              </w:rPr>
              <w:t>Tangan</w:t>
            </w:r>
            <w:proofErr w:type="spellEnd"/>
          </w:p>
        </w:tc>
        <w:tc>
          <w:tcPr>
            <w:tcW w:w="3402" w:type="dxa"/>
            <w:vAlign w:val="center"/>
          </w:tcPr>
          <w:p w14:paraId="1CDDA5D7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096" w:type="dxa"/>
            <w:vAlign w:val="center"/>
          </w:tcPr>
          <w:p w14:paraId="7E2FF348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4C4417CD" w14:textId="77777777" w:rsidTr="008230C4">
        <w:trPr>
          <w:trHeight w:val="450"/>
        </w:trPr>
        <w:tc>
          <w:tcPr>
            <w:tcW w:w="1242" w:type="dxa"/>
            <w:shd w:val="clear" w:color="auto" w:fill="C0C0C0"/>
            <w:vAlign w:val="center"/>
          </w:tcPr>
          <w:p w14:paraId="40C513CF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Nama</w:t>
            </w:r>
          </w:p>
        </w:tc>
        <w:tc>
          <w:tcPr>
            <w:tcW w:w="3402" w:type="dxa"/>
            <w:vAlign w:val="center"/>
          </w:tcPr>
          <w:p w14:paraId="6395BFD1" w14:textId="77777777" w:rsidR="00A21A7E" w:rsidRPr="00BD50D5" w:rsidRDefault="00A21A7E" w:rsidP="008230C4">
            <w:pPr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096" w:type="dxa"/>
            <w:vAlign w:val="center"/>
          </w:tcPr>
          <w:p w14:paraId="02ECAA0B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bCs/>
                <w:szCs w:val="20"/>
                <w:lang w:eastAsia="en-US"/>
              </w:rPr>
            </w:pPr>
          </w:p>
        </w:tc>
      </w:tr>
      <w:tr w:rsidR="00A21A7E" w:rsidRPr="00BD50D5" w14:paraId="48470EB5" w14:textId="77777777" w:rsidTr="008230C4">
        <w:trPr>
          <w:trHeight w:val="412"/>
        </w:trPr>
        <w:tc>
          <w:tcPr>
            <w:tcW w:w="1242" w:type="dxa"/>
            <w:shd w:val="clear" w:color="auto" w:fill="C0C0C0"/>
            <w:vAlign w:val="center"/>
          </w:tcPr>
          <w:p w14:paraId="6B51E8F7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NIM/NIP</w:t>
            </w:r>
          </w:p>
        </w:tc>
        <w:tc>
          <w:tcPr>
            <w:tcW w:w="3402" w:type="dxa"/>
            <w:vAlign w:val="center"/>
          </w:tcPr>
          <w:p w14:paraId="4063463D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096" w:type="dxa"/>
            <w:vAlign w:val="center"/>
          </w:tcPr>
          <w:p w14:paraId="3B8A6B66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489FD9C1" w14:textId="77777777" w:rsidTr="008230C4">
        <w:trPr>
          <w:trHeight w:val="420"/>
        </w:trPr>
        <w:tc>
          <w:tcPr>
            <w:tcW w:w="1242" w:type="dxa"/>
            <w:shd w:val="clear" w:color="auto" w:fill="C0C0C0"/>
            <w:vAlign w:val="center"/>
          </w:tcPr>
          <w:p w14:paraId="690C09BF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Tanggal</w:t>
            </w:r>
            <w:proofErr w:type="spellEnd"/>
          </w:p>
        </w:tc>
        <w:tc>
          <w:tcPr>
            <w:tcW w:w="3402" w:type="dxa"/>
            <w:vAlign w:val="center"/>
          </w:tcPr>
          <w:p w14:paraId="0DDED5FB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096" w:type="dxa"/>
            <w:vAlign w:val="center"/>
          </w:tcPr>
          <w:p w14:paraId="38C3BFBF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</w:p>
        </w:tc>
      </w:tr>
    </w:tbl>
    <w:p w14:paraId="37719303" w14:textId="77777777" w:rsidR="00A21A7E" w:rsidRPr="00BD50D5" w:rsidRDefault="00A21A7E" w:rsidP="00A21A7E">
      <w:pPr>
        <w:suppressAutoHyphens w:val="0"/>
        <w:ind w:left="1260" w:hanging="1260"/>
        <w:rPr>
          <w:rFonts w:ascii="Times New Roman" w:hAnsi="Times New Roman"/>
          <w:b/>
          <w:sz w:val="16"/>
          <w:szCs w:val="16"/>
          <w:lang w:val="de-DE" w:eastAsia="en-US"/>
        </w:rPr>
      </w:pPr>
    </w:p>
    <w:p w14:paraId="613C00D3" w14:textId="4D638293" w:rsidR="00A21A7E" w:rsidRPr="00BD50D5" w:rsidRDefault="00A21A7E" w:rsidP="00A21A7E">
      <w:pPr>
        <w:suppressAutoHyphens w:val="0"/>
        <w:ind w:left="1260" w:hanging="1260"/>
        <w:rPr>
          <w:rFonts w:cs="Arial"/>
          <w:szCs w:val="20"/>
          <w:lang w:val="de-DE" w:eastAsia="en-US"/>
        </w:rPr>
      </w:pPr>
      <w:r w:rsidRPr="00BD50D5">
        <w:rPr>
          <w:rFonts w:cs="Arial"/>
          <w:b/>
          <w:szCs w:val="20"/>
          <w:lang w:val="de-DE" w:eastAsia="en-US"/>
        </w:rPr>
        <w:t>Keterangan :</w:t>
      </w:r>
      <w:r w:rsidRPr="00BD50D5">
        <w:rPr>
          <w:rFonts w:cs="Arial"/>
          <w:szCs w:val="20"/>
          <w:lang w:val="de-DE" w:eastAsia="en-US"/>
        </w:rPr>
        <w:t xml:space="preserve"> Minimum bimbingan ke</w:t>
      </w:r>
      <w:r w:rsidR="00A23DF1" w:rsidRPr="00A23DF1">
        <w:rPr>
          <w:rFonts w:cs="Arial"/>
          <w:szCs w:val="20"/>
          <w:lang w:val="de-DE" w:eastAsia="en-US"/>
        </w:rPr>
        <w:t xml:space="preserve"> </w:t>
      </w:r>
      <w:r w:rsidRPr="00BD50D5">
        <w:rPr>
          <w:rFonts w:cs="Arial"/>
          <w:szCs w:val="20"/>
          <w:lang w:val="de-DE" w:eastAsia="en-US"/>
        </w:rPr>
        <w:t xml:space="preserve">dosen pembimbing </w:t>
      </w:r>
      <w:r w:rsidR="00A23DF1" w:rsidRPr="00A23DF1">
        <w:rPr>
          <w:rFonts w:cs="Arial"/>
          <w:szCs w:val="20"/>
          <w:lang w:val="de-DE" w:eastAsia="en-US"/>
        </w:rPr>
        <w:t>8</w:t>
      </w:r>
      <w:r w:rsidRPr="00BD50D5">
        <w:rPr>
          <w:rFonts w:cs="Arial"/>
          <w:szCs w:val="20"/>
          <w:lang w:val="de-DE" w:eastAsia="en-US"/>
        </w:rPr>
        <w:t xml:space="preserve"> kali.</w:t>
      </w:r>
    </w:p>
    <w:p w14:paraId="7451820A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75F6ACDF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1352CEF1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6AD9A4A0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3A8D8D5B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6374A004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0C2BAFFE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030B6464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6716FDE2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7816B1B9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19AD0942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1E48F6FB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7037B207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0CF711B9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7D6FA5E5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3F3C2B2B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0250D689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2A5F0A38" w14:textId="2AAABBF6" w:rsidR="00A21A7E" w:rsidRDefault="00A21A7E" w:rsidP="00A21A7E">
      <w:pPr>
        <w:rPr>
          <w:rFonts w:cs="Arial"/>
          <w:sz w:val="12"/>
          <w:szCs w:val="12"/>
          <w:lang w:val="de-DE" w:eastAsia="en-US"/>
        </w:rPr>
      </w:pPr>
      <w:r w:rsidRPr="00BD50D5">
        <w:rPr>
          <w:rFonts w:cs="Arial"/>
          <w:sz w:val="16"/>
          <w:szCs w:val="16"/>
          <w:lang w:val="de-DE" w:eastAsia="en-US"/>
        </w:rPr>
        <w:t>Kartu diprint pada kertas manila/karton warna mengikuti cover KP</w:t>
      </w:r>
    </w:p>
    <w:p w14:paraId="001B900C" w14:textId="2144E85A" w:rsidR="003E28F0" w:rsidRPr="003E28F0" w:rsidRDefault="00707D7C" w:rsidP="003E28F0">
      <w:pPr>
        <w:pStyle w:val="Heading1"/>
        <w:spacing w:before="0"/>
        <w:rPr>
          <w:rFonts w:cs="Arial"/>
          <w:bCs/>
          <w:szCs w:val="22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C75E76D" wp14:editId="2D57EDA7">
                <wp:simplePos x="0" y="0"/>
                <wp:positionH relativeFrom="column">
                  <wp:posOffset>5876925</wp:posOffset>
                </wp:positionH>
                <wp:positionV relativeFrom="paragraph">
                  <wp:posOffset>-91440</wp:posOffset>
                </wp:positionV>
                <wp:extent cx="1111885" cy="562610"/>
                <wp:effectExtent l="9525" t="9525" r="2540" b="8890"/>
                <wp:wrapNone/>
                <wp:docPr id="31" name="Auto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3C3484" w14:textId="77777777" w:rsidR="00A21A7E" w:rsidRPr="00032942" w:rsidRDefault="00A21A7E" w:rsidP="00A21A7E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5AB75F6D" w14:textId="12712D3F" w:rsidR="00A21A7E" w:rsidRPr="00BD50D5" w:rsidRDefault="00A21A7E" w:rsidP="00A21A7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sz w:val="36"/>
                              </w:rPr>
                              <w:t>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75E76D" id="AutoShape 325" o:spid="_x0000_s1028" style="position:absolute;left:0;text-align:left;margin-left:462.75pt;margin-top:-7.2pt;width:87.55pt;height:44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fjKAIAAEwEAAAOAAAAZHJzL2Uyb0RvYy54bWysVNuO0zAQfUfiHyy/0zRRm+1GTVerLkVI&#10;y0UsfIBrO4nB8RjbbVK+nrF7oQs8IfxgzXg8Z2bOjL28G3tN9tJ5Baam+WRKiTQchDJtTb983rxa&#10;UOIDM4JpMLKmB+np3erli+VgK1lAB1pIRxDE+GqwNe1CsFWWed7JnvkJWGnQ2IDrWUDVtZlwbED0&#10;XmfFdFpmAzhhHXDpPZ4+HI10lfCbRvLwoWm8DETXFHMLaXdp38Y9Wy1Z1TpmO8VPabB/yKJnymDQ&#10;C9QDC4zsnPoDqlfcgYcmTDj0GTSN4jLVgNXk09+qeeqYlakWJMfbC03+/8Hy9/sn+9HF1L19BP7N&#10;EwPrjplW3jsHQyeZwHB5JCobrK8uDlHx6Eq2wzsQ2Fq2C5A4GBvXR0CsjoyJ6sOFajkGwvEwx7VY&#10;zCnhaJuXRZmnXmSsOntb58MbCT2JQk0d7Iz4hP1MIdj+0YfEtyCG9TG6+EpJ02vs3p5pkpdleZOS&#10;ZtXpMmKfMVO5oJXYKK2T4trtWjuCrjXdpHVy9tfXtCFDTW/nxTxl8czmryGmaf0NItWRpi5S+9qI&#10;JAem9FHGLLU5cR3pjZPsqzBuR6JETYuIGU+2IA5IvoPjSOMTRKED94OSAce5pv77jjlJiX5rsIG3&#10;+WwW5z8ps/lNgYq7tmyvLcxwhKppoOQorsPxzeysU22HkfJEgIF7bHqjwnk6jlmd0seRRenZm7jW&#10;061fn8DqJwAAAP//AwBQSwMEFAAGAAgAAAAhAMHYHdHeAAAACwEAAA8AAABkcnMvZG93bnJldi54&#10;bWxMj0FPhDAQhe8m/odmTLztthBQl2XYGBO9GtGDx0IrkKVTti0s+uvtnvQ4eV/e+6Y8rGZki3Z+&#10;sISQbAUwTa1VA3UIH+/PmwdgPkhScrSkEb61h0N1fVXKQtkzvemlDh2LJeQLidCHMBWc+7bXRvqt&#10;nTTF7Ms6I0M8XceVk+dYbkaeCnHHjRwoLvRy0k+9bo/1bBBaJWbhPpfXXZOH+meZT8RfToi3N+vj&#10;HljQa/iD4aIf1aGKTo2dSXk2IuzSPI8owibJMmAXIomDwBqE+ywFXpX8/w/VLwAAAP//AwBQSwEC&#10;LQAUAAYACAAAACEAtoM4kv4AAADhAQAAEwAAAAAAAAAAAAAAAAAAAAAAW0NvbnRlbnRfVHlwZXNd&#10;LnhtbFBLAQItABQABgAIAAAAIQA4/SH/1gAAAJQBAAALAAAAAAAAAAAAAAAAAC8BAABfcmVscy8u&#10;cmVsc1BLAQItABQABgAIAAAAIQBhbOfjKAIAAEwEAAAOAAAAAAAAAAAAAAAAAC4CAABkcnMvZTJv&#10;RG9jLnhtbFBLAQItABQABgAIAAAAIQDB2B3R3gAAAAsBAAAPAAAAAAAAAAAAAAAAAIIEAABkcnMv&#10;ZG93bnJldi54bWxQSwUGAAAAAAQABADzAAAAjQUAAAAA&#10;">
                <v:textbox>
                  <w:txbxContent>
                    <w:p w14:paraId="023C3484" w14:textId="77777777" w:rsidR="00A21A7E" w:rsidRPr="00032942" w:rsidRDefault="00A21A7E" w:rsidP="00A21A7E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5AB75F6D" w14:textId="12712D3F" w:rsidR="00A21A7E" w:rsidRPr="00BD50D5" w:rsidRDefault="00A21A7E" w:rsidP="00A21A7E">
                      <w:pPr>
                        <w:jc w:val="center"/>
                        <w:rPr>
                          <w:sz w:val="36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</w:t>
                      </w:r>
                      <w:r>
                        <w:rPr>
                          <w:sz w:val="36"/>
                          <w:lang w:val="id-ID"/>
                        </w:rPr>
                        <w:t>0</w:t>
                      </w:r>
                      <w:r>
                        <w:rPr>
                          <w:sz w:val="36"/>
                        </w:rPr>
                        <w:t>2B</w:t>
                      </w:r>
                    </w:p>
                  </w:txbxContent>
                </v:textbox>
              </v:roundrect>
            </w:pict>
          </mc:Fallback>
        </mc:AlternateContent>
      </w:r>
      <w:r w:rsidR="003E28F0" w:rsidRPr="003E28F0">
        <w:rPr>
          <w:rFonts w:cs="Arial"/>
          <w:bCs/>
          <w:szCs w:val="22"/>
        </w:rPr>
        <w:t>KARTU BIMBINGAN TUGAS AKHIR</w:t>
      </w:r>
    </w:p>
    <w:p w14:paraId="4A54C73E" w14:textId="77777777" w:rsidR="00A21A7E" w:rsidRPr="00A21A7E" w:rsidRDefault="00A21A7E" w:rsidP="00A21A7E">
      <w:pPr>
        <w:jc w:val="center"/>
        <w:rPr>
          <w:rFonts w:ascii="Calibri" w:hAnsi="Calibri" w:cs="Calibri"/>
          <w:b/>
          <w:szCs w:val="16"/>
          <w:u w:val="single"/>
        </w:r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1867"/>
        <w:gridCol w:w="283"/>
        <w:gridCol w:w="7172"/>
      </w:tblGrid>
      <w:tr w:rsidR="00A21A7E" w:rsidRPr="00BD50D5" w14:paraId="344D0045" w14:textId="77777777" w:rsidTr="008230C4">
        <w:tc>
          <w:tcPr>
            <w:tcW w:w="1867" w:type="dxa"/>
            <w:shd w:val="clear" w:color="auto" w:fill="auto"/>
          </w:tcPr>
          <w:p w14:paraId="316C810C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14:paraId="2A9F75F0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:</w:t>
            </w:r>
          </w:p>
        </w:tc>
        <w:tc>
          <w:tcPr>
            <w:tcW w:w="7172" w:type="dxa"/>
            <w:shd w:val="clear" w:color="auto" w:fill="auto"/>
          </w:tcPr>
          <w:p w14:paraId="427C4417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24266CE4" w14:textId="77777777" w:rsidTr="008230C4">
        <w:tc>
          <w:tcPr>
            <w:tcW w:w="1867" w:type="dxa"/>
            <w:shd w:val="clear" w:color="auto" w:fill="auto"/>
          </w:tcPr>
          <w:p w14:paraId="09102FB6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</w:tcPr>
          <w:p w14:paraId="4D030806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:</w:t>
            </w:r>
          </w:p>
        </w:tc>
        <w:tc>
          <w:tcPr>
            <w:tcW w:w="7172" w:type="dxa"/>
            <w:shd w:val="clear" w:color="auto" w:fill="auto"/>
          </w:tcPr>
          <w:p w14:paraId="08579CC8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39E3BD59" w14:textId="77777777" w:rsidTr="008230C4">
        <w:tc>
          <w:tcPr>
            <w:tcW w:w="1867" w:type="dxa"/>
            <w:shd w:val="clear" w:color="auto" w:fill="auto"/>
          </w:tcPr>
          <w:p w14:paraId="712C1E33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Judul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48F6D48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:</w:t>
            </w:r>
          </w:p>
        </w:tc>
        <w:tc>
          <w:tcPr>
            <w:tcW w:w="7172" w:type="dxa"/>
            <w:shd w:val="clear" w:color="auto" w:fill="auto"/>
          </w:tcPr>
          <w:p w14:paraId="4D604C94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  <w:p w14:paraId="0266B96A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0F960987" w14:textId="77777777" w:rsidTr="008230C4">
        <w:tc>
          <w:tcPr>
            <w:tcW w:w="1867" w:type="dxa"/>
            <w:shd w:val="clear" w:color="auto" w:fill="auto"/>
          </w:tcPr>
          <w:p w14:paraId="70E3CEC1" w14:textId="58A37CF8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Pembimbing</w:t>
            </w:r>
            <w:proofErr w:type="spellEnd"/>
            <w:r w:rsidRPr="00BD50D5">
              <w:rPr>
                <w:rFonts w:cs="Arial"/>
                <w:szCs w:val="20"/>
                <w:lang w:eastAsia="en-US"/>
              </w:rPr>
              <w:t xml:space="preserve"> I</w:t>
            </w:r>
            <w:r w:rsidR="003E28F0">
              <w:rPr>
                <w:rFonts w:cs="Arial"/>
                <w:szCs w:val="20"/>
                <w:lang w:eastAsia="en-US"/>
              </w:rPr>
              <w:t>I</w:t>
            </w:r>
          </w:p>
        </w:tc>
        <w:tc>
          <w:tcPr>
            <w:tcW w:w="283" w:type="dxa"/>
            <w:shd w:val="clear" w:color="auto" w:fill="auto"/>
          </w:tcPr>
          <w:p w14:paraId="6E7FC7A2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:</w:t>
            </w:r>
          </w:p>
        </w:tc>
        <w:tc>
          <w:tcPr>
            <w:tcW w:w="7172" w:type="dxa"/>
            <w:shd w:val="clear" w:color="auto" w:fill="auto"/>
          </w:tcPr>
          <w:p w14:paraId="371A8611" w14:textId="77777777" w:rsidR="00A21A7E" w:rsidRPr="00BD50D5" w:rsidRDefault="00A21A7E" w:rsidP="008230C4">
            <w:pPr>
              <w:suppressAutoHyphens w:val="0"/>
              <w:rPr>
                <w:rFonts w:cs="Arial"/>
                <w:bCs/>
                <w:szCs w:val="20"/>
                <w:lang w:eastAsia="en-US"/>
              </w:rPr>
            </w:pPr>
          </w:p>
        </w:tc>
      </w:tr>
    </w:tbl>
    <w:p w14:paraId="09F8413C" w14:textId="567536AF" w:rsidR="00A21A7E" w:rsidRPr="00BD50D5" w:rsidRDefault="00A21A7E" w:rsidP="00A21A7E">
      <w:pPr>
        <w:suppressAutoHyphens w:val="0"/>
        <w:rPr>
          <w:rFonts w:ascii="Times New Roman" w:hAnsi="Times New Roman"/>
          <w:szCs w:val="20"/>
          <w:lang w:eastAsia="en-US"/>
        </w:rPr>
      </w:pPr>
    </w:p>
    <w:tbl>
      <w:tblPr>
        <w:tblW w:w="10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2552"/>
        <w:gridCol w:w="6448"/>
        <w:gridCol w:w="1048"/>
      </w:tblGrid>
      <w:tr w:rsidR="00A21A7E" w:rsidRPr="00BD50D5" w14:paraId="68792729" w14:textId="77777777" w:rsidTr="008230C4">
        <w:trPr>
          <w:jc w:val="center"/>
        </w:trPr>
        <w:tc>
          <w:tcPr>
            <w:tcW w:w="716" w:type="dxa"/>
          </w:tcPr>
          <w:p w14:paraId="13EB4F53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b/>
                <w:szCs w:val="20"/>
                <w:lang w:eastAsia="en-US"/>
              </w:rPr>
            </w:pPr>
            <w:r w:rsidRPr="00BD50D5">
              <w:rPr>
                <w:rFonts w:cs="Arial"/>
                <w:b/>
                <w:szCs w:val="20"/>
                <w:lang w:eastAsia="en-US"/>
              </w:rPr>
              <w:t>No.</w:t>
            </w:r>
          </w:p>
        </w:tc>
        <w:tc>
          <w:tcPr>
            <w:tcW w:w="2552" w:type="dxa"/>
          </w:tcPr>
          <w:p w14:paraId="454EE34A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b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b/>
                <w:szCs w:val="20"/>
                <w:lang w:eastAsia="en-US"/>
              </w:rPr>
              <w:t>Tanggal</w:t>
            </w:r>
            <w:proofErr w:type="spellEnd"/>
          </w:p>
        </w:tc>
        <w:tc>
          <w:tcPr>
            <w:tcW w:w="6448" w:type="dxa"/>
          </w:tcPr>
          <w:p w14:paraId="7E727A4D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b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b/>
                <w:szCs w:val="20"/>
                <w:lang w:eastAsia="en-US"/>
              </w:rPr>
              <w:t>Materi</w:t>
            </w:r>
            <w:proofErr w:type="spellEnd"/>
            <w:r w:rsidRPr="00BD50D5">
              <w:rPr>
                <w:rFonts w:cs="Arial"/>
                <w:b/>
                <w:szCs w:val="20"/>
                <w:lang w:eastAsia="en-US"/>
              </w:rPr>
              <w:t xml:space="preserve"> </w:t>
            </w:r>
            <w:proofErr w:type="spellStart"/>
            <w:r w:rsidRPr="00BD50D5">
              <w:rPr>
                <w:rFonts w:cs="Arial"/>
                <w:b/>
                <w:szCs w:val="20"/>
                <w:lang w:eastAsia="en-US"/>
              </w:rPr>
              <w:t>Bimbingan</w:t>
            </w:r>
            <w:proofErr w:type="spellEnd"/>
          </w:p>
        </w:tc>
        <w:tc>
          <w:tcPr>
            <w:tcW w:w="1048" w:type="dxa"/>
          </w:tcPr>
          <w:p w14:paraId="08CAD5CF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b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b/>
                <w:szCs w:val="20"/>
                <w:lang w:eastAsia="en-US"/>
              </w:rPr>
              <w:t>Paraf</w:t>
            </w:r>
            <w:proofErr w:type="spellEnd"/>
          </w:p>
        </w:tc>
      </w:tr>
      <w:tr w:rsidR="00A21A7E" w:rsidRPr="00BD50D5" w14:paraId="01FB35F2" w14:textId="77777777" w:rsidTr="008230C4">
        <w:trPr>
          <w:jc w:val="center"/>
        </w:trPr>
        <w:tc>
          <w:tcPr>
            <w:tcW w:w="716" w:type="dxa"/>
          </w:tcPr>
          <w:p w14:paraId="0AE03C3F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1</w:t>
            </w:r>
          </w:p>
        </w:tc>
        <w:tc>
          <w:tcPr>
            <w:tcW w:w="2552" w:type="dxa"/>
          </w:tcPr>
          <w:p w14:paraId="5773E306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13D9487B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11BE4E5C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4CD0D153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2D617323" w14:textId="77777777" w:rsidTr="008230C4">
        <w:trPr>
          <w:jc w:val="center"/>
        </w:trPr>
        <w:tc>
          <w:tcPr>
            <w:tcW w:w="716" w:type="dxa"/>
          </w:tcPr>
          <w:p w14:paraId="1D5141C2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2</w:t>
            </w:r>
          </w:p>
        </w:tc>
        <w:tc>
          <w:tcPr>
            <w:tcW w:w="2552" w:type="dxa"/>
          </w:tcPr>
          <w:p w14:paraId="515475D6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303972BA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26F31733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56CDB9E5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17E88C9A" w14:textId="77777777" w:rsidTr="008230C4">
        <w:trPr>
          <w:jc w:val="center"/>
        </w:trPr>
        <w:tc>
          <w:tcPr>
            <w:tcW w:w="716" w:type="dxa"/>
          </w:tcPr>
          <w:p w14:paraId="0E8AE39A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3</w:t>
            </w:r>
          </w:p>
        </w:tc>
        <w:tc>
          <w:tcPr>
            <w:tcW w:w="2552" w:type="dxa"/>
          </w:tcPr>
          <w:p w14:paraId="014A5547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1BB63F77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39AD7453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4E546D0E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551503C7" w14:textId="77777777" w:rsidTr="008230C4">
        <w:trPr>
          <w:jc w:val="center"/>
        </w:trPr>
        <w:tc>
          <w:tcPr>
            <w:tcW w:w="716" w:type="dxa"/>
          </w:tcPr>
          <w:p w14:paraId="4F66B39B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4</w:t>
            </w:r>
          </w:p>
        </w:tc>
        <w:tc>
          <w:tcPr>
            <w:tcW w:w="2552" w:type="dxa"/>
          </w:tcPr>
          <w:p w14:paraId="32051BF9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090EF10F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1D427882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1A15E593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3145527E" w14:textId="77777777" w:rsidTr="008230C4">
        <w:trPr>
          <w:jc w:val="center"/>
        </w:trPr>
        <w:tc>
          <w:tcPr>
            <w:tcW w:w="716" w:type="dxa"/>
          </w:tcPr>
          <w:p w14:paraId="223EDF28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5</w:t>
            </w:r>
          </w:p>
        </w:tc>
        <w:tc>
          <w:tcPr>
            <w:tcW w:w="2552" w:type="dxa"/>
          </w:tcPr>
          <w:p w14:paraId="6103D0A7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6A688FAD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485CC719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2A4EEF76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142CB9ED" w14:textId="77777777" w:rsidTr="008230C4">
        <w:trPr>
          <w:jc w:val="center"/>
        </w:trPr>
        <w:tc>
          <w:tcPr>
            <w:tcW w:w="716" w:type="dxa"/>
          </w:tcPr>
          <w:p w14:paraId="4B7A7055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6</w:t>
            </w:r>
          </w:p>
        </w:tc>
        <w:tc>
          <w:tcPr>
            <w:tcW w:w="2552" w:type="dxa"/>
          </w:tcPr>
          <w:p w14:paraId="33344E70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78B1E531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5BB28614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6ACEA214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57EA49D3" w14:textId="77777777" w:rsidTr="008230C4">
        <w:trPr>
          <w:jc w:val="center"/>
        </w:trPr>
        <w:tc>
          <w:tcPr>
            <w:tcW w:w="716" w:type="dxa"/>
          </w:tcPr>
          <w:p w14:paraId="12E578DD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7</w:t>
            </w:r>
          </w:p>
        </w:tc>
        <w:tc>
          <w:tcPr>
            <w:tcW w:w="2552" w:type="dxa"/>
          </w:tcPr>
          <w:p w14:paraId="085A7FDE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12E8295D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6F8793B9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3F3B103A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742515EE" w14:textId="77777777" w:rsidTr="008230C4">
        <w:trPr>
          <w:jc w:val="center"/>
        </w:trPr>
        <w:tc>
          <w:tcPr>
            <w:tcW w:w="716" w:type="dxa"/>
          </w:tcPr>
          <w:p w14:paraId="521F0BCD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8</w:t>
            </w:r>
          </w:p>
        </w:tc>
        <w:tc>
          <w:tcPr>
            <w:tcW w:w="2552" w:type="dxa"/>
          </w:tcPr>
          <w:p w14:paraId="0C14A3BF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0EDA9BEC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  <w:p w14:paraId="739C75C9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545FA40B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61822BA6" w14:textId="77777777" w:rsidTr="008230C4">
        <w:trPr>
          <w:trHeight w:val="454"/>
          <w:jc w:val="center"/>
        </w:trPr>
        <w:tc>
          <w:tcPr>
            <w:tcW w:w="716" w:type="dxa"/>
          </w:tcPr>
          <w:p w14:paraId="4DC746CB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9</w:t>
            </w:r>
          </w:p>
        </w:tc>
        <w:tc>
          <w:tcPr>
            <w:tcW w:w="2552" w:type="dxa"/>
          </w:tcPr>
          <w:p w14:paraId="70F3B2FC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50265433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6978FCAB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633D97AF" w14:textId="77777777" w:rsidTr="008230C4">
        <w:trPr>
          <w:trHeight w:val="454"/>
          <w:jc w:val="center"/>
        </w:trPr>
        <w:tc>
          <w:tcPr>
            <w:tcW w:w="716" w:type="dxa"/>
          </w:tcPr>
          <w:p w14:paraId="59D15EFD" w14:textId="77777777" w:rsidR="00A21A7E" w:rsidRPr="00BD50D5" w:rsidRDefault="00A21A7E" w:rsidP="008230C4">
            <w:pPr>
              <w:suppressAutoHyphens w:val="0"/>
              <w:spacing w:line="360" w:lineRule="auto"/>
              <w:jc w:val="center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10</w:t>
            </w:r>
          </w:p>
        </w:tc>
        <w:tc>
          <w:tcPr>
            <w:tcW w:w="2552" w:type="dxa"/>
          </w:tcPr>
          <w:p w14:paraId="5035E806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448" w:type="dxa"/>
          </w:tcPr>
          <w:p w14:paraId="3F131F66" w14:textId="77777777" w:rsidR="00A21A7E" w:rsidRPr="00BD50D5" w:rsidRDefault="00A21A7E" w:rsidP="008230C4">
            <w:pPr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1048" w:type="dxa"/>
          </w:tcPr>
          <w:p w14:paraId="5BA85123" w14:textId="77777777" w:rsidR="00A21A7E" w:rsidRPr="00BD50D5" w:rsidRDefault="00A21A7E" w:rsidP="008230C4">
            <w:pPr>
              <w:suppressAutoHyphens w:val="0"/>
              <w:spacing w:line="360" w:lineRule="auto"/>
              <w:rPr>
                <w:rFonts w:cs="Arial"/>
                <w:szCs w:val="20"/>
                <w:lang w:eastAsia="en-US"/>
              </w:rPr>
            </w:pPr>
          </w:p>
        </w:tc>
      </w:tr>
    </w:tbl>
    <w:p w14:paraId="4CF10AF6" w14:textId="77777777" w:rsidR="00A21A7E" w:rsidRPr="00BD50D5" w:rsidRDefault="00A21A7E" w:rsidP="00A21A7E">
      <w:pPr>
        <w:suppressAutoHyphens w:val="0"/>
        <w:ind w:left="1260" w:hanging="1260"/>
        <w:rPr>
          <w:rFonts w:ascii="Times New Roman" w:hAnsi="Times New Roman"/>
          <w:b/>
          <w:szCs w:val="20"/>
          <w:lang w:val="de-DE" w:eastAsia="en-US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402"/>
        <w:gridCol w:w="6096"/>
      </w:tblGrid>
      <w:tr w:rsidR="00A21A7E" w:rsidRPr="00BD50D5" w14:paraId="309420D3" w14:textId="77777777" w:rsidTr="008230C4">
        <w:trPr>
          <w:trHeight w:val="331"/>
        </w:trPr>
        <w:tc>
          <w:tcPr>
            <w:tcW w:w="1242" w:type="dxa"/>
          </w:tcPr>
          <w:p w14:paraId="563E58E8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3402" w:type="dxa"/>
            <w:shd w:val="clear" w:color="auto" w:fill="C0C0C0"/>
            <w:vAlign w:val="center"/>
          </w:tcPr>
          <w:p w14:paraId="30E59872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Mahasiswa</w:t>
            </w:r>
            <w:proofErr w:type="spellEnd"/>
          </w:p>
        </w:tc>
        <w:tc>
          <w:tcPr>
            <w:tcW w:w="6096" w:type="dxa"/>
            <w:shd w:val="clear" w:color="auto" w:fill="C0C0C0"/>
            <w:vAlign w:val="center"/>
          </w:tcPr>
          <w:p w14:paraId="731610EC" w14:textId="12FE1136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Pembimbing</w:t>
            </w:r>
            <w:proofErr w:type="spellEnd"/>
            <w:r w:rsidRPr="00BD50D5">
              <w:rPr>
                <w:rFonts w:cs="Arial"/>
                <w:szCs w:val="20"/>
                <w:lang w:eastAsia="en-US"/>
              </w:rPr>
              <w:t xml:space="preserve"> I</w:t>
            </w:r>
            <w:r w:rsidR="003E28F0">
              <w:rPr>
                <w:rFonts w:cs="Arial"/>
                <w:szCs w:val="20"/>
                <w:lang w:eastAsia="en-US"/>
              </w:rPr>
              <w:t>I</w:t>
            </w:r>
          </w:p>
        </w:tc>
      </w:tr>
      <w:tr w:rsidR="00A21A7E" w:rsidRPr="00BD50D5" w14:paraId="15D62624" w14:textId="77777777" w:rsidTr="008230C4">
        <w:trPr>
          <w:trHeight w:hRule="exact" w:val="612"/>
        </w:trPr>
        <w:tc>
          <w:tcPr>
            <w:tcW w:w="1242" w:type="dxa"/>
            <w:shd w:val="clear" w:color="auto" w:fill="C0C0C0"/>
            <w:vAlign w:val="center"/>
          </w:tcPr>
          <w:p w14:paraId="3DBC187E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 xml:space="preserve">Tanda </w:t>
            </w:r>
            <w:proofErr w:type="spellStart"/>
            <w:r w:rsidRPr="00BD50D5">
              <w:rPr>
                <w:rFonts w:cs="Arial"/>
                <w:szCs w:val="20"/>
                <w:lang w:eastAsia="en-US"/>
              </w:rPr>
              <w:t>Tangan</w:t>
            </w:r>
            <w:proofErr w:type="spellEnd"/>
          </w:p>
        </w:tc>
        <w:tc>
          <w:tcPr>
            <w:tcW w:w="3402" w:type="dxa"/>
            <w:vAlign w:val="center"/>
          </w:tcPr>
          <w:p w14:paraId="74046B71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096" w:type="dxa"/>
            <w:vAlign w:val="center"/>
          </w:tcPr>
          <w:p w14:paraId="689ACDCD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698DE91C" w14:textId="77777777" w:rsidTr="008230C4">
        <w:trPr>
          <w:trHeight w:val="450"/>
        </w:trPr>
        <w:tc>
          <w:tcPr>
            <w:tcW w:w="1242" w:type="dxa"/>
            <w:shd w:val="clear" w:color="auto" w:fill="C0C0C0"/>
            <w:vAlign w:val="center"/>
          </w:tcPr>
          <w:p w14:paraId="5381DF6F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Nama</w:t>
            </w:r>
          </w:p>
        </w:tc>
        <w:tc>
          <w:tcPr>
            <w:tcW w:w="3402" w:type="dxa"/>
            <w:vAlign w:val="center"/>
          </w:tcPr>
          <w:p w14:paraId="3865938B" w14:textId="77777777" w:rsidR="00A21A7E" w:rsidRPr="00BD50D5" w:rsidRDefault="00A21A7E" w:rsidP="008230C4">
            <w:pPr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096" w:type="dxa"/>
            <w:vAlign w:val="center"/>
          </w:tcPr>
          <w:p w14:paraId="2BDA1CC1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bCs/>
                <w:szCs w:val="20"/>
                <w:lang w:eastAsia="en-US"/>
              </w:rPr>
            </w:pPr>
          </w:p>
        </w:tc>
      </w:tr>
      <w:tr w:rsidR="00A21A7E" w:rsidRPr="00BD50D5" w14:paraId="73ECBD82" w14:textId="77777777" w:rsidTr="008230C4">
        <w:trPr>
          <w:trHeight w:val="412"/>
        </w:trPr>
        <w:tc>
          <w:tcPr>
            <w:tcW w:w="1242" w:type="dxa"/>
            <w:shd w:val="clear" w:color="auto" w:fill="C0C0C0"/>
            <w:vAlign w:val="center"/>
          </w:tcPr>
          <w:p w14:paraId="0434BE94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  <w:r w:rsidRPr="00BD50D5">
              <w:rPr>
                <w:rFonts w:cs="Arial"/>
                <w:szCs w:val="20"/>
                <w:lang w:eastAsia="en-US"/>
              </w:rPr>
              <w:t>NIM/NIP</w:t>
            </w:r>
          </w:p>
        </w:tc>
        <w:tc>
          <w:tcPr>
            <w:tcW w:w="3402" w:type="dxa"/>
            <w:vAlign w:val="center"/>
          </w:tcPr>
          <w:p w14:paraId="767FDA5A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096" w:type="dxa"/>
            <w:vAlign w:val="center"/>
          </w:tcPr>
          <w:p w14:paraId="21E89D71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jc w:val="center"/>
              <w:rPr>
                <w:rFonts w:cs="Arial"/>
                <w:szCs w:val="20"/>
                <w:lang w:eastAsia="en-US"/>
              </w:rPr>
            </w:pPr>
          </w:p>
        </w:tc>
      </w:tr>
      <w:tr w:rsidR="00A21A7E" w:rsidRPr="00BD50D5" w14:paraId="6D466540" w14:textId="77777777" w:rsidTr="008230C4">
        <w:trPr>
          <w:trHeight w:val="420"/>
        </w:trPr>
        <w:tc>
          <w:tcPr>
            <w:tcW w:w="1242" w:type="dxa"/>
            <w:shd w:val="clear" w:color="auto" w:fill="C0C0C0"/>
            <w:vAlign w:val="center"/>
          </w:tcPr>
          <w:p w14:paraId="5C2F0CAD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  <w:proofErr w:type="spellStart"/>
            <w:r w:rsidRPr="00BD50D5">
              <w:rPr>
                <w:rFonts w:cs="Arial"/>
                <w:szCs w:val="20"/>
                <w:lang w:eastAsia="en-US"/>
              </w:rPr>
              <w:t>Tanggal</w:t>
            </w:r>
            <w:proofErr w:type="spellEnd"/>
          </w:p>
        </w:tc>
        <w:tc>
          <w:tcPr>
            <w:tcW w:w="3402" w:type="dxa"/>
            <w:vAlign w:val="center"/>
          </w:tcPr>
          <w:p w14:paraId="14062AC8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6096" w:type="dxa"/>
            <w:vAlign w:val="center"/>
          </w:tcPr>
          <w:p w14:paraId="4BA3FDA4" w14:textId="77777777" w:rsidR="00A21A7E" w:rsidRPr="00BD50D5" w:rsidRDefault="00A21A7E" w:rsidP="008230C4">
            <w:pPr>
              <w:tabs>
                <w:tab w:val="center" w:pos="4320"/>
                <w:tab w:val="right" w:pos="8640"/>
              </w:tabs>
              <w:suppressAutoHyphens w:val="0"/>
              <w:rPr>
                <w:rFonts w:cs="Arial"/>
                <w:szCs w:val="20"/>
                <w:lang w:eastAsia="en-US"/>
              </w:rPr>
            </w:pPr>
          </w:p>
        </w:tc>
      </w:tr>
    </w:tbl>
    <w:p w14:paraId="40A73EF0" w14:textId="77777777" w:rsidR="00A21A7E" w:rsidRPr="00BD50D5" w:rsidRDefault="00A21A7E" w:rsidP="00A21A7E">
      <w:pPr>
        <w:suppressAutoHyphens w:val="0"/>
        <w:ind w:left="1260" w:hanging="1260"/>
        <w:rPr>
          <w:rFonts w:ascii="Times New Roman" w:hAnsi="Times New Roman"/>
          <w:b/>
          <w:sz w:val="16"/>
          <w:szCs w:val="16"/>
          <w:lang w:val="de-DE" w:eastAsia="en-US"/>
        </w:rPr>
      </w:pPr>
    </w:p>
    <w:p w14:paraId="3782986B" w14:textId="77777777" w:rsidR="00A23DF1" w:rsidRPr="00BD50D5" w:rsidRDefault="00A23DF1" w:rsidP="00A23DF1">
      <w:pPr>
        <w:suppressAutoHyphens w:val="0"/>
        <w:ind w:left="1260" w:hanging="1260"/>
        <w:rPr>
          <w:rFonts w:cs="Arial"/>
          <w:szCs w:val="20"/>
          <w:lang w:val="de-DE" w:eastAsia="en-US"/>
        </w:rPr>
      </w:pPr>
      <w:r w:rsidRPr="00BD50D5">
        <w:rPr>
          <w:rFonts w:cs="Arial"/>
          <w:b/>
          <w:szCs w:val="20"/>
          <w:lang w:val="de-DE" w:eastAsia="en-US"/>
        </w:rPr>
        <w:t>Keterangan :</w:t>
      </w:r>
      <w:r w:rsidRPr="00BD50D5">
        <w:rPr>
          <w:rFonts w:cs="Arial"/>
          <w:szCs w:val="20"/>
          <w:lang w:val="de-DE" w:eastAsia="en-US"/>
        </w:rPr>
        <w:t xml:space="preserve"> Minimum bimbingan ke</w:t>
      </w:r>
      <w:r w:rsidRPr="00A23DF1">
        <w:rPr>
          <w:rFonts w:cs="Arial"/>
          <w:szCs w:val="20"/>
          <w:lang w:val="de-DE" w:eastAsia="en-US"/>
        </w:rPr>
        <w:t xml:space="preserve"> </w:t>
      </w:r>
      <w:r w:rsidRPr="00BD50D5">
        <w:rPr>
          <w:rFonts w:cs="Arial"/>
          <w:szCs w:val="20"/>
          <w:lang w:val="de-DE" w:eastAsia="en-US"/>
        </w:rPr>
        <w:t xml:space="preserve">dosen pembimbing </w:t>
      </w:r>
      <w:r w:rsidRPr="00A23DF1">
        <w:rPr>
          <w:rFonts w:cs="Arial"/>
          <w:szCs w:val="20"/>
          <w:lang w:val="de-DE" w:eastAsia="en-US"/>
        </w:rPr>
        <w:t>8</w:t>
      </w:r>
      <w:r w:rsidRPr="00BD50D5">
        <w:rPr>
          <w:rFonts w:cs="Arial"/>
          <w:szCs w:val="20"/>
          <w:lang w:val="de-DE" w:eastAsia="en-US"/>
        </w:rPr>
        <w:t xml:space="preserve"> kali.</w:t>
      </w:r>
    </w:p>
    <w:p w14:paraId="37478BD7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4ECC7C44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15C80948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3618DB0F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7298A85C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657FD06C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736BBAF0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06EF851F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2DD2BA86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084A6C5E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2A2C02C7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757361B5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66785FA7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32FA7019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4CAB2E2C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5E172593" w14:textId="77777777" w:rsidR="00A21A7E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39095F34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37962FD3" w14:textId="77777777" w:rsidR="00A21A7E" w:rsidRPr="00BD50D5" w:rsidRDefault="00A21A7E" w:rsidP="00A21A7E">
      <w:pPr>
        <w:suppressAutoHyphens w:val="0"/>
        <w:rPr>
          <w:rFonts w:ascii="Times New Roman" w:hAnsi="Times New Roman"/>
          <w:sz w:val="24"/>
          <w:lang w:val="de-DE" w:eastAsia="en-US"/>
        </w:rPr>
      </w:pPr>
    </w:p>
    <w:p w14:paraId="72F9992A" w14:textId="17B574A4" w:rsidR="00A21A7E" w:rsidRDefault="00A21A7E" w:rsidP="00A21A7E">
      <w:pPr>
        <w:rPr>
          <w:rFonts w:cs="Arial"/>
        </w:rPr>
      </w:pPr>
      <w:r w:rsidRPr="00BD50D5">
        <w:rPr>
          <w:rFonts w:cs="Arial"/>
          <w:sz w:val="16"/>
          <w:szCs w:val="16"/>
          <w:lang w:val="de-DE" w:eastAsia="en-US"/>
        </w:rPr>
        <w:lastRenderedPageBreak/>
        <w:t>Kartu diprint pada kertas manila/karton warna mengikuti cover KP</w:t>
      </w:r>
    </w:p>
    <w:p w14:paraId="5DBECFBE" w14:textId="4DC257B9" w:rsidR="00B476F9" w:rsidRPr="00A21A7E" w:rsidRDefault="00707D7C" w:rsidP="00A21A7E">
      <w:pPr>
        <w:rPr>
          <w:rFonts w:cs="Arial"/>
        </w:rPr>
      </w:pPr>
      <w:r>
        <w:rPr>
          <w:rFonts w:cs="Arial"/>
          <w:noProof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1026B7" wp14:editId="1D2FCC6E">
                <wp:simplePos x="0" y="0"/>
                <wp:positionH relativeFrom="column">
                  <wp:posOffset>5725160</wp:posOffset>
                </wp:positionH>
                <wp:positionV relativeFrom="paragraph">
                  <wp:posOffset>203835</wp:posOffset>
                </wp:positionV>
                <wp:extent cx="1170940" cy="638175"/>
                <wp:effectExtent l="635" t="2540" r="0" b="6985"/>
                <wp:wrapNone/>
                <wp:docPr id="30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94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45EE70" w14:textId="77777777" w:rsidR="00032942" w:rsidRPr="00032942" w:rsidRDefault="00216B31" w:rsidP="00032942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6FD90365" w14:textId="66D998E3" w:rsidR="00032942" w:rsidRPr="00B476F9" w:rsidRDefault="00032942" w:rsidP="000329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S-0</w:t>
                            </w:r>
                            <w:r w:rsidR="00A21A7E">
                              <w:rPr>
                                <w:sz w:val="36"/>
                              </w:rPr>
                              <w:t>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026B7" id="AutoShape 295" o:spid="_x0000_s1029" style="position:absolute;margin-left:450.8pt;margin-top:16.05pt;width:92.2pt;height:5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HHKAIAAEwEAAAOAAAAZHJzL2Uyb0RvYy54bWysVNuO2yAQfa/Uf0C8N46zuWysOKtVtqkq&#10;bS/qth9AANu0mKFA4qRf3wE7abbtU1Ue0AzDnJk5M7C6O7aaHKTzCkxJ89GYEmk4CGXqkn75vH11&#10;S4kPzAimwciSnqSnd+uXL1adLeQEGtBCOoIgxhedLWkTgi2yzPNGtsyPwEqDxgpcywKqrs6EYx2i&#10;tzqbjMfzrAMnrAMuvcfTh95I1wm/qiQPH6rKy0B0STG3kHaX9l3cs/WKFbVjtlF8SIP9QxYtUwaD&#10;XqAeWGBk79QfUK3iDjxUYcShzaCqFJepBqwmH/9WzVPDrEy1IDneXmjy/w+Wvz882Y8upu7tI/Bv&#10;nhjYNMzU8t456BrJBIbLI1FZZ31xcYiKR1ey696BwNayfYDEwbFybQTE6sgxUX26UC2PgXA8zPPF&#10;eDnFjnC0zW9u88UshWDF2ds6H95IaEkUSupgb8Qn7GcKwQ6PPiS+BTGsjdHFV0qqVmP3DkyTfD6f&#10;LwbE4XLGijNmKhe0EluldVJcvdtoR9C1pNu0Bmd/fU0b0pV0OZvMUhbPbP4aYpzW3yBSHWnqIrWv&#10;jUhyYEr3MmapzcB1pDdOsi/CcXckSpT0JmLGkx2IE5LvoB9pfIIoNOB+UNLhOJfUf98zJynRbw02&#10;cJlPI9shKdPZYoKKu7bsri3McIQqaaCkFzehfzN761TdYKQ8EWDgHpteqXCejj6rIX0cWZSevYlr&#10;Pd369QmsfwIAAP//AwBQSwMEFAAGAAgAAAAhADKVdo3dAAAACwEAAA8AAABkcnMvZG93bnJldi54&#10;bWxMj8FOhDAQhu8mvkMzJt7cFjaSXaRsjIlejbgHj4WOQKRTlhYWfXpnT3qbyXz55/uLw+oGseAU&#10;ek8ako0CgdR421Or4fj+fLcDEaIhawZPqOEbAxzK66vC5Naf6Q2XKraCQyjkRkMX45hLGZoOnQkb&#10;PyLx7dNPzkRep1bayZw53A0yVSqTzvTEHzoz4lOHzVc1Ow2NVbOaPpbXfX0fq59lPpF8OWl9e7M+&#10;PoCIuMY/GC76rA4lO9V+JhvEoGGvkoxRDds0AXEB1C7jdjVP2zQDWRbyf4fyFwAA//8DAFBLAQIt&#10;ABQABgAIAAAAIQC2gziS/gAAAOEBAAATAAAAAAAAAAAAAAAAAAAAAABbQ29udGVudF9UeXBlc10u&#10;eG1sUEsBAi0AFAAGAAgAAAAhADj9If/WAAAAlAEAAAsAAAAAAAAAAAAAAAAALwEAAF9yZWxzLy5y&#10;ZWxzUEsBAi0AFAAGAAgAAAAhABbmEccoAgAATAQAAA4AAAAAAAAAAAAAAAAALgIAAGRycy9lMm9E&#10;b2MueG1sUEsBAi0AFAAGAAgAAAAhADKVdo3dAAAACwEAAA8AAAAAAAAAAAAAAAAAggQAAGRycy9k&#10;b3ducmV2LnhtbFBLBQYAAAAABAAEAPMAAACMBQAAAAA=&#10;">
                <v:textbox>
                  <w:txbxContent>
                    <w:p w14:paraId="2245EE70" w14:textId="77777777" w:rsidR="00032942" w:rsidRPr="00032942" w:rsidRDefault="00216B31" w:rsidP="00032942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6FD90365" w14:textId="66D998E3" w:rsidR="00032942" w:rsidRPr="00B476F9" w:rsidRDefault="00032942" w:rsidP="00032942">
                      <w:pPr>
                        <w:jc w:val="center"/>
                        <w:rPr>
                          <w:sz w:val="36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S-0</w:t>
                      </w:r>
                      <w:r w:rsidR="00A21A7E">
                        <w:rPr>
                          <w:sz w:val="36"/>
                        </w:rPr>
                        <w:t>3A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34A3FB" w14:textId="77777777" w:rsidR="006C6902" w:rsidRDefault="007F602C" w:rsidP="00EF1BC2">
      <w:pPr>
        <w:jc w:val="center"/>
        <w:rPr>
          <w:rFonts w:ascii="Calibri" w:hAnsi="Calibri" w:cs="Calibri"/>
          <w:b/>
          <w:sz w:val="32"/>
          <w:u w:val="single"/>
          <w:lang w:val="id-ID"/>
        </w:rPr>
      </w:pPr>
      <w:r w:rsidRPr="00D51469">
        <w:rPr>
          <w:rFonts w:ascii="Calibri" w:hAnsi="Calibri" w:cs="Calibri"/>
          <w:b/>
          <w:sz w:val="32"/>
          <w:u w:val="single"/>
        </w:rPr>
        <w:t>FORMULIR PEN</w:t>
      </w:r>
      <w:r w:rsidR="00EF1BC2">
        <w:rPr>
          <w:rFonts w:ascii="Calibri" w:hAnsi="Calibri" w:cs="Calibri"/>
          <w:b/>
          <w:sz w:val="32"/>
          <w:u w:val="single"/>
        </w:rPr>
        <w:t>GAJUAN PEMBIMBING SKRIPSI</w:t>
      </w:r>
    </w:p>
    <w:p w14:paraId="0A83CCF9" w14:textId="77777777" w:rsidR="007F602C" w:rsidRDefault="007F602C" w:rsidP="007F602C"/>
    <w:p w14:paraId="7D5B1870" w14:textId="77777777" w:rsidR="007F602C" w:rsidRDefault="007F602C" w:rsidP="007F602C"/>
    <w:p w14:paraId="2AC5726E" w14:textId="77777777" w:rsidR="007F602C" w:rsidRDefault="007F602C" w:rsidP="007F602C">
      <w:pPr>
        <w:rPr>
          <w:lang w:val="id-ID"/>
        </w:rPr>
      </w:pPr>
    </w:p>
    <w:p w14:paraId="73C3B59B" w14:textId="77777777" w:rsidR="00032942" w:rsidRDefault="00032942" w:rsidP="007F602C">
      <w:pPr>
        <w:rPr>
          <w:lang w:val="id-ID"/>
        </w:rPr>
      </w:pPr>
    </w:p>
    <w:p w14:paraId="361AFEBC" w14:textId="77777777" w:rsidR="00032942" w:rsidRPr="00032942" w:rsidRDefault="00032942" w:rsidP="007F602C">
      <w:pPr>
        <w:rPr>
          <w:lang w:val="id-ID"/>
        </w:rPr>
      </w:pPr>
    </w:p>
    <w:p w14:paraId="44AB3CDA" w14:textId="2FEB2986" w:rsidR="007F602C" w:rsidRPr="003078B3" w:rsidRDefault="007F602C" w:rsidP="007F602C">
      <w:pPr>
        <w:rPr>
          <w:lang w:val="sv-SE"/>
        </w:rPr>
      </w:pPr>
      <w:r w:rsidRPr="003078B3">
        <w:rPr>
          <w:lang w:val="sv-SE"/>
        </w:rPr>
        <w:t xml:space="preserve">Saya mahasiswa Program Studi </w:t>
      </w:r>
      <w:r w:rsidR="00EF52C1" w:rsidRPr="00EF52C1">
        <w:rPr>
          <w:lang w:val="sv-SE"/>
        </w:rPr>
        <w:t>Informatika</w:t>
      </w:r>
      <w:r w:rsidRPr="003078B3">
        <w:rPr>
          <w:lang w:val="sv-SE"/>
        </w:rPr>
        <w:t xml:space="preserve">, Fakultas </w:t>
      </w:r>
      <w:r w:rsidR="006E2C9C">
        <w:rPr>
          <w:lang w:val="sv-SE"/>
        </w:rPr>
        <w:t>Sains Dan Teknologi</w:t>
      </w:r>
      <w:r w:rsidRPr="003078B3">
        <w:rPr>
          <w:lang w:val="sv-SE"/>
        </w:rPr>
        <w:t xml:space="preserve"> Universitas </w:t>
      </w:r>
      <w:r w:rsidR="006E2C9C">
        <w:rPr>
          <w:lang w:val="sv-SE"/>
        </w:rPr>
        <w:t>Bahaudin Mudhary</w:t>
      </w:r>
      <w:r w:rsidRPr="003078B3">
        <w:rPr>
          <w:lang w:val="sv-SE"/>
        </w:rPr>
        <w:t xml:space="preserve"> dengan data sebagai berikut,</w:t>
      </w:r>
    </w:p>
    <w:p w14:paraId="784A46C4" w14:textId="77777777" w:rsidR="007F602C" w:rsidRPr="003078B3" w:rsidRDefault="007F602C" w:rsidP="007F602C">
      <w:pPr>
        <w:rPr>
          <w:lang w:val="sv-SE"/>
        </w:rPr>
      </w:pPr>
    </w:p>
    <w:p w14:paraId="5489C9A8" w14:textId="5EC61FFB" w:rsidR="007F602C" w:rsidRPr="00FE415E" w:rsidRDefault="00707D7C" w:rsidP="007F602C">
      <w:pPr>
        <w:tabs>
          <w:tab w:val="left" w:pos="1800"/>
          <w:tab w:val="left" w:pos="198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EAA307E" wp14:editId="473531D9">
                <wp:simplePos x="0" y="0"/>
                <wp:positionH relativeFrom="column">
                  <wp:posOffset>1306195</wp:posOffset>
                </wp:positionH>
                <wp:positionV relativeFrom="paragraph">
                  <wp:posOffset>156845</wp:posOffset>
                </wp:positionV>
                <wp:extent cx="4156075" cy="0"/>
                <wp:effectExtent l="1270" t="3175" r="5080" b="6350"/>
                <wp:wrapNone/>
                <wp:docPr id="29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A1964" id="Line 19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2.35pt" to="43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80dwV3gAAAAkBAAAPAAAAZHJzL2Rv&#10;d25yZXYueG1sTI/LTsMwEEX3SPyDNUhsELUbQQghTsVDsOgCibbsnXhIIuJxiJ028PUMYgGreV3d&#10;e6ZYza4XexxD50nDcqFAINXedtRo2G0fzzMQIRqypveEGj4xwKo8PipMbv2BXnC/iY1gEwq50dDG&#10;OORShrpFZ8LCD0h8e/OjM5HHsZF2NAc2d71MlEqlMx1xQmsGvG+xft9MTsNHOrxWX3K6O7teb5fZ&#10;bnL0/PCk9enJfHsDIuIc/8Twg8/oUDJT5SeyQfQaEnV5xVJuLriyIEtVAqL6XciykP8/KL8B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vNHcFd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7F602C">
        <w:rPr>
          <w:lang w:val="sv-SE"/>
        </w:rPr>
        <w:t>Nama</w:t>
      </w:r>
      <w:r w:rsidR="007F602C">
        <w:rPr>
          <w:lang w:val="sv-SE"/>
        </w:rPr>
        <w:tab/>
        <w:t>:</w:t>
      </w:r>
      <w:r w:rsidR="007F602C">
        <w:rPr>
          <w:lang w:val="sv-SE"/>
        </w:rPr>
        <w:tab/>
        <w:t xml:space="preserve"> </w:t>
      </w:r>
    </w:p>
    <w:p w14:paraId="450A26FF" w14:textId="466AAEB6" w:rsidR="007F602C" w:rsidRPr="00C50B6A" w:rsidRDefault="00707D7C" w:rsidP="007F602C">
      <w:pPr>
        <w:tabs>
          <w:tab w:val="left" w:pos="1800"/>
          <w:tab w:val="left" w:pos="1980"/>
        </w:tabs>
        <w:spacing w:line="360" w:lineRule="auto"/>
        <w:rPr>
          <w:b/>
          <w:lang w:val="sv-SE"/>
        </w:rPr>
      </w:pPr>
      <w:r w:rsidRPr="00C50B6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2132ED5" wp14:editId="3393C148">
                <wp:simplePos x="0" y="0"/>
                <wp:positionH relativeFrom="column">
                  <wp:posOffset>1306195</wp:posOffset>
                </wp:positionH>
                <wp:positionV relativeFrom="paragraph">
                  <wp:posOffset>146685</wp:posOffset>
                </wp:positionV>
                <wp:extent cx="4156075" cy="0"/>
                <wp:effectExtent l="1270" t="2540" r="5080" b="6985"/>
                <wp:wrapNone/>
                <wp:docPr id="28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201E1" id="Line 19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5pt" to="430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Af4raU3gAAAAkBAAAPAAAAZHJzL2Rv&#10;d25yZXYueG1sTI9NT4QwEIbvJv6HZky8mN0WjIhI2fgRPezBxP24FxiBSKdIyy766x3jQW/z8eSd&#10;Z/LVbHtxwNF3jjRESwUCqXJ1R42G3fZpkYLwwVBtekeo4RM9rIrTk9xktTvSKx42oREcQj4zGtoQ&#10;hkxKX7VojV+6AYl3b260JnA7NrIezZHDbS9jpRJpTUd8oTUDPrRYvW8mq+EjGfbll5zuL27W2yjd&#10;TZZeHp+1Pj+b725BBJzDHww/+qwOBTuVbqLai15DrK6uGeXiMgLBQJqoGET5O5BFLv9/UHwD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H+K2lN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7F602C" w:rsidRPr="00C50B6A">
        <w:rPr>
          <w:lang w:val="sv-SE"/>
        </w:rPr>
        <w:t>NRP</w:t>
      </w:r>
      <w:r w:rsidR="007F602C" w:rsidRPr="00C50B6A">
        <w:rPr>
          <w:lang w:val="sv-SE"/>
        </w:rPr>
        <w:tab/>
        <w:t xml:space="preserve">:   </w:t>
      </w:r>
      <w:r w:rsidR="007F602C" w:rsidRPr="00C50B6A">
        <w:rPr>
          <w:b/>
          <w:lang w:val="sv-SE"/>
        </w:rPr>
        <w:t xml:space="preserve">                                              </w:t>
      </w:r>
    </w:p>
    <w:p w14:paraId="3186CCDE" w14:textId="2D8731AA" w:rsidR="007F602C" w:rsidRDefault="00707D7C" w:rsidP="007F602C">
      <w:pPr>
        <w:tabs>
          <w:tab w:val="left" w:pos="1800"/>
          <w:tab w:val="left" w:pos="1980"/>
        </w:tabs>
        <w:spacing w:line="360" w:lineRule="auto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4F89225" wp14:editId="75E6ACFC">
                <wp:simplePos x="0" y="0"/>
                <wp:positionH relativeFrom="column">
                  <wp:posOffset>1306195</wp:posOffset>
                </wp:positionH>
                <wp:positionV relativeFrom="paragraph">
                  <wp:posOffset>146050</wp:posOffset>
                </wp:positionV>
                <wp:extent cx="4156075" cy="0"/>
                <wp:effectExtent l="1270" t="1905" r="5080" b="7620"/>
                <wp:wrapNone/>
                <wp:docPr id="27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94FB8" id="Line 193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pt" to="430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DStiTW3wAAAAkBAAAPAAAAZHJzL2Rv&#10;d25yZXYueG1sTI/NTsMwEITvSLyDtUhcELUbRAghTsWP4NADEm25O/GSRMTrEDtt4OlZxAFuuzuj&#10;2W+K1ex6sccxdJ40LBcKBFLtbUeNht328TwDEaIha3pPqOETA6zK46PC5NYf6AX3m9gIDqGQGw1t&#10;jEMuZahbdCYs/IDE2psfnYm8jo20ozlwuOtlolQqnemIP7RmwPsW6/fN5DR8pMNr9SWnu7Pr9XaZ&#10;7SZHzw9PWp+ezLc3ICLO8c8MP/iMDiUzVX4iG0SvIVGXV2zl4YI7sSFLVQKi+j3IspD/G5TfAAAA&#10;//8DAFBLAQItABQABgAIAAAAIQC2gziS/gAAAOEBAAATAAAAAAAAAAAAAAAAAAAAAABbQ29udGVu&#10;dF9UeXBlc10ueG1sUEsBAi0AFAAGAAgAAAAhADj9If/WAAAAlAEAAAsAAAAAAAAAAAAAAAAALwEA&#10;AF9yZWxzLy5yZWxzUEsBAi0AFAAGAAgAAAAhAChVJ4m9AQAAYwMAAA4AAAAAAAAAAAAAAAAALgIA&#10;AGRycy9lMm9Eb2MueG1sUEsBAi0AFAAGAAgAAAAhANK2JNbfAAAACQEAAA8AAAAAAAAAAAAAAAAA&#10;FwQAAGRycy9kb3ducmV2LnhtbFBLBQYAAAAABAAEAPMAAAAjBQAAAAA=&#10;" strokeweight=".26mm">
                <v:stroke joinstyle="miter"/>
              </v:line>
            </w:pict>
          </mc:Fallback>
        </mc:AlternateContent>
      </w:r>
      <w:r w:rsidR="007F602C">
        <w:rPr>
          <w:lang w:val="sv-SE"/>
        </w:rPr>
        <w:t>Bidang Minat</w:t>
      </w:r>
      <w:r w:rsidR="007F602C">
        <w:rPr>
          <w:lang w:val="sv-SE"/>
        </w:rPr>
        <w:tab/>
        <w:t>:</w:t>
      </w:r>
      <w:r w:rsidR="007F602C">
        <w:rPr>
          <w:lang w:val="sv-SE"/>
        </w:rPr>
        <w:tab/>
        <w:t xml:space="preserve"> </w:t>
      </w:r>
    </w:p>
    <w:p w14:paraId="1B6E3E63" w14:textId="5035F130" w:rsidR="007F602C" w:rsidRPr="001F3CFF" w:rsidRDefault="00707D7C" w:rsidP="007F602C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0B7D85" wp14:editId="328FC2EE">
                <wp:simplePos x="0" y="0"/>
                <wp:positionH relativeFrom="column">
                  <wp:posOffset>1311910</wp:posOffset>
                </wp:positionH>
                <wp:positionV relativeFrom="paragraph">
                  <wp:posOffset>172720</wp:posOffset>
                </wp:positionV>
                <wp:extent cx="4156075" cy="0"/>
                <wp:effectExtent l="0" t="0" r="0" b="0"/>
                <wp:wrapNone/>
                <wp:docPr id="26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15A92" id="Line 19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13.6pt" to="430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HNHzU3QAAAAkBAAAPAAAAZHJzL2Rv&#10;d25yZXYueG1sTI/LToUwEIb3Jr5DMyZujKfAoiJSTrxEFy5MzsV9oSMQ6RRpOQd9ese40N1cvvzz&#10;Tble3CAOOIXek4Z0lYBAarztqdWw3z1e5iBCNGTN4Ak1fGKAdXV6UprC+iNt8LCNreAQCoXR0MU4&#10;FlKGpkNnwsqPSLx785MzkduplXYyRw53g8ySRElneuILnRnxvsPmfTs7DR9qfK2/5Hx3cf28S/P9&#10;7Ojl4Unr87Pl9gZExCX+wfCjz+pQsVPtZ7JBDBqyRClGubjKQDCQqzQFUf8OZFXK/x9U3wAAAP//&#10;AwBQSwECLQAUAAYACAAAACEAtoM4kv4AAADhAQAAEwAAAAAAAAAAAAAAAAAAAAAAW0NvbnRlbnRf&#10;VHlwZXNdLnhtbFBLAQItABQABgAIAAAAIQA4/SH/1gAAAJQBAAALAAAAAAAAAAAAAAAAAC8BAABf&#10;cmVscy8ucmVsc1BLAQItABQABgAIAAAAIQAoVSeJvQEAAGMDAAAOAAAAAAAAAAAAAAAAAC4CAABk&#10;cnMvZTJvRG9jLnhtbFBLAQItABQABgAIAAAAIQCHNHzU3QAAAAkBAAAPAAAAAAAAAAAAAAAAABcE&#10;AABkcnMvZG93bnJldi54bWxQSwUGAAAAAAQABADzAAAAIQUAAAAA&#10;" strokeweight=".26mm">
                <v:stroke joinstyle="miter"/>
              </v:line>
            </w:pict>
          </mc:Fallback>
        </mc:AlternateContent>
      </w:r>
      <w:r w:rsidR="007F602C">
        <w:rPr>
          <w:lang w:val="id-ID"/>
        </w:rPr>
        <w:t>Judul Tugas Akhir</w:t>
      </w:r>
      <w:r w:rsidR="007F602C">
        <w:rPr>
          <w:lang w:val="id-ID"/>
        </w:rPr>
        <w:tab/>
        <w:t>:</w:t>
      </w:r>
      <w:r w:rsidR="007F602C">
        <w:rPr>
          <w:lang w:val="id-ID"/>
        </w:rPr>
        <w:tab/>
        <w:t xml:space="preserve"> </w:t>
      </w:r>
      <w:r w:rsidR="007F602C">
        <w:t xml:space="preserve">                    </w:t>
      </w:r>
    </w:p>
    <w:p w14:paraId="6F5C185B" w14:textId="77777777" w:rsidR="007F602C" w:rsidRPr="00C40A8D" w:rsidRDefault="007F602C" w:rsidP="007F602C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  <w:lang w:val="id-ID"/>
        </w:rPr>
      </w:pPr>
    </w:p>
    <w:p w14:paraId="3B1F4455" w14:textId="77777777" w:rsidR="007F602C" w:rsidRDefault="007F602C" w:rsidP="007F602C">
      <w:pPr>
        <w:rPr>
          <w:lang w:val="sv-SE"/>
        </w:rPr>
      </w:pPr>
    </w:p>
    <w:p w14:paraId="398D52A9" w14:textId="62B22608" w:rsidR="002D24AD" w:rsidRPr="00C76EA7" w:rsidRDefault="002D24AD" w:rsidP="002D24AD">
      <w:pPr>
        <w:rPr>
          <w:b/>
        </w:rPr>
      </w:pPr>
      <w:r w:rsidRPr="00DA10DA">
        <w:rPr>
          <w:b/>
          <w:lang w:val="sv-SE"/>
        </w:rPr>
        <w:t xml:space="preserve">Dosen Pembimbing </w:t>
      </w:r>
      <w:r w:rsidR="00CA7845">
        <w:rPr>
          <w:b/>
          <w:lang w:val="id-ID"/>
        </w:rPr>
        <w:t>I</w:t>
      </w:r>
      <w:r w:rsidRPr="00DA10DA">
        <w:rPr>
          <w:b/>
          <w:lang w:val="sv-SE"/>
        </w:rPr>
        <w:tab/>
        <w:t>:</w:t>
      </w:r>
      <w:r w:rsidR="00C76EA7">
        <w:rPr>
          <w:b/>
        </w:rPr>
        <w:t xml:space="preserve"> </w:t>
      </w:r>
      <w:r w:rsidR="00C76EA7" w:rsidRPr="00C76EA7">
        <w:rPr>
          <w:b/>
        </w:rPr>
        <w:t xml:space="preserve">Prof. Dr. Ir. </w:t>
      </w:r>
      <w:proofErr w:type="spellStart"/>
      <w:r w:rsidR="00C76EA7" w:rsidRPr="00C76EA7">
        <w:rPr>
          <w:b/>
        </w:rPr>
        <w:t>Rachmad</w:t>
      </w:r>
      <w:proofErr w:type="spellEnd"/>
      <w:r w:rsidR="00C76EA7" w:rsidRPr="00C76EA7">
        <w:rPr>
          <w:b/>
        </w:rPr>
        <w:t xml:space="preserve"> </w:t>
      </w:r>
      <w:proofErr w:type="spellStart"/>
      <w:r w:rsidR="00C76EA7" w:rsidRPr="00C76EA7">
        <w:rPr>
          <w:b/>
        </w:rPr>
        <w:t>Hidayat</w:t>
      </w:r>
      <w:proofErr w:type="spellEnd"/>
      <w:r w:rsidR="00C76EA7" w:rsidRPr="00C76EA7">
        <w:rPr>
          <w:b/>
        </w:rPr>
        <w:t xml:space="preserve">, M.T., IPU., ASEAN </w:t>
      </w:r>
      <w:proofErr w:type="spellStart"/>
      <w:r w:rsidR="00C76EA7" w:rsidRPr="00C76EA7">
        <w:rPr>
          <w:b/>
        </w:rPr>
        <w:t>Eng</w:t>
      </w:r>
      <w:proofErr w:type="spellEnd"/>
    </w:p>
    <w:p w14:paraId="7DA8F8CE" w14:textId="77777777" w:rsidR="002D24AD" w:rsidRPr="00DA10DA" w:rsidRDefault="002D24AD" w:rsidP="002D24AD">
      <w:pPr>
        <w:rPr>
          <w:b/>
          <w:lang w:val="sv-SE"/>
        </w:rPr>
      </w:pPr>
    </w:p>
    <w:p w14:paraId="565DE7C0" w14:textId="77777777" w:rsidR="002D24AD" w:rsidRPr="00DA10DA" w:rsidRDefault="002D24AD" w:rsidP="002D24AD">
      <w:pPr>
        <w:rPr>
          <w:b/>
          <w:lang w:val="sv-SE"/>
        </w:rPr>
      </w:pPr>
    </w:p>
    <w:p w14:paraId="6B90A6C2" w14:textId="77777777" w:rsidR="002D24AD" w:rsidRPr="00DA10DA" w:rsidRDefault="002D24AD" w:rsidP="002D24AD">
      <w:pPr>
        <w:rPr>
          <w:b/>
          <w:lang w:val="sv-SE"/>
        </w:rPr>
      </w:pPr>
    </w:p>
    <w:p w14:paraId="275A63E7" w14:textId="77777777" w:rsidR="007F602C" w:rsidRDefault="007F602C" w:rsidP="007F602C">
      <w:pPr>
        <w:tabs>
          <w:tab w:val="left" w:pos="3780"/>
          <w:tab w:val="left" w:pos="3960"/>
        </w:tabs>
        <w:rPr>
          <w:lang w:val="sv-SE"/>
        </w:rPr>
      </w:pPr>
    </w:p>
    <w:p w14:paraId="51B75F79" w14:textId="77777777" w:rsidR="00BC60CE" w:rsidRDefault="00BC60CE" w:rsidP="007F602C">
      <w:pPr>
        <w:tabs>
          <w:tab w:val="left" w:pos="3780"/>
          <w:tab w:val="left" w:pos="3960"/>
        </w:tabs>
        <w:rPr>
          <w:lang w:val="sv-SE"/>
        </w:rPr>
      </w:pPr>
    </w:p>
    <w:p w14:paraId="02D67489" w14:textId="77777777" w:rsidR="00BC60CE" w:rsidRDefault="00BC60CE" w:rsidP="007F602C">
      <w:pPr>
        <w:tabs>
          <w:tab w:val="left" w:pos="3780"/>
          <w:tab w:val="left" w:pos="3960"/>
        </w:tabs>
        <w:rPr>
          <w:lang w:val="sv-SE"/>
        </w:rPr>
      </w:pPr>
    </w:p>
    <w:p w14:paraId="78415B7F" w14:textId="77777777" w:rsidR="001A645A" w:rsidRDefault="00BC60CE" w:rsidP="00BC60CE">
      <w:pPr>
        <w:tabs>
          <w:tab w:val="left" w:pos="3780"/>
          <w:tab w:val="left" w:pos="3960"/>
        </w:tabs>
        <w:rPr>
          <w:lang w:val="sv-SE"/>
        </w:rPr>
      </w:pPr>
      <w:r>
        <w:rPr>
          <w:lang w:val="sv-SE"/>
        </w:rPr>
        <w:t>Mendaftarkan proposal TA saya, dan menyatakan bahwa Judul Tugas Akhir ini saya buat sendiri, tidak plagiasi.</w:t>
      </w:r>
    </w:p>
    <w:p w14:paraId="7E600C06" w14:textId="77777777" w:rsidR="00D77677" w:rsidRDefault="00D77677" w:rsidP="00BC60CE">
      <w:pPr>
        <w:tabs>
          <w:tab w:val="left" w:pos="3780"/>
          <w:tab w:val="left" w:pos="3960"/>
        </w:tabs>
        <w:rPr>
          <w:lang w:val="sv-SE"/>
        </w:rPr>
      </w:pPr>
    </w:p>
    <w:p w14:paraId="45BA40E2" w14:textId="77777777" w:rsidR="00D77677" w:rsidRDefault="00D77677" w:rsidP="00BC60CE">
      <w:pPr>
        <w:tabs>
          <w:tab w:val="left" w:pos="3780"/>
          <w:tab w:val="left" w:pos="3960"/>
        </w:tabs>
        <w:rPr>
          <w:lang w:val="sv-SE"/>
        </w:rPr>
      </w:pPr>
    </w:p>
    <w:tbl>
      <w:tblPr>
        <w:tblW w:w="111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9"/>
        <w:gridCol w:w="2976"/>
        <w:gridCol w:w="3544"/>
      </w:tblGrid>
      <w:tr w:rsidR="00050CD7" w:rsidRPr="00B03B55" w14:paraId="3D5B7213" w14:textId="77777777" w:rsidTr="008468BF">
        <w:tc>
          <w:tcPr>
            <w:tcW w:w="4679" w:type="dxa"/>
          </w:tcPr>
          <w:p w14:paraId="1557FDF0" w14:textId="77777777" w:rsidR="00D77677" w:rsidRPr="00B03B55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6BB59FE0" w14:textId="77777777" w:rsidR="00D77677" w:rsidRPr="00B77871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B77871">
              <w:rPr>
                <w:b/>
                <w:lang w:val="sv-SE"/>
              </w:rPr>
              <w:t xml:space="preserve">Dosen Pembimbing </w:t>
            </w:r>
            <w:r w:rsidR="00B77871" w:rsidRPr="00B77871">
              <w:rPr>
                <w:b/>
                <w:lang w:val="id-ID"/>
              </w:rPr>
              <w:t>I</w:t>
            </w:r>
          </w:p>
          <w:p w14:paraId="31C33D5A" w14:textId="77777777" w:rsidR="00D77677" w:rsidRPr="00B03B55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2A156B9B" w14:textId="77777777" w:rsidR="00D77677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12CDDED8" w14:textId="77777777" w:rsidR="00931892" w:rsidRPr="00931892" w:rsidRDefault="00931892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7EEACD85" w14:textId="77777777" w:rsidR="00D77677" w:rsidRPr="00B03B55" w:rsidRDefault="00D77677" w:rsidP="00B03B55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1B765686" w14:textId="77777777" w:rsidR="00A54F68" w:rsidRPr="00A54F68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A54F68">
              <w:rPr>
                <w:sz w:val="18"/>
                <w:szCs w:val="22"/>
                <w:lang w:val="sv-SE"/>
              </w:rPr>
              <w:t>Prof. Dr. Ir. Rachmad Hidayat, M.T., IPU., ASEAN Eng</w:t>
            </w:r>
          </w:p>
          <w:p w14:paraId="4CB1C48B" w14:textId="25E20123" w:rsidR="00D77677" w:rsidRPr="00050CD7" w:rsidRDefault="00A54F68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 w:rsidRPr="00200C9B">
              <w:rPr>
                <w:sz w:val="18"/>
                <w:szCs w:val="22"/>
                <w:lang w:val="sv-SE"/>
              </w:rPr>
              <w:t>NIK. 19740619.201808.1.010</w:t>
            </w:r>
          </w:p>
        </w:tc>
        <w:tc>
          <w:tcPr>
            <w:tcW w:w="2976" w:type="dxa"/>
          </w:tcPr>
          <w:p w14:paraId="5ACDDD77" w14:textId="77777777" w:rsidR="00D77677" w:rsidRPr="00B03B55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26B5F752" w14:textId="77777777" w:rsidR="00D77677" w:rsidRPr="00B77871" w:rsidRDefault="00EF1BC2" w:rsidP="00B03B55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sv-SE"/>
              </w:rPr>
              <w:t>Kepala Laboratorium</w:t>
            </w:r>
          </w:p>
          <w:p w14:paraId="2DDDDD81" w14:textId="77777777" w:rsidR="00D77677" w:rsidRPr="00B03B55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33877A1A" w14:textId="77777777" w:rsidR="00D77677" w:rsidRPr="00B03B55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6F6401EC" w14:textId="77777777" w:rsidR="00D77677" w:rsidRDefault="00D77677" w:rsidP="00B03B55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6AAAA9B3" w14:textId="77777777" w:rsidR="00931892" w:rsidRPr="00931892" w:rsidRDefault="00931892" w:rsidP="00B03B55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303D38AE" w14:textId="64827B10" w:rsidR="00D77677" w:rsidRPr="00B03B55" w:rsidRDefault="00A54F68" w:rsidP="00B03B55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Achmad Munsharif, S.Kom</w:t>
            </w:r>
          </w:p>
          <w:p w14:paraId="37B44055" w14:textId="2E11D0D8" w:rsidR="00D77677" w:rsidRPr="00050CD7" w:rsidRDefault="00D77677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 w:rsidRPr="00B03B55">
              <w:rPr>
                <w:lang w:val="sv-SE"/>
              </w:rPr>
              <w:t>NI</w:t>
            </w:r>
            <w:r w:rsidR="00EF52C1">
              <w:rPr>
                <w:lang w:val="sv-SE"/>
              </w:rPr>
              <w:t>K</w:t>
            </w:r>
            <w:r w:rsidR="00A54F68">
              <w:rPr>
                <w:lang w:val="sv-SE"/>
              </w:rPr>
              <w:t>. 1995</w:t>
            </w:r>
            <w:r w:rsidR="008468BF">
              <w:rPr>
                <w:lang w:val="sv-SE"/>
              </w:rPr>
              <w:t>0503.202001.1.039</w:t>
            </w:r>
          </w:p>
        </w:tc>
        <w:tc>
          <w:tcPr>
            <w:tcW w:w="3544" w:type="dxa"/>
          </w:tcPr>
          <w:p w14:paraId="1914BD8B" w14:textId="77777777" w:rsidR="00D77677" w:rsidRPr="00B03B55" w:rsidRDefault="005F2C6C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Sumenep</w:t>
            </w:r>
            <w:r w:rsidR="00D77677" w:rsidRPr="00B03B55">
              <w:rPr>
                <w:lang w:val="sv-SE"/>
              </w:rPr>
              <w:t>, ........................</w:t>
            </w:r>
          </w:p>
          <w:p w14:paraId="4BB84DF8" w14:textId="77777777" w:rsidR="00D77677" w:rsidRPr="00B03B55" w:rsidRDefault="00EF1BC2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Koordinator</w:t>
            </w:r>
          </w:p>
          <w:p w14:paraId="78940014" w14:textId="77777777" w:rsidR="00D77677" w:rsidRPr="00B03B55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60D3E910" w14:textId="77777777" w:rsidR="00D77677" w:rsidRPr="00B03B55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3CA0F6EF" w14:textId="77777777" w:rsidR="00D77677" w:rsidRDefault="00D77677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062E0CCA" w14:textId="77777777" w:rsidR="00931892" w:rsidRPr="00931892" w:rsidRDefault="00931892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2FAD4C51" w14:textId="716F018C" w:rsidR="00D77677" w:rsidRPr="00B03B55" w:rsidRDefault="008468BF" w:rsidP="00B03B55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Zeinor Rahman, S.Pd., M.Pd</w:t>
            </w:r>
          </w:p>
          <w:p w14:paraId="26559C57" w14:textId="603BD008" w:rsidR="00D77677" w:rsidRPr="00B03B55" w:rsidRDefault="008468BF" w:rsidP="00B03B5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NIK. 19960306.202108.1.061</w:t>
            </w:r>
          </w:p>
        </w:tc>
      </w:tr>
    </w:tbl>
    <w:p w14:paraId="78340CC7" w14:textId="77777777" w:rsidR="00D77677" w:rsidRPr="00BC60CE" w:rsidRDefault="00D77677" w:rsidP="00BC60CE">
      <w:pPr>
        <w:tabs>
          <w:tab w:val="left" w:pos="3780"/>
          <w:tab w:val="left" w:pos="3960"/>
        </w:tabs>
        <w:rPr>
          <w:lang w:val="sv-SE"/>
        </w:rPr>
      </w:pPr>
    </w:p>
    <w:p w14:paraId="7FDB323D" w14:textId="77777777" w:rsidR="001A645A" w:rsidRPr="001A645A" w:rsidRDefault="001A645A" w:rsidP="001A645A"/>
    <w:p w14:paraId="1723496C" w14:textId="77777777" w:rsidR="001A645A" w:rsidRPr="001A645A" w:rsidRDefault="001A645A" w:rsidP="001A645A"/>
    <w:p w14:paraId="3FC46011" w14:textId="77777777" w:rsidR="00B94321" w:rsidRDefault="00B94321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6BA64FFA" w14:textId="77777777" w:rsidR="00B94321" w:rsidRDefault="00B94321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665727EC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38A37D8C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73144484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6B9561EE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5CDAC98A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5072AA7E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5A038B2C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54FF0A4C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573AF45A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0BBD0C5F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6E904CA9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30D9D96B" w14:textId="77777777" w:rsidR="005B09C0" w:rsidRDefault="005B09C0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3076B89C" w14:textId="77777777" w:rsidR="00032942" w:rsidRDefault="00032942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5595113C" w14:textId="77777777" w:rsidR="005B09C0" w:rsidRDefault="005B09C0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52C31F76" w14:textId="77777777" w:rsidR="005B09C0" w:rsidRDefault="005B09C0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229AC497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26749CB7" w14:textId="77777777" w:rsidR="00EF1BC2" w:rsidRDefault="00EF1BC2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62ACD35F" w14:textId="77777777" w:rsidR="00B476F9" w:rsidRDefault="00B476F9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1B35DAE0" w14:textId="77777777" w:rsidR="00B476F9" w:rsidRDefault="00B476F9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7C1A8469" w14:textId="77777777" w:rsidR="00B476F9" w:rsidRDefault="00B476F9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2056A376" w14:textId="77777777" w:rsidR="00B476F9" w:rsidRDefault="00B476F9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36C9AE53" w14:textId="77777777" w:rsidR="00B476F9" w:rsidRDefault="00B476F9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7231726D" w14:textId="7EB409F1" w:rsidR="005B09C0" w:rsidRPr="00EF1BC2" w:rsidRDefault="00707D7C" w:rsidP="005B09C0">
      <w:pPr>
        <w:jc w:val="center"/>
        <w:rPr>
          <w:rFonts w:ascii="Calibri" w:hAnsi="Calibri" w:cs="Calibri"/>
          <w:b/>
          <w:sz w:val="32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DB1641" wp14:editId="3975FE92">
                <wp:simplePos x="0" y="0"/>
                <wp:positionH relativeFrom="column">
                  <wp:posOffset>5683250</wp:posOffset>
                </wp:positionH>
                <wp:positionV relativeFrom="paragraph">
                  <wp:posOffset>-91440</wp:posOffset>
                </wp:positionV>
                <wp:extent cx="1003300" cy="590550"/>
                <wp:effectExtent l="6350" t="9525" r="0" b="9525"/>
                <wp:wrapNone/>
                <wp:docPr id="25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8CD4B3" w14:textId="77777777" w:rsidR="00032942" w:rsidRPr="00032942" w:rsidRDefault="00216B31" w:rsidP="00032942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09C8D523" w14:textId="16A09E5F" w:rsidR="00032942" w:rsidRPr="00A21A7E" w:rsidRDefault="00032942" w:rsidP="000329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S-0</w:t>
                            </w:r>
                            <w:r w:rsidR="00A21A7E">
                              <w:rPr>
                                <w:sz w:val="36"/>
                              </w:rPr>
                              <w:t>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DB1641" id="AutoShape 296" o:spid="_x0000_s1030" style="position:absolute;left:0;text-align:left;margin-left:447.5pt;margin-top:-7.2pt;width:79pt;height:4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qrKQIAAEwEAAAOAAAAZHJzL2Uyb0RvYy54bWysVNuO0zAQfUfiHyy/0yTdpkujpqtVlyKk&#10;5SIWPsC1ncbgeIztNtn9esZOW7rAEyIP1ozHPnPmzDjLm6HT5CCdV2BqWkxySqThIJTZ1fTrl82r&#10;15T4wIxgGoys6aP09Gb18sWyt5WcQgtaSEcQxPiqtzVtQ7BVlnneyo75CVhpMNiA61hA1+0y4ViP&#10;6J3Opnk+z3pwwjrg0nvcvRuDdJXwm0by8LFpvAxE1xS5hbS6tG7jmq2WrNo5ZlvFjzTYP7DomDKY&#10;9Ax1xwIje6f+gOoUd+ChCRMOXQZNo7hMNWA1Rf5bNQ8tszLVguJ4e5bJ/z9Y/uHwYD+5SN3be+Df&#10;PTGwbpnZyVvnoG8lE5iuiEJlvfXV+UJ0PF4l2/49CGwt2wdIGgyN6yIgVkeGJPXjWWo5BMJxs8jz&#10;q6scO8IxVi7ysky9yFh1um2dD28ldCQaNXWwN+Iz9jOlYId7H5LeghjWxeziGyVNp7F7B6ZJMZ/P&#10;rxNpVh0PI/YJM5ULWomN0jo5brdda0fwak036Tte9pfHtCF9TRfltEwsnsX8JUSevr9BpDrS1EVp&#10;3xiR7MCUHm1kqc1R6yhvnGRfhWE7ECVqOouYcWcL4hHFdzCOND5BNFpwT5T0OM419T/2zElK9DuD&#10;DVwUs1mc/+TMyuspOu4ysr2MMMMRqqaBktFch/HN7K1TuxYzFUkAA7fY9EaF03SMrI70cWTRevYm&#10;Lv106tdPYPUTAAD//wMAUEsDBBQABgAIAAAAIQCdYyf53wAAAAsBAAAPAAAAZHJzL2Rvd25yZXYu&#10;eG1sTI/BTsMwEETvSPyDtUjcWrvQlDRkUyEkuCICB45OvCQR8TqNnTTw9bgnOM7OaPZNflhsL2Ya&#10;fecYYbNWIIhrZzpuEN7fnlYpCB80G907JoRv8nAoLi9ynRl34leay9CIWMI+0whtCEMmpa9bstqv&#10;3UAcvU83Wh2iHBtpRn2K5baXN0rtpNUdxw+tHuixpfqrnCxCbdSkxo/5ZV8lofyZpyPL5yPi9dXy&#10;cA8i0BL+wnDGj+hQRKbKTWy86BHSfRK3BITVZrsFcU6o5DaeKoS7dAeyyOX/DcUvAAAA//8DAFBL&#10;AQItABQABgAIAAAAIQC2gziS/gAAAOEBAAATAAAAAAAAAAAAAAAAAAAAAABbQ29udGVudF9UeXBl&#10;c10ueG1sUEsBAi0AFAAGAAgAAAAhADj9If/WAAAAlAEAAAsAAAAAAAAAAAAAAAAALwEAAF9yZWxz&#10;Ly5yZWxzUEsBAi0AFAAGAAgAAAAhALqHGqspAgAATAQAAA4AAAAAAAAAAAAAAAAALgIAAGRycy9l&#10;Mm9Eb2MueG1sUEsBAi0AFAAGAAgAAAAhAJ1jJ/nfAAAACwEAAA8AAAAAAAAAAAAAAAAAgwQAAGRy&#10;cy9kb3ducmV2LnhtbFBLBQYAAAAABAAEAPMAAACPBQAAAAA=&#10;">
                <v:textbox>
                  <w:txbxContent>
                    <w:p w14:paraId="648CD4B3" w14:textId="77777777" w:rsidR="00032942" w:rsidRPr="00032942" w:rsidRDefault="00216B31" w:rsidP="00032942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09C8D523" w14:textId="16A09E5F" w:rsidR="00032942" w:rsidRPr="00A21A7E" w:rsidRDefault="00032942" w:rsidP="00032942">
                      <w:pPr>
                        <w:jc w:val="center"/>
                        <w:rPr>
                          <w:sz w:val="36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S-0</w:t>
                      </w:r>
                      <w:r w:rsidR="00A21A7E">
                        <w:rPr>
                          <w:sz w:val="36"/>
                        </w:rPr>
                        <w:t>3B</w:t>
                      </w:r>
                    </w:p>
                  </w:txbxContent>
                </v:textbox>
              </v:roundrect>
            </w:pict>
          </mc:Fallback>
        </mc:AlternateContent>
      </w:r>
      <w:r w:rsidR="005B09C0" w:rsidRPr="00D51469">
        <w:rPr>
          <w:rFonts w:ascii="Calibri" w:hAnsi="Calibri" w:cs="Calibri"/>
          <w:b/>
          <w:sz w:val="32"/>
          <w:u w:val="single"/>
        </w:rPr>
        <w:t xml:space="preserve">FORMULIR PENDAFTARAN PROPOSAL </w:t>
      </w:r>
      <w:r w:rsidR="00EF1BC2">
        <w:rPr>
          <w:rFonts w:ascii="Calibri" w:hAnsi="Calibri" w:cs="Calibri"/>
          <w:b/>
          <w:sz w:val="32"/>
          <w:u w:val="single"/>
        </w:rPr>
        <w:t>SKRIPSI</w:t>
      </w:r>
    </w:p>
    <w:p w14:paraId="6DFFBC5A" w14:textId="77777777" w:rsidR="006C6902" w:rsidRDefault="006C6902" w:rsidP="005B09C0">
      <w:pPr>
        <w:jc w:val="center"/>
        <w:rPr>
          <w:rFonts w:ascii="Calibri" w:hAnsi="Calibri" w:cs="Calibri"/>
          <w:b/>
          <w:sz w:val="32"/>
          <w:u w:val="single"/>
          <w:lang w:val="id-ID"/>
        </w:rPr>
      </w:pPr>
    </w:p>
    <w:p w14:paraId="06E9B32C" w14:textId="77777777" w:rsidR="005B09C0" w:rsidRDefault="005B09C0" w:rsidP="005B09C0"/>
    <w:p w14:paraId="4E8B56CE" w14:textId="77777777" w:rsidR="00032942" w:rsidRPr="00032942" w:rsidRDefault="00032942" w:rsidP="005B09C0">
      <w:pPr>
        <w:rPr>
          <w:lang w:val="id-ID"/>
        </w:rPr>
      </w:pPr>
    </w:p>
    <w:p w14:paraId="528E030A" w14:textId="784A299C" w:rsidR="005B09C0" w:rsidRPr="003078B3" w:rsidRDefault="005B09C0" w:rsidP="005B09C0">
      <w:pPr>
        <w:rPr>
          <w:lang w:val="sv-SE"/>
        </w:rPr>
      </w:pPr>
      <w:r w:rsidRPr="003078B3">
        <w:rPr>
          <w:lang w:val="sv-SE"/>
        </w:rPr>
        <w:t xml:space="preserve">Saya mahasiswa Program Studi </w:t>
      </w:r>
      <w:r w:rsidR="00EF52C1" w:rsidRPr="00EF52C1">
        <w:rPr>
          <w:lang w:val="sv-SE"/>
        </w:rPr>
        <w:t>Informatika</w:t>
      </w:r>
      <w:r w:rsidRPr="003078B3">
        <w:rPr>
          <w:lang w:val="sv-SE"/>
        </w:rPr>
        <w:t>, Fakultas</w:t>
      </w:r>
      <w:r w:rsidR="00B920CF">
        <w:rPr>
          <w:lang w:val="sv-SE"/>
        </w:rPr>
        <w:t xml:space="preserve"> Sains Dan Teknologi</w:t>
      </w:r>
      <w:r w:rsidRPr="003078B3">
        <w:rPr>
          <w:lang w:val="sv-SE"/>
        </w:rPr>
        <w:t xml:space="preserve"> Universitas</w:t>
      </w:r>
      <w:r w:rsidR="00B920CF">
        <w:rPr>
          <w:lang w:val="sv-SE"/>
        </w:rPr>
        <w:t xml:space="preserve"> Bahaudin Mudhary</w:t>
      </w:r>
      <w:r w:rsidRPr="003078B3">
        <w:rPr>
          <w:lang w:val="sv-SE"/>
        </w:rPr>
        <w:t xml:space="preserve"> dengan data sebagai berikut,</w:t>
      </w:r>
    </w:p>
    <w:p w14:paraId="2D17672F" w14:textId="77777777" w:rsidR="005B09C0" w:rsidRPr="003078B3" w:rsidRDefault="005B09C0" w:rsidP="005B09C0">
      <w:pPr>
        <w:rPr>
          <w:lang w:val="sv-SE"/>
        </w:rPr>
      </w:pPr>
    </w:p>
    <w:p w14:paraId="75DE33AA" w14:textId="75264345" w:rsidR="005B09C0" w:rsidRPr="00FE415E" w:rsidRDefault="00707D7C" w:rsidP="005B09C0">
      <w:pPr>
        <w:tabs>
          <w:tab w:val="left" w:pos="1800"/>
          <w:tab w:val="left" w:pos="198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F1ABA1" wp14:editId="629E7CCA">
                <wp:simplePos x="0" y="0"/>
                <wp:positionH relativeFrom="column">
                  <wp:posOffset>1306195</wp:posOffset>
                </wp:positionH>
                <wp:positionV relativeFrom="paragraph">
                  <wp:posOffset>156845</wp:posOffset>
                </wp:positionV>
                <wp:extent cx="4156075" cy="0"/>
                <wp:effectExtent l="1270" t="7620" r="5080" b="1905"/>
                <wp:wrapNone/>
                <wp:docPr id="24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B0B74" id="Line 26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2.35pt" to="43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80dwV3gAAAAkBAAAPAAAAZHJzL2Rv&#10;d25yZXYueG1sTI/LTsMwEEX3SPyDNUhsELUbQQghTsVDsOgCibbsnXhIIuJxiJ028PUMYgGreV3d&#10;e6ZYza4XexxD50nDcqFAINXedtRo2G0fzzMQIRqypveEGj4xwKo8PipMbv2BXnC/iY1gEwq50dDG&#10;OORShrpFZ8LCD0h8e/OjM5HHsZF2NAc2d71MlEqlMx1xQmsGvG+xft9MTsNHOrxWX3K6O7teb5fZ&#10;bnL0/PCk9enJfHsDIuIc/8Twg8/oUDJT5SeyQfQaEnV5xVJuLriyIEtVAqL6XciykP8/KL8B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vNHcFd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5B09C0">
        <w:rPr>
          <w:lang w:val="sv-SE"/>
        </w:rPr>
        <w:t>Nama</w:t>
      </w:r>
      <w:r w:rsidR="005B09C0">
        <w:rPr>
          <w:lang w:val="sv-SE"/>
        </w:rPr>
        <w:tab/>
        <w:t>:</w:t>
      </w:r>
      <w:r w:rsidR="005B09C0">
        <w:rPr>
          <w:lang w:val="sv-SE"/>
        </w:rPr>
        <w:tab/>
        <w:t xml:space="preserve"> </w:t>
      </w:r>
    </w:p>
    <w:p w14:paraId="6870E66F" w14:textId="79B97EC5" w:rsidR="005B09C0" w:rsidRPr="00C50B6A" w:rsidRDefault="00707D7C" w:rsidP="005B09C0">
      <w:pPr>
        <w:tabs>
          <w:tab w:val="left" w:pos="1800"/>
          <w:tab w:val="left" w:pos="1980"/>
        </w:tabs>
        <w:spacing w:line="360" w:lineRule="auto"/>
        <w:rPr>
          <w:b/>
          <w:lang w:val="sv-SE"/>
        </w:rPr>
      </w:pPr>
      <w:r w:rsidRPr="00C50B6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522E88" wp14:editId="0FFD0BC7">
                <wp:simplePos x="0" y="0"/>
                <wp:positionH relativeFrom="column">
                  <wp:posOffset>1306195</wp:posOffset>
                </wp:positionH>
                <wp:positionV relativeFrom="paragraph">
                  <wp:posOffset>146685</wp:posOffset>
                </wp:positionV>
                <wp:extent cx="4156075" cy="0"/>
                <wp:effectExtent l="1270" t="6985" r="5080" b="2540"/>
                <wp:wrapNone/>
                <wp:docPr id="23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7B24E" id="Line 26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5pt" to="430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Af4raU3gAAAAkBAAAPAAAAZHJzL2Rv&#10;d25yZXYueG1sTI9NT4QwEIbvJv6HZky8mN0WjIhI2fgRPezBxP24FxiBSKdIyy766x3jQW/z8eSd&#10;Z/LVbHtxwNF3jjRESwUCqXJ1R42G3fZpkYLwwVBtekeo4RM9rIrTk9xktTvSKx42oREcQj4zGtoQ&#10;hkxKX7VojV+6AYl3b260JnA7NrIezZHDbS9jpRJpTUd8oTUDPrRYvW8mq+EjGfbll5zuL27W2yjd&#10;TZZeHp+1Pj+b725BBJzDHww/+qwOBTuVbqLai15DrK6uGeXiMgLBQJqoGET5O5BFLv9/UHwD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H+K2lN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5B09C0" w:rsidRPr="00C50B6A">
        <w:rPr>
          <w:lang w:val="sv-SE"/>
        </w:rPr>
        <w:t>NRP</w:t>
      </w:r>
      <w:r w:rsidR="005B09C0" w:rsidRPr="00C50B6A">
        <w:rPr>
          <w:lang w:val="sv-SE"/>
        </w:rPr>
        <w:tab/>
        <w:t xml:space="preserve">:   </w:t>
      </w:r>
      <w:r w:rsidR="005B09C0" w:rsidRPr="00C50B6A">
        <w:rPr>
          <w:b/>
          <w:lang w:val="sv-SE"/>
        </w:rPr>
        <w:t xml:space="preserve">                                              </w:t>
      </w:r>
    </w:p>
    <w:p w14:paraId="4E451CE5" w14:textId="0E0D61CA" w:rsidR="005B09C0" w:rsidRDefault="00707D7C" w:rsidP="005B09C0">
      <w:pPr>
        <w:tabs>
          <w:tab w:val="left" w:pos="1800"/>
          <w:tab w:val="left" w:pos="1980"/>
        </w:tabs>
        <w:spacing w:line="360" w:lineRule="auto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CFF8BD" wp14:editId="0F997AEC">
                <wp:simplePos x="0" y="0"/>
                <wp:positionH relativeFrom="column">
                  <wp:posOffset>1306195</wp:posOffset>
                </wp:positionH>
                <wp:positionV relativeFrom="paragraph">
                  <wp:posOffset>146050</wp:posOffset>
                </wp:positionV>
                <wp:extent cx="4156075" cy="0"/>
                <wp:effectExtent l="1270" t="6350" r="5080" b="3175"/>
                <wp:wrapNone/>
                <wp:docPr id="22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D3932" id="Line 27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pt" to="430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DStiTW3wAAAAkBAAAPAAAAZHJzL2Rv&#10;d25yZXYueG1sTI/NTsMwEITvSLyDtUhcELUbRAghTsWP4NADEm25O/GSRMTrEDtt4OlZxAFuuzuj&#10;2W+K1ex6sccxdJ40LBcKBFLtbUeNht328TwDEaIha3pPqOETA6zK46PC5NYf6AX3m9gIDqGQGw1t&#10;jEMuZahbdCYs/IDE2psfnYm8jo20ozlwuOtlolQqnemIP7RmwPsW6/fN5DR8pMNr9SWnu7Pr9XaZ&#10;7SZHzw9PWp+ezLc3ICLO8c8MP/iMDiUzVX4iG0SvIVGXV2zl4YI7sSFLVQKi+j3IspD/G5TfAAAA&#10;//8DAFBLAQItABQABgAIAAAAIQC2gziS/gAAAOEBAAATAAAAAAAAAAAAAAAAAAAAAABbQ29udGVu&#10;dF9UeXBlc10ueG1sUEsBAi0AFAAGAAgAAAAhADj9If/WAAAAlAEAAAsAAAAAAAAAAAAAAAAALwEA&#10;AF9yZWxzLy5yZWxzUEsBAi0AFAAGAAgAAAAhAChVJ4m9AQAAYwMAAA4AAAAAAAAAAAAAAAAALgIA&#10;AGRycy9lMm9Eb2MueG1sUEsBAi0AFAAGAAgAAAAhANK2JNbfAAAACQEAAA8AAAAAAAAAAAAAAAAA&#10;FwQAAGRycy9kb3ducmV2LnhtbFBLBQYAAAAABAAEAPMAAAAjBQAAAAA=&#10;" strokeweight=".26mm">
                <v:stroke joinstyle="miter"/>
              </v:line>
            </w:pict>
          </mc:Fallback>
        </mc:AlternateContent>
      </w:r>
      <w:r w:rsidR="005B09C0">
        <w:rPr>
          <w:lang w:val="sv-SE"/>
        </w:rPr>
        <w:t>Bidang Minat</w:t>
      </w:r>
      <w:r w:rsidR="005B09C0">
        <w:rPr>
          <w:lang w:val="sv-SE"/>
        </w:rPr>
        <w:tab/>
        <w:t>:</w:t>
      </w:r>
      <w:r w:rsidR="005B09C0">
        <w:rPr>
          <w:lang w:val="sv-SE"/>
        </w:rPr>
        <w:tab/>
        <w:t xml:space="preserve"> </w:t>
      </w:r>
    </w:p>
    <w:p w14:paraId="4C725E99" w14:textId="4737420B" w:rsidR="005B09C0" w:rsidRPr="001F3CFF" w:rsidRDefault="00707D7C" w:rsidP="005B09C0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86429F" wp14:editId="5ABE079F">
                <wp:simplePos x="0" y="0"/>
                <wp:positionH relativeFrom="column">
                  <wp:posOffset>1311910</wp:posOffset>
                </wp:positionH>
                <wp:positionV relativeFrom="paragraph">
                  <wp:posOffset>172720</wp:posOffset>
                </wp:positionV>
                <wp:extent cx="4156075" cy="0"/>
                <wp:effectExtent l="6985" t="4445" r="8890" b="5080"/>
                <wp:wrapNone/>
                <wp:docPr id="21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5160E" id="Line 27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13.6pt" to="430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HNHzU3QAAAAkBAAAPAAAAZHJzL2Rv&#10;d25yZXYueG1sTI/LToUwEIb3Jr5DMyZujKfAoiJSTrxEFy5MzsV9oSMQ6RRpOQd9ese40N1cvvzz&#10;Tble3CAOOIXek4Z0lYBAarztqdWw3z1e5iBCNGTN4Ak1fGKAdXV6UprC+iNt8LCNreAQCoXR0MU4&#10;FlKGpkNnwsqPSLx785MzkduplXYyRw53g8ySRElneuILnRnxvsPmfTs7DR9qfK2/5Hx3cf28S/P9&#10;7Ojl4Unr87Pl9gZExCX+wfCjz+pQsVPtZ7JBDBqyRClGubjKQDCQqzQFUf8OZFXK/x9U3wAAAP//&#10;AwBQSwECLQAUAAYACAAAACEAtoM4kv4AAADhAQAAEwAAAAAAAAAAAAAAAAAAAAAAW0NvbnRlbnRf&#10;VHlwZXNdLnhtbFBLAQItABQABgAIAAAAIQA4/SH/1gAAAJQBAAALAAAAAAAAAAAAAAAAAC8BAABf&#10;cmVscy8ucmVsc1BLAQItABQABgAIAAAAIQAoVSeJvQEAAGMDAAAOAAAAAAAAAAAAAAAAAC4CAABk&#10;cnMvZTJvRG9jLnhtbFBLAQItABQABgAIAAAAIQCHNHzU3QAAAAkBAAAPAAAAAAAAAAAAAAAAABcE&#10;AABkcnMvZG93bnJldi54bWxQSwUGAAAAAAQABADzAAAAIQUAAAAA&#10;" strokeweight=".26mm">
                <v:stroke joinstyle="miter"/>
              </v:line>
            </w:pict>
          </mc:Fallback>
        </mc:AlternateContent>
      </w:r>
      <w:r w:rsidR="005B09C0">
        <w:rPr>
          <w:lang w:val="id-ID"/>
        </w:rPr>
        <w:t>Judul Tugas Akhir</w:t>
      </w:r>
      <w:r w:rsidR="005B09C0">
        <w:rPr>
          <w:lang w:val="id-ID"/>
        </w:rPr>
        <w:tab/>
        <w:t>:</w:t>
      </w:r>
      <w:r w:rsidR="005B09C0">
        <w:rPr>
          <w:lang w:val="id-ID"/>
        </w:rPr>
        <w:tab/>
        <w:t xml:space="preserve"> </w:t>
      </w:r>
      <w:r w:rsidR="005B09C0">
        <w:t xml:space="preserve">                    </w:t>
      </w:r>
    </w:p>
    <w:p w14:paraId="5AA3F284" w14:textId="77777777" w:rsidR="005B09C0" w:rsidRDefault="005B09C0" w:rsidP="005B09C0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  <w:lang w:val="id-ID"/>
        </w:rPr>
      </w:pPr>
    </w:p>
    <w:p w14:paraId="5E9B911C" w14:textId="77777777" w:rsidR="002D24AD" w:rsidRPr="00C40A8D" w:rsidRDefault="002D24AD" w:rsidP="005B09C0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  <w:lang w:val="id-ID"/>
        </w:rPr>
      </w:pPr>
    </w:p>
    <w:p w14:paraId="111AD33D" w14:textId="0D060746" w:rsidR="002D24AD" w:rsidRPr="00C76EA7" w:rsidRDefault="002D24AD" w:rsidP="002D24AD">
      <w:pPr>
        <w:rPr>
          <w:b/>
        </w:rPr>
      </w:pPr>
      <w:r w:rsidRPr="00DA10DA">
        <w:rPr>
          <w:b/>
          <w:lang w:val="sv-SE"/>
        </w:rPr>
        <w:t xml:space="preserve">Dosen Pembimbing </w:t>
      </w:r>
      <w:r w:rsidR="00CA7845">
        <w:rPr>
          <w:b/>
          <w:lang w:val="id-ID"/>
        </w:rPr>
        <w:t>I</w:t>
      </w:r>
      <w:r w:rsidRPr="00DA10DA">
        <w:rPr>
          <w:b/>
          <w:lang w:val="sv-SE"/>
        </w:rPr>
        <w:tab/>
        <w:t>:</w:t>
      </w:r>
      <w:r w:rsidR="00C76EA7">
        <w:rPr>
          <w:b/>
        </w:rPr>
        <w:t xml:space="preserve"> </w:t>
      </w:r>
      <w:r w:rsidR="00C76EA7" w:rsidRPr="00C76EA7">
        <w:rPr>
          <w:b/>
        </w:rPr>
        <w:t xml:space="preserve">Prof. Dr. Ir. </w:t>
      </w:r>
      <w:proofErr w:type="spellStart"/>
      <w:r w:rsidR="00C76EA7" w:rsidRPr="00C76EA7">
        <w:rPr>
          <w:b/>
        </w:rPr>
        <w:t>Rachmad</w:t>
      </w:r>
      <w:proofErr w:type="spellEnd"/>
      <w:r w:rsidR="00C76EA7" w:rsidRPr="00C76EA7">
        <w:rPr>
          <w:b/>
        </w:rPr>
        <w:t xml:space="preserve"> </w:t>
      </w:r>
      <w:proofErr w:type="spellStart"/>
      <w:r w:rsidR="00C76EA7" w:rsidRPr="00C76EA7">
        <w:rPr>
          <w:b/>
        </w:rPr>
        <w:t>Hidayat</w:t>
      </w:r>
      <w:proofErr w:type="spellEnd"/>
      <w:r w:rsidR="00C76EA7" w:rsidRPr="00C76EA7">
        <w:rPr>
          <w:b/>
        </w:rPr>
        <w:t xml:space="preserve">, M.T., IPU., ASEAN </w:t>
      </w:r>
      <w:proofErr w:type="spellStart"/>
      <w:r w:rsidR="00C76EA7" w:rsidRPr="00C76EA7">
        <w:rPr>
          <w:b/>
        </w:rPr>
        <w:t>Eng</w:t>
      </w:r>
      <w:proofErr w:type="spellEnd"/>
    </w:p>
    <w:p w14:paraId="4D268C7F" w14:textId="77777777" w:rsidR="002D24AD" w:rsidRPr="00DA10DA" w:rsidRDefault="002D24AD" w:rsidP="002D24AD">
      <w:pPr>
        <w:rPr>
          <w:b/>
          <w:lang w:val="sv-SE"/>
        </w:rPr>
      </w:pPr>
    </w:p>
    <w:p w14:paraId="5AE8CCF6" w14:textId="77777777" w:rsidR="002D24AD" w:rsidRPr="00DA10DA" w:rsidRDefault="002D24AD" w:rsidP="002D24AD">
      <w:pPr>
        <w:rPr>
          <w:b/>
          <w:lang w:val="sv-SE"/>
        </w:rPr>
      </w:pPr>
    </w:p>
    <w:p w14:paraId="300BD7A1" w14:textId="77777777" w:rsidR="002D24AD" w:rsidRPr="00DA10DA" w:rsidRDefault="002D24AD" w:rsidP="002D24AD">
      <w:pPr>
        <w:rPr>
          <w:b/>
          <w:lang w:val="sv-SE"/>
        </w:rPr>
      </w:pPr>
    </w:p>
    <w:p w14:paraId="515C024B" w14:textId="5DB0D825" w:rsidR="002D24AD" w:rsidRPr="00C76EA7" w:rsidRDefault="002D24AD" w:rsidP="002D24AD">
      <w:pPr>
        <w:rPr>
          <w:b/>
        </w:rPr>
      </w:pPr>
      <w:r w:rsidRPr="00DA10DA">
        <w:rPr>
          <w:b/>
          <w:lang w:val="sv-SE"/>
        </w:rPr>
        <w:t xml:space="preserve">Dosen Pembimbing </w:t>
      </w:r>
      <w:r w:rsidR="00CA7845">
        <w:rPr>
          <w:b/>
          <w:lang w:val="id-ID"/>
        </w:rPr>
        <w:t>II</w:t>
      </w:r>
      <w:r w:rsidRPr="00DA10DA">
        <w:rPr>
          <w:b/>
          <w:lang w:val="sv-SE"/>
        </w:rPr>
        <w:tab/>
        <w:t xml:space="preserve">: </w:t>
      </w:r>
      <w:r w:rsidR="00C76EA7">
        <w:rPr>
          <w:b/>
        </w:rPr>
        <w:t>Mohammad Iqbal Bachtiar, S.T., M.T</w:t>
      </w:r>
    </w:p>
    <w:p w14:paraId="51D0EA09" w14:textId="77777777" w:rsidR="005B09C0" w:rsidRDefault="005B09C0" w:rsidP="005B09C0">
      <w:pPr>
        <w:tabs>
          <w:tab w:val="left" w:pos="3780"/>
          <w:tab w:val="left" w:pos="3960"/>
        </w:tabs>
        <w:rPr>
          <w:lang w:val="sv-SE"/>
        </w:rPr>
      </w:pPr>
    </w:p>
    <w:p w14:paraId="56AF3F99" w14:textId="77777777" w:rsidR="005B09C0" w:rsidRDefault="005B09C0" w:rsidP="005B09C0">
      <w:pPr>
        <w:tabs>
          <w:tab w:val="left" w:pos="3780"/>
          <w:tab w:val="left" w:pos="3960"/>
        </w:tabs>
        <w:rPr>
          <w:lang w:val="sv-SE"/>
        </w:rPr>
      </w:pPr>
    </w:p>
    <w:p w14:paraId="1C27B2BE" w14:textId="77777777" w:rsidR="005B09C0" w:rsidRDefault="005B09C0" w:rsidP="005B09C0">
      <w:pPr>
        <w:tabs>
          <w:tab w:val="left" w:pos="3780"/>
          <w:tab w:val="left" w:pos="3960"/>
        </w:tabs>
        <w:rPr>
          <w:lang w:val="sv-SE"/>
        </w:rPr>
      </w:pPr>
    </w:p>
    <w:p w14:paraId="3A00D48D" w14:textId="77777777" w:rsidR="005B09C0" w:rsidRDefault="005B09C0" w:rsidP="005B09C0">
      <w:pPr>
        <w:tabs>
          <w:tab w:val="left" w:pos="3780"/>
          <w:tab w:val="left" w:pos="3960"/>
        </w:tabs>
        <w:rPr>
          <w:lang w:val="sv-SE"/>
        </w:rPr>
      </w:pPr>
      <w:r>
        <w:rPr>
          <w:lang w:val="sv-SE"/>
        </w:rPr>
        <w:t>Mendaftarkan proposal TA saya, dan menyatakan bahwa Judul Tugas Akhir ini saya buat sendiri, tidak plagiasi.</w:t>
      </w:r>
    </w:p>
    <w:p w14:paraId="4CE70189" w14:textId="77777777" w:rsidR="005B09C0" w:rsidRDefault="005B09C0" w:rsidP="005B09C0">
      <w:pPr>
        <w:tabs>
          <w:tab w:val="left" w:pos="3780"/>
          <w:tab w:val="left" w:pos="3960"/>
        </w:tabs>
        <w:rPr>
          <w:lang w:val="sv-SE"/>
        </w:rPr>
      </w:pPr>
    </w:p>
    <w:p w14:paraId="5532B637" w14:textId="77777777" w:rsidR="005B09C0" w:rsidRDefault="005B09C0" w:rsidP="005B09C0">
      <w:pPr>
        <w:tabs>
          <w:tab w:val="left" w:pos="3780"/>
          <w:tab w:val="left" w:pos="3960"/>
        </w:tabs>
        <w:rPr>
          <w:lang w:val="sv-SE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9"/>
        <w:gridCol w:w="3340"/>
        <w:gridCol w:w="3038"/>
      </w:tblGrid>
      <w:tr w:rsidR="00AB062C" w:rsidRPr="00B03B55" w14:paraId="032F2BDF" w14:textId="77777777" w:rsidTr="00A54F68">
        <w:tc>
          <w:tcPr>
            <w:tcW w:w="4679" w:type="dxa"/>
          </w:tcPr>
          <w:p w14:paraId="158546D5" w14:textId="77777777" w:rsidR="005B09C0" w:rsidRPr="00B03B55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34FB0D9B" w14:textId="77777777" w:rsidR="005B09C0" w:rsidRPr="00FE6F5B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FE6F5B">
              <w:rPr>
                <w:b/>
                <w:lang w:val="sv-SE"/>
              </w:rPr>
              <w:t xml:space="preserve">Dosen Pembimbing </w:t>
            </w:r>
            <w:r w:rsidR="00FE6F5B" w:rsidRPr="00FE6F5B">
              <w:rPr>
                <w:b/>
                <w:lang w:val="id-ID"/>
              </w:rPr>
              <w:t>I</w:t>
            </w:r>
          </w:p>
          <w:p w14:paraId="1E45BDF1" w14:textId="77777777" w:rsidR="005B09C0" w:rsidRPr="00B03B55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749476BA" w14:textId="77777777" w:rsidR="005B09C0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7E9BB5E7" w14:textId="77777777" w:rsidR="002A22E5" w:rsidRPr="002A22E5" w:rsidRDefault="002A22E5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369E5455" w14:textId="77777777" w:rsidR="005B09C0" w:rsidRPr="00B03B55" w:rsidRDefault="005B09C0" w:rsidP="00AC756B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248592CC" w14:textId="77777777" w:rsidR="00A54F68" w:rsidRPr="00A54F68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A54F68">
              <w:rPr>
                <w:sz w:val="18"/>
                <w:szCs w:val="22"/>
                <w:lang w:val="sv-SE"/>
              </w:rPr>
              <w:t>Prof. Dr. Ir. Rachmad Hidayat, M.T., IPU., ASEAN Eng</w:t>
            </w:r>
          </w:p>
          <w:p w14:paraId="2FEF6ED5" w14:textId="335D5641" w:rsidR="005B09C0" w:rsidRPr="00AB062C" w:rsidRDefault="00A54F68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 w:rsidRPr="00200C9B">
              <w:rPr>
                <w:sz w:val="18"/>
                <w:szCs w:val="22"/>
                <w:lang w:val="sv-SE"/>
              </w:rPr>
              <w:t>NIK. 19740619.201808.1.010</w:t>
            </w:r>
          </w:p>
        </w:tc>
        <w:tc>
          <w:tcPr>
            <w:tcW w:w="3340" w:type="dxa"/>
          </w:tcPr>
          <w:p w14:paraId="0F7B9C0D" w14:textId="77777777" w:rsidR="005B09C0" w:rsidRPr="00B03B55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141E5AD1" w14:textId="77777777" w:rsidR="005B09C0" w:rsidRPr="00FE6F5B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FE6F5B">
              <w:rPr>
                <w:b/>
                <w:lang w:val="sv-SE"/>
              </w:rPr>
              <w:t xml:space="preserve">Dosen Pembimbing </w:t>
            </w:r>
            <w:r w:rsidR="00FE6F5B" w:rsidRPr="00FE6F5B">
              <w:rPr>
                <w:b/>
                <w:lang w:val="id-ID"/>
              </w:rPr>
              <w:t>II</w:t>
            </w:r>
          </w:p>
          <w:p w14:paraId="6B8ED153" w14:textId="77777777" w:rsidR="005B09C0" w:rsidRPr="00B03B55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61014F57" w14:textId="77777777" w:rsidR="005B09C0" w:rsidRPr="00B03B55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0A4DB5EB" w14:textId="691ACF86" w:rsidR="005B09C0" w:rsidRDefault="005B09C0" w:rsidP="00AC756B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449836E0" w14:textId="77777777" w:rsidR="00A54F68" w:rsidRDefault="00A54F68" w:rsidP="00AC756B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635CDE7A" w14:textId="77777777" w:rsidR="00A54F68" w:rsidRPr="00200C9B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Mohammad Iqbal Bachtiar, S.T., M.T</w:t>
            </w:r>
          </w:p>
          <w:p w14:paraId="6863D0FD" w14:textId="7CCFD8A4" w:rsidR="005B09C0" w:rsidRPr="00AB062C" w:rsidRDefault="00A54F68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 w:rsidRPr="00200C9B">
              <w:rPr>
                <w:sz w:val="18"/>
                <w:szCs w:val="22"/>
                <w:lang w:val="sv-SE"/>
              </w:rPr>
              <w:t>NIK. 19960329.201909.1.034</w:t>
            </w:r>
          </w:p>
        </w:tc>
        <w:tc>
          <w:tcPr>
            <w:tcW w:w="3038" w:type="dxa"/>
          </w:tcPr>
          <w:p w14:paraId="585556BF" w14:textId="77777777" w:rsidR="005B09C0" w:rsidRPr="00B03B55" w:rsidRDefault="005D5869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Sumenep</w:t>
            </w:r>
            <w:r w:rsidR="005B09C0" w:rsidRPr="00B03B55">
              <w:rPr>
                <w:lang w:val="sv-SE"/>
              </w:rPr>
              <w:t>, ........................</w:t>
            </w:r>
          </w:p>
          <w:p w14:paraId="5CEDB93F" w14:textId="77777777" w:rsidR="005B09C0" w:rsidRPr="00B03B55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Mahasiswa</w:t>
            </w:r>
          </w:p>
          <w:p w14:paraId="26E89A41" w14:textId="77777777" w:rsidR="005B09C0" w:rsidRPr="00B03B55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44726676" w14:textId="77777777" w:rsidR="005B09C0" w:rsidRPr="00B03B55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73D19534" w14:textId="77777777" w:rsidR="005B09C0" w:rsidRDefault="005B09C0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4A55F203" w14:textId="77777777" w:rsidR="002A22E5" w:rsidRPr="002A22E5" w:rsidRDefault="002A22E5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442F8E7B" w14:textId="77777777" w:rsidR="00A54F68" w:rsidRPr="005F2C6C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Zainoddin</w:t>
            </w:r>
          </w:p>
          <w:p w14:paraId="484110D2" w14:textId="6F79D741" w:rsidR="005B09C0" w:rsidRPr="00B03B55" w:rsidRDefault="00A54F68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NRP. 2002320043</w:t>
            </w:r>
          </w:p>
        </w:tc>
      </w:tr>
    </w:tbl>
    <w:p w14:paraId="43B2CCD9" w14:textId="77777777" w:rsidR="005B09C0" w:rsidRPr="00BC60CE" w:rsidRDefault="005B09C0" w:rsidP="005B09C0">
      <w:pPr>
        <w:tabs>
          <w:tab w:val="left" w:pos="3780"/>
          <w:tab w:val="left" w:pos="3960"/>
        </w:tabs>
        <w:rPr>
          <w:lang w:val="sv-SE"/>
        </w:rPr>
      </w:pPr>
    </w:p>
    <w:p w14:paraId="3D697B93" w14:textId="77777777" w:rsidR="005B09C0" w:rsidRPr="001A645A" w:rsidRDefault="005B09C0" w:rsidP="005B09C0"/>
    <w:p w14:paraId="12B67F9C" w14:textId="77777777" w:rsidR="005B09C0" w:rsidRPr="001A645A" w:rsidRDefault="005B09C0" w:rsidP="005B09C0"/>
    <w:p w14:paraId="7E4A48E7" w14:textId="77777777" w:rsidR="005B09C0" w:rsidRDefault="005B09C0" w:rsidP="005B09C0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02DBBFD5" w14:textId="77777777" w:rsidR="005B09C0" w:rsidRPr="00FE6F5B" w:rsidRDefault="005B09C0" w:rsidP="005B09C0">
      <w:pPr>
        <w:tabs>
          <w:tab w:val="left" w:pos="3780"/>
          <w:tab w:val="left" w:pos="3960"/>
        </w:tabs>
        <w:jc w:val="center"/>
        <w:rPr>
          <w:sz w:val="22"/>
          <w:lang w:val="sv-SE"/>
        </w:rPr>
      </w:pPr>
      <w:r w:rsidRPr="00FE6F5B">
        <w:rPr>
          <w:sz w:val="22"/>
          <w:lang w:val="sv-SE"/>
        </w:rPr>
        <w:t>Menyetujui</w:t>
      </w:r>
    </w:p>
    <w:p w14:paraId="435AEFDF" w14:textId="13792A3F" w:rsidR="005B09C0" w:rsidRPr="00EF1BC2" w:rsidRDefault="00EF52C1" w:rsidP="005B09C0">
      <w:pPr>
        <w:tabs>
          <w:tab w:val="left" w:pos="3780"/>
          <w:tab w:val="left" w:pos="3960"/>
        </w:tabs>
        <w:jc w:val="center"/>
        <w:rPr>
          <w:sz w:val="22"/>
        </w:rPr>
      </w:pPr>
      <w:r>
        <w:rPr>
          <w:sz w:val="22"/>
          <w:lang w:val="sv-SE"/>
        </w:rPr>
        <w:t>Kepala</w:t>
      </w:r>
      <w:r w:rsidR="005B09C0" w:rsidRPr="00FE6F5B">
        <w:rPr>
          <w:sz w:val="22"/>
          <w:lang w:val="sv-SE"/>
        </w:rPr>
        <w:t xml:space="preserve"> </w:t>
      </w:r>
      <w:r w:rsidR="00EF1BC2">
        <w:rPr>
          <w:sz w:val="22"/>
        </w:rPr>
        <w:t xml:space="preserve">Program </w:t>
      </w:r>
      <w:proofErr w:type="spellStart"/>
      <w:r w:rsidR="00EF1BC2">
        <w:rPr>
          <w:sz w:val="22"/>
        </w:rPr>
        <w:t>Studi</w:t>
      </w:r>
      <w:proofErr w:type="spellEnd"/>
    </w:p>
    <w:p w14:paraId="12B11F46" w14:textId="77777777" w:rsidR="005B09C0" w:rsidRPr="00FE6F5B" w:rsidRDefault="005B09C0" w:rsidP="005B09C0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14:paraId="30098211" w14:textId="77777777" w:rsidR="005B09C0" w:rsidRPr="00FE6F5B" w:rsidRDefault="005B09C0" w:rsidP="005B09C0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14:paraId="77CFA482" w14:textId="77777777" w:rsidR="005B09C0" w:rsidRPr="00FE6F5B" w:rsidRDefault="005B09C0" w:rsidP="005B09C0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14:paraId="73E7035D" w14:textId="77777777" w:rsidR="005B09C0" w:rsidRPr="00FE6F5B" w:rsidRDefault="005B09C0" w:rsidP="005B09C0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14:paraId="0078F59C" w14:textId="77777777" w:rsidR="005B09C0" w:rsidRPr="00FE6F5B" w:rsidRDefault="005B09C0" w:rsidP="005B09C0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14:paraId="3B7307A9" w14:textId="77777777" w:rsidR="005B09C0" w:rsidRPr="00FE6F5B" w:rsidRDefault="005B09C0" w:rsidP="005B09C0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14:paraId="46F9BBC2" w14:textId="014C506A" w:rsidR="005B09C0" w:rsidRPr="00EF1BC2" w:rsidRDefault="00EF52C1" w:rsidP="005B09C0">
      <w:pPr>
        <w:tabs>
          <w:tab w:val="left" w:pos="3780"/>
          <w:tab w:val="left" w:pos="3960"/>
        </w:tabs>
        <w:jc w:val="center"/>
        <w:rPr>
          <w:sz w:val="22"/>
          <w:u w:val="single"/>
        </w:rPr>
      </w:pPr>
      <w:proofErr w:type="spellStart"/>
      <w:r>
        <w:rPr>
          <w:sz w:val="22"/>
          <w:u w:val="single"/>
        </w:rPr>
        <w:t>Zeinor</w:t>
      </w:r>
      <w:proofErr w:type="spellEnd"/>
      <w:r>
        <w:rPr>
          <w:sz w:val="22"/>
          <w:u w:val="single"/>
        </w:rPr>
        <w:t xml:space="preserve"> Rahman, </w:t>
      </w:r>
      <w:proofErr w:type="spellStart"/>
      <w:r>
        <w:rPr>
          <w:sz w:val="22"/>
          <w:u w:val="single"/>
        </w:rPr>
        <w:t>S.Pd</w:t>
      </w:r>
      <w:proofErr w:type="spellEnd"/>
      <w:r>
        <w:rPr>
          <w:sz w:val="22"/>
          <w:u w:val="single"/>
        </w:rPr>
        <w:t xml:space="preserve">., </w:t>
      </w:r>
      <w:proofErr w:type="spellStart"/>
      <w:r>
        <w:rPr>
          <w:sz w:val="22"/>
          <w:u w:val="single"/>
        </w:rPr>
        <w:t>M.Pd</w:t>
      </w:r>
      <w:proofErr w:type="spellEnd"/>
    </w:p>
    <w:p w14:paraId="75A4CCDA" w14:textId="76C563A2" w:rsidR="005B09C0" w:rsidRPr="00EF52C1" w:rsidRDefault="005B09C0" w:rsidP="005B09C0">
      <w:pPr>
        <w:tabs>
          <w:tab w:val="left" w:pos="3780"/>
          <w:tab w:val="left" w:pos="3960"/>
        </w:tabs>
        <w:jc w:val="center"/>
        <w:rPr>
          <w:sz w:val="22"/>
        </w:rPr>
      </w:pPr>
      <w:r w:rsidRPr="00FE6F5B">
        <w:rPr>
          <w:sz w:val="22"/>
          <w:lang w:val="id-ID"/>
        </w:rPr>
        <w:t>NI</w:t>
      </w:r>
      <w:r w:rsidR="00EF52C1">
        <w:rPr>
          <w:sz w:val="22"/>
        </w:rPr>
        <w:t>K</w:t>
      </w:r>
      <w:r w:rsidRPr="00FE6F5B">
        <w:rPr>
          <w:sz w:val="22"/>
          <w:lang w:val="id-ID"/>
        </w:rPr>
        <w:t>.</w:t>
      </w:r>
      <w:r w:rsidR="00EF52C1">
        <w:rPr>
          <w:sz w:val="22"/>
        </w:rPr>
        <w:t xml:space="preserve"> 19960306.202108.1.061</w:t>
      </w:r>
    </w:p>
    <w:p w14:paraId="4E53BD0F" w14:textId="77777777" w:rsidR="005B09C0" w:rsidRDefault="005B09C0" w:rsidP="005B09C0">
      <w:pPr>
        <w:tabs>
          <w:tab w:val="left" w:pos="3780"/>
          <w:tab w:val="left" w:pos="3960"/>
        </w:tabs>
        <w:jc w:val="center"/>
        <w:rPr>
          <w:lang w:val="sv-SE"/>
        </w:rPr>
      </w:pPr>
    </w:p>
    <w:p w14:paraId="7D88B7A5" w14:textId="77777777" w:rsidR="005B09C0" w:rsidRDefault="005B09C0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00FA34EC" w14:textId="77777777" w:rsidR="005B09C0" w:rsidRDefault="005B09C0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19CCFE81" w14:textId="77777777" w:rsidR="005B09C0" w:rsidRDefault="005B09C0" w:rsidP="00B94321">
      <w:pPr>
        <w:tabs>
          <w:tab w:val="left" w:pos="3780"/>
          <w:tab w:val="left" w:pos="3960"/>
        </w:tabs>
        <w:jc w:val="center"/>
        <w:rPr>
          <w:lang w:val="id-ID"/>
        </w:rPr>
      </w:pPr>
    </w:p>
    <w:p w14:paraId="684C5A40" w14:textId="703D0786" w:rsidR="00BF1E44" w:rsidRPr="009D21D7" w:rsidRDefault="00707D7C" w:rsidP="00BF1E44">
      <w:pPr>
        <w:pStyle w:val="Heading1"/>
        <w:numPr>
          <w:ilvl w:val="0"/>
          <w:numId w:val="0"/>
        </w:numPr>
        <w:rPr>
          <w:rFonts w:ascii="Calibri" w:hAnsi="Calibri" w:cs="Calibri"/>
          <w:sz w:val="32"/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B6D767" wp14:editId="4287D682">
                <wp:simplePos x="0" y="0"/>
                <wp:positionH relativeFrom="column">
                  <wp:posOffset>5876925</wp:posOffset>
                </wp:positionH>
                <wp:positionV relativeFrom="paragraph">
                  <wp:posOffset>98425</wp:posOffset>
                </wp:positionV>
                <wp:extent cx="988060" cy="553085"/>
                <wp:effectExtent l="9525" t="8890" r="2540" b="9525"/>
                <wp:wrapNone/>
                <wp:docPr id="20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553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BD8442" w14:textId="77777777" w:rsidR="00216B31" w:rsidRPr="00032942" w:rsidRDefault="00216B31" w:rsidP="00216B31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3C87C227" w14:textId="2F2911B8" w:rsidR="00216B31" w:rsidRPr="00032942" w:rsidRDefault="00216B31" w:rsidP="00216B31">
                            <w:pPr>
                              <w:jc w:val="center"/>
                              <w:rPr>
                                <w:sz w:val="36"/>
                                <w:lang w:val="id-ID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0</w:t>
                            </w:r>
                            <w:r w:rsidR="00A21A7E">
                              <w:rPr>
                                <w:sz w:val="36"/>
                              </w:rPr>
                              <w:t>4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B6D767" id="AutoShape 300" o:spid="_x0000_s1031" style="position:absolute;left:0;text-align:left;margin-left:462.75pt;margin-top:7.75pt;width:77.8pt;height:4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byJwIAAEsEAAAOAAAAZHJzL2Uyb0RvYy54bWysVNuO0zAQfUfiHyy/0ySl6XajpqtVlyKk&#10;5SIWPsCxncTgeIztNt39esbuhS7whMiDNeOxz5w5M87yZj9ospPOKzA1LSY5JdJwEMp0Nf36ZfNq&#10;QYkPzAimwciaPkpPb1YvXyxHW8kp9KCFdARBjK9GW9M+BFtlmee9HJifgJUGgy24gQV0XZcJx0ZE&#10;H3Q2zfN5NoIT1gGX3uPu3SFIVwm/bSUPH9vWy0B0TZFbSKtLaxPXbLVkVeeY7RU/0mD/wGJgymDS&#10;M9QdC4xsnfoDalDcgYc2TDgMGbSt4jLVgNUU+W/VPPTMylQLiuPtWSb//2D5h92D/eQidW/vgX/3&#10;xMC6Z6aTt87B2EsmMF0RhcpG66vzheh4vEqa8T0IbC3bBkga7Fs3RECsjuyT1I9nqeU+EI6b14tF&#10;PseGcAyV5et8UaYMrDpdts6HtxIGEo2aOtga8RnbmTKw3b0PSW5BDBticvGNknbQ2Lwd06SYz+dX&#10;R8Tj4YxVJ8xULWglNkrr5LiuWWtH8GpNN+k7XvaXx7QhI1Ivp2Vi8SzmLyHy9P0NItWRhi4q+8aI&#10;ZAem9MFGltocpY7qxkH2Vdg3e6IEShUx404D4hG1d3CYaHyBaPTgnigZcZpr6n9smZOU6HcG+3dd&#10;zGZx/JMzK6+m6LjLSHMZYYYjVE0DJQdzHQ5PZmud6nrMVCQBDNxiz1sVTsNxYHWkjxOL1rMncemn&#10;U7/+AaufAAAA//8DAFBLAwQUAAYACAAAACEAM1aRbNwAAAALAQAADwAAAGRycy9kb3ducmV2Lnht&#10;bEyPwU7DMBBE70j9B2uRuFE7kVK1IU6FKsEVEXrg6MRLEhGvU9tJA1+Pc6Kn3dWMZt8Ux8UMbEbn&#10;e0sSkq0AhtRY3VMr4fzx8rgH5oMirQZLKOEHPRzLzV2hcm2v9I5zFVoWQ8jnSkIXwphz7psOjfJb&#10;OyJF7cs6o0I8Xcu1U9cYbgaeCrHjRvUUP3RqxFOHzXc1GQmNFpNwn/Pboc5C9TtPF+KvFykf7pfn&#10;J2ABl/BvhhU/okMZmWo7kfZskHBIsyxao7DO1SD2SQKsXrd0B7ws+G2H8g8AAP//AwBQSwECLQAU&#10;AAYACAAAACEAtoM4kv4AAADhAQAAEwAAAAAAAAAAAAAAAAAAAAAAW0NvbnRlbnRfVHlwZXNdLnht&#10;bFBLAQItABQABgAIAAAAIQA4/SH/1gAAAJQBAAALAAAAAAAAAAAAAAAAAC8BAABfcmVscy8ucmVs&#10;c1BLAQItABQABgAIAAAAIQAfdPbyJwIAAEsEAAAOAAAAAAAAAAAAAAAAAC4CAABkcnMvZTJvRG9j&#10;LnhtbFBLAQItABQABgAIAAAAIQAzVpFs3AAAAAsBAAAPAAAAAAAAAAAAAAAAAIEEAABkcnMvZG93&#10;bnJldi54bWxQSwUGAAAAAAQABADzAAAAigUAAAAA&#10;">
                <v:textbox>
                  <w:txbxContent>
                    <w:p w14:paraId="77BD8442" w14:textId="77777777" w:rsidR="00216B31" w:rsidRPr="00032942" w:rsidRDefault="00216B31" w:rsidP="00216B31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3C87C227" w14:textId="2F2911B8" w:rsidR="00216B31" w:rsidRPr="00032942" w:rsidRDefault="00216B31" w:rsidP="00216B31">
                      <w:pPr>
                        <w:jc w:val="center"/>
                        <w:rPr>
                          <w:sz w:val="36"/>
                          <w:lang w:val="id-ID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</w:t>
                      </w:r>
                      <w:r>
                        <w:rPr>
                          <w:sz w:val="36"/>
                          <w:lang w:val="id-ID"/>
                        </w:rPr>
                        <w:t>0</w:t>
                      </w:r>
                      <w:r w:rsidR="00A21A7E">
                        <w:rPr>
                          <w:sz w:val="36"/>
                        </w:rPr>
                        <w:t>4</w:t>
                      </w:r>
                      <w:r>
                        <w:rPr>
                          <w:sz w:val="36"/>
                          <w:lang w:val="id-ID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BF1E44" w:rsidRPr="002A2050">
        <w:rPr>
          <w:rFonts w:ascii="Calibri" w:hAnsi="Calibri" w:cs="Calibri"/>
          <w:sz w:val="32"/>
        </w:rPr>
        <w:t xml:space="preserve">LEMBAR REVISI SEMINAR PROPOSAL </w:t>
      </w:r>
      <w:r w:rsidR="00216B31">
        <w:rPr>
          <w:rFonts w:ascii="Calibri" w:hAnsi="Calibri" w:cs="Calibri"/>
          <w:sz w:val="32"/>
          <w:lang w:val="id-ID"/>
        </w:rPr>
        <w:t xml:space="preserve">DOSEN </w:t>
      </w:r>
      <w:r w:rsidR="00BF1E44" w:rsidRPr="002A2050">
        <w:rPr>
          <w:rFonts w:ascii="Calibri" w:hAnsi="Calibri" w:cs="Calibri"/>
          <w:sz w:val="32"/>
        </w:rPr>
        <w:t xml:space="preserve">PENGUJI </w:t>
      </w:r>
      <w:r w:rsidR="009D21D7">
        <w:rPr>
          <w:rFonts w:ascii="Calibri" w:hAnsi="Calibri" w:cs="Calibri"/>
          <w:sz w:val="32"/>
          <w:lang w:val="id-ID"/>
        </w:rPr>
        <w:t>I</w:t>
      </w:r>
    </w:p>
    <w:p w14:paraId="542F4837" w14:textId="77777777" w:rsidR="00BF1E44" w:rsidRDefault="00BF1E44" w:rsidP="00BF1E44"/>
    <w:p w14:paraId="34F24AFC" w14:textId="77777777" w:rsidR="00BF1E44" w:rsidRDefault="00BF1E44" w:rsidP="00BF1E44"/>
    <w:p w14:paraId="4E3379B1" w14:textId="77777777" w:rsidR="00BF1E44" w:rsidRDefault="00BF1E44" w:rsidP="00BF1E44"/>
    <w:p w14:paraId="27D05478" w14:textId="4B6EA393" w:rsidR="00BF1E44" w:rsidRPr="00FE415E" w:rsidRDefault="00707D7C" w:rsidP="00BF1E44">
      <w:pPr>
        <w:tabs>
          <w:tab w:val="left" w:pos="1800"/>
          <w:tab w:val="left" w:pos="198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727E2F" wp14:editId="304E6B14">
                <wp:simplePos x="0" y="0"/>
                <wp:positionH relativeFrom="column">
                  <wp:posOffset>1306195</wp:posOffset>
                </wp:positionH>
                <wp:positionV relativeFrom="paragraph">
                  <wp:posOffset>156845</wp:posOffset>
                </wp:positionV>
                <wp:extent cx="4156075" cy="0"/>
                <wp:effectExtent l="1270" t="635" r="5080" b="8890"/>
                <wp:wrapNone/>
                <wp:docPr id="19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EE52C" id="Line 209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2.35pt" to="43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80dwV3gAAAAkBAAAPAAAAZHJzL2Rv&#10;d25yZXYueG1sTI/LTsMwEEX3SPyDNUhsELUbQQghTsVDsOgCibbsnXhIIuJxiJ028PUMYgGreV3d&#10;e6ZYza4XexxD50nDcqFAINXedtRo2G0fzzMQIRqypveEGj4xwKo8PipMbv2BXnC/iY1gEwq50dDG&#10;OORShrpFZ8LCD0h8e/OjM5HHsZF2NAc2d71MlEqlMx1xQmsGvG+xft9MTsNHOrxWX3K6O7teb5fZ&#10;bnL0/PCk9enJfHsDIuIc/8Twg8/oUDJT5SeyQfQaEnV5xVJuLriyIEtVAqL6XciykP8/KL8B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vNHcFd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BF1E44">
        <w:rPr>
          <w:lang w:val="sv-SE"/>
        </w:rPr>
        <w:t>Nama</w:t>
      </w:r>
      <w:r w:rsidR="00BF1E44">
        <w:rPr>
          <w:lang w:val="sv-SE"/>
        </w:rPr>
        <w:tab/>
        <w:t>:</w:t>
      </w:r>
      <w:r w:rsidR="00BF1E44">
        <w:rPr>
          <w:lang w:val="sv-SE"/>
        </w:rPr>
        <w:tab/>
        <w:t xml:space="preserve"> </w:t>
      </w:r>
    </w:p>
    <w:p w14:paraId="7E4538E9" w14:textId="2F500BF4" w:rsidR="00BF1E44" w:rsidRPr="00C50B6A" w:rsidRDefault="00707D7C" w:rsidP="00BF1E44">
      <w:pPr>
        <w:tabs>
          <w:tab w:val="left" w:pos="1800"/>
          <w:tab w:val="left" w:pos="1980"/>
        </w:tabs>
        <w:spacing w:line="360" w:lineRule="auto"/>
        <w:rPr>
          <w:b/>
          <w:lang w:val="sv-SE"/>
        </w:rPr>
      </w:pPr>
      <w:r w:rsidRPr="00C50B6A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45F9CFA" wp14:editId="1C95865B">
                <wp:simplePos x="0" y="0"/>
                <wp:positionH relativeFrom="column">
                  <wp:posOffset>1306195</wp:posOffset>
                </wp:positionH>
                <wp:positionV relativeFrom="paragraph">
                  <wp:posOffset>146685</wp:posOffset>
                </wp:positionV>
                <wp:extent cx="4156075" cy="0"/>
                <wp:effectExtent l="1270" t="9525" r="5080" b="9525"/>
                <wp:wrapNone/>
                <wp:docPr id="18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6A64C" id="Line 210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5pt" to="430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Af4raU3gAAAAkBAAAPAAAAZHJzL2Rv&#10;d25yZXYueG1sTI9NT4QwEIbvJv6HZky8mN0WjIhI2fgRPezBxP24FxiBSKdIyy766x3jQW/z8eSd&#10;Z/LVbHtxwNF3jjRESwUCqXJ1R42G3fZpkYLwwVBtekeo4RM9rIrTk9xktTvSKx42oREcQj4zGtoQ&#10;hkxKX7VojV+6AYl3b260JnA7NrIezZHDbS9jpRJpTUd8oTUDPrRYvW8mq+EjGfbll5zuL27W2yjd&#10;TZZeHp+1Pj+b725BBJzDHww/+qwOBTuVbqLai15DrK6uGeXiMgLBQJqoGET5O5BFLv9/UHwD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H+K2lN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BF1E44" w:rsidRPr="00C50B6A">
        <w:rPr>
          <w:lang w:val="sv-SE"/>
        </w:rPr>
        <w:t>NRP</w:t>
      </w:r>
      <w:r w:rsidR="00BF1E44" w:rsidRPr="00C50B6A">
        <w:rPr>
          <w:lang w:val="sv-SE"/>
        </w:rPr>
        <w:tab/>
        <w:t xml:space="preserve">:   </w:t>
      </w:r>
      <w:r w:rsidR="00BF1E44" w:rsidRPr="00C50B6A">
        <w:rPr>
          <w:b/>
          <w:lang w:val="sv-SE"/>
        </w:rPr>
        <w:t xml:space="preserve">                                              </w:t>
      </w:r>
    </w:p>
    <w:p w14:paraId="40A54120" w14:textId="74726410" w:rsidR="00BF1E44" w:rsidRDefault="00707D7C" w:rsidP="00BF1E44">
      <w:pPr>
        <w:tabs>
          <w:tab w:val="left" w:pos="1800"/>
          <w:tab w:val="left" w:pos="1980"/>
        </w:tabs>
        <w:spacing w:line="360" w:lineRule="auto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315FCBC" wp14:editId="275B4BA9">
                <wp:simplePos x="0" y="0"/>
                <wp:positionH relativeFrom="column">
                  <wp:posOffset>1306195</wp:posOffset>
                </wp:positionH>
                <wp:positionV relativeFrom="paragraph">
                  <wp:posOffset>146050</wp:posOffset>
                </wp:positionV>
                <wp:extent cx="4156075" cy="0"/>
                <wp:effectExtent l="1270" t="8890" r="5080" b="635"/>
                <wp:wrapNone/>
                <wp:docPr id="17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AC4BC" id="Line 211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pt" to="430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DStiTW3wAAAAkBAAAPAAAAZHJzL2Rv&#10;d25yZXYueG1sTI/NTsMwEITvSLyDtUhcELUbRAghTsWP4NADEm25O/GSRMTrEDtt4OlZxAFuuzuj&#10;2W+K1ex6sccxdJ40LBcKBFLtbUeNht328TwDEaIha3pPqOETA6zK46PC5NYf6AX3m9gIDqGQGw1t&#10;jEMuZahbdCYs/IDE2psfnYm8jo20ozlwuOtlolQqnemIP7RmwPsW6/fN5DR8pMNr9SWnu7Pr9XaZ&#10;7SZHzw9PWp+ezLc3ICLO8c8MP/iMDiUzVX4iG0SvIVGXV2zl4YI7sSFLVQKi+j3IspD/G5TfAAAA&#10;//8DAFBLAQItABQABgAIAAAAIQC2gziS/gAAAOEBAAATAAAAAAAAAAAAAAAAAAAAAABbQ29udGVu&#10;dF9UeXBlc10ueG1sUEsBAi0AFAAGAAgAAAAhADj9If/WAAAAlAEAAAsAAAAAAAAAAAAAAAAALwEA&#10;AF9yZWxzLy5yZWxzUEsBAi0AFAAGAAgAAAAhAChVJ4m9AQAAYwMAAA4AAAAAAAAAAAAAAAAALgIA&#10;AGRycy9lMm9Eb2MueG1sUEsBAi0AFAAGAAgAAAAhANK2JNbfAAAACQEAAA8AAAAAAAAAAAAAAAAA&#10;FwQAAGRycy9kb3ducmV2LnhtbFBLBQYAAAAABAAEAPMAAAAjBQAAAAA=&#10;" strokeweight=".26mm">
                <v:stroke joinstyle="miter"/>
              </v:line>
            </w:pict>
          </mc:Fallback>
        </mc:AlternateContent>
      </w:r>
      <w:r w:rsidR="00BF1E44">
        <w:rPr>
          <w:lang w:val="sv-SE"/>
        </w:rPr>
        <w:t>Bidang Minat</w:t>
      </w:r>
      <w:r w:rsidR="00BF1E44">
        <w:rPr>
          <w:lang w:val="sv-SE"/>
        </w:rPr>
        <w:tab/>
        <w:t>:</w:t>
      </w:r>
      <w:r w:rsidR="00BF1E44">
        <w:rPr>
          <w:lang w:val="sv-SE"/>
        </w:rPr>
        <w:tab/>
        <w:t xml:space="preserve"> </w:t>
      </w:r>
    </w:p>
    <w:p w14:paraId="1EC0337B" w14:textId="6F389B80" w:rsidR="00BF1E44" w:rsidRPr="001F3CFF" w:rsidRDefault="00707D7C" w:rsidP="00BF1E44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D8D90F1" wp14:editId="17D8B230">
                <wp:simplePos x="0" y="0"/>
                <wp:positionH relativeFrom="column">
                  <wp:posOffset>1311910</wp:posOffset>
                </wp:positionH>
                <wp:positionV relativeFrom="paragraph">
                  <wp:posOffset>172720</wp:posOffset>
                </wp:positionV>
                <wp:extent cx="4156075" cy="0"/>
                <wp:effectExtent l="6985" t="6985" r="8890" b="2540"/>
                <wp:wrapNone/>
                <wp:docPr id="16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51C6F" id="Line 21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13.6pt" to="430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HNHzU3QAAAAkBAAAPAAAAZHJzL2Rv&#10;d25yZXYueG1sTI/LToUwEIb3Jr5DMyZujKfAoiJSTrxEFy5MzsV9oSMQ6RRpOQd9ese40N1cvvzz&#10;Tble3CAOOIXek4Z0lYBAarztqdWw3z1e5iBCNGTN4Ak1fGKAdXV6UprC+iNt8LCNreAQCoXR0MU4&#10;FlKGpkNnwsqPSLx785MzkduplXYyRw53g8ySRElneuILnRnxvsPmfTs7DR9qfK2/5Hx3cf28S/P9&#10;7Ojl4Unr87Pl9gZExCX+wfCjz+pQsVPtZ7JBDBqyRClGubjKQDCQqzQFUf8OZFXK/x9U3wAAAP//&#10;AwBQSwECLQAUAAYACAAAACEAtoM4kv4AAADhAQAAEwAAAAAAAAAAAAAAAAAAAAAAW0NvbnRlbnRf&#10;VHlwZXNdLnhtbFBLAQItABQABgAIAAAAIQA4/SH/1gAAAJQBAAALAAAAAAAAAAAAAAAAAC8BAABf&#10;cmVscy8ucmVsc1BLAQItABQABgAIAAAAIQAoVSeJvQEAAGMDAAAOAAAAAAAAAAAAAAAAAC4CAABk&#10;cnMvZTJvRG9jLnhtbFBLAQItABQABgAIAAAAIQCHNHzU3QAAAAkBAAAPAAAAAAAAAAAAAAAAABcE&#10;AABkcnMvZG93bnJldi54bWxQSwUGAAAAAAQABADzAAAAIQUAAAAA&#10;" strokeweight=".26mm">
                <v:stroke joinstyle="miter"/>
              </v:line>
            </w:pict>
          </mc:Fallback>
        </mc:AlternateContent>
      </w:r>
      <w:r w:rsidR="00BF1E44">
        <w:rPr>
          <w:lang w:val="id-ID"/>
        </w:rPr>
        <w:t>Judul Tugas Akhir</w:t>
      </w:r>
      <w:r w:rsidR="00BF1E44">
        <w:rPr>
          <w:lang w:val="id-ID"/>
        </w:rPr>
        <w:tab/>
        <w:t>:</w:t>
      </w:r>
      <w:r w:rsidR="00BF1E44">
        <w:rPr>
          <w:lang w:val="id-ID"/>
        </w:rPr>
        <w:tab/>
        <w:t xml:space="preserve"> </w:t>
      </w:r>
      <w:r w:rsidR="00BF1E44">
        <w:t xml:space="preserve">                    </w:t>
      </w:r>
    </w:p>
    <w:p w14:paraId="4E83BAC4" w14:textId="77777777" w:rsidR="00BF1E44" w:rsidRDefault="00BF1E44" w:rsidP="00BF1E44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</w:p>
    <w:p w14:paraId="2EA0DD2D" w14:textId="77777777" w:rsidR="00BF1E44" w:rsidRDefault="00BF1E44" w:rsidP="00BF1E44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</w:p>
    <w:p w14:paraId="6C51D75E" w14:textId="6460FD0C" w:rsidR="00BF1E44" w:rsidRPr="00BE542A" w:rsidRDefault="00DA14D6" w:rsidP="00BF1E44">
      <w:pPr>
        <w:tabs>
          <w:tab w:val="left" w:pos="1800"/>
          <w:tab w:val="left" w:pos="1985"/>
        </w:tabs>
        <w:spacing w:line="360" w:lineRule="auto"/>
        <w:rPr>
          <w:rFonts w:cs="Arial"/>
          <w:b/>
          <w:szCs w:val="20"/>
        </w:rPr>
      </w:pPr>
      <w:proofErr w:type="spellStart"/>
      <w:r w:rsidRPr="00BE542A">
        <w:rPr>
          <w:rFonts w:cs="Arial"/>
          <w:b/>
          <w:szCs w:val="20"/>
        </w:rPr>
        <w:t>Dosen</w:t>
      </w:r>
      <w:proofErr w:type="spellEnd"/>
      <w:r w:rsidRPr="00BE542A">
        <w:rPr>
          <w:rFonts w:cs="Arial"/>
          <w:b/>
          <w:szCs w:val="20"/>
        </w:rPr>
        <w:t xml:space="preserve"> </w:t>
      </w:r>
      <w:proofErr w:type="spellStart"/>
      <w:r w:rsidRPr="00BE542A">
        <w:rPr>
          <w:rFonts w:cs="Arial"/>
          <w:b/>
          <w:szCs w:val="20"/>
        </w:rPr>
        <w:t>Pembimbing</w:t>
      </w:r>
      <w:proofErr w:type="spellEnd"/>
      <w:r w:rsidRPr="00BE542A">
        <w:rPr>
          <w:rFonts w:cs="Arial"/>
          <w:b/>
          <w:szCs w:val="20"/>
        </w:rPr>
        <w:t xml:space="preserve"> </w:t>
      </w:r>
      <w:r w:rsidR="00250B2E" w:rsidRPr="00BE542A">
        <w:rPr>
          <w:rFonts w:cs="Arial"/>
          <w:b/>
          <w:szCs w:val="20"/>
          <w:lang w:val="id-ID"/>
        </w:rPr>
        <w:t>I</w:t>
      </w:r>
      <w:r w:rsidR="00A8299B" w:rsidRPr="00BE542A">
        <w:rPr>
          <w:rFonts w:cs="Arial"/>
          <w:b/>
          <w:szCs w:val="20"/>
        </w:rPr>
        <w:tab/>
      </w:r>
      <w:r w:rsidR="00A8299B" w:rsidRPr="00BE542A">
        <w:rPr>
          <w:rFonts w:cs="Arial"/>
          <w:b/>
          <w:szCs w:val="20"/>
        </w:rPr>
        <w:tab/>
      </w:r>
      <w:r w:rsidRPr="00BE542A">
        <w:rPr>
          <w:rFonts w:cs="Arial"/>
          <w:b/>
          <w:szCs w:val="20"/>
        </w:rPr>
        <w:t xml:space="preserve"> :</w:t>
      </w:r>
      <w:r w:rsidR="00C76EA7">
        <w:rPr>
          <w:rFonts w:cs="Arial"/>
          <w:b/>
          <w:szCs w:val="20"/>
        </w:rPr>
        <w:t xml:space="preserve"> </w:t>
      </w:r>
    </w:p>
    <w:p w14:paraId="1AC0310E" w14:textId="77777777" w:rsidR="00DA14D6" w:rsidRPr="00BE542A" w:rsidRDefault="00DA14D6" w:rsidP="00BF1E44">
      <w:pPr>
        <w:tabs>
          <w:tab w:val="left" w:pos="1800"/>
          <w:tab w:val="left" w:pos="1985"/>
        </w:tabs>
        <w:spacing w:line="360" w:lineRule="auto"/>
        <w:rPr>
          <w:rFonts w:cs="Arial"/>
          <w:b/>
          <w:szCs w:val="20"/>
        </w:rPr>
      </w:pPr>
      <w:proofErr w:type="spellStart"/>
      <w:r w:rsidRPr="00BE542A">
        <w:rPr>
          <w:rFonts w:cs="Arial"/>
          <w:b/>
          <w:szCs w:val="20"/>
        </w:rPr>
        <w:t>Dosen</w:t>
      </w:r>
      <w:proofErr w:type="spellEnd"/>
      <w:r w:rsidRPr="00BE542A">
        <w:rPr>
          <w:rFonts w:cs="Arial"/>
          <w:b/>
          <w:szCs w:val="20"/>
        </w:rPr>
        <w:t xml:space="preserve"> </w:t>
      </w:r>
      <w:proofErr w:type="spellStart"/>
      <w:r w:rsidRPr="00BE542A">
        <w:rPr>
          <w:rFonts w:cs="Arial"/>
          <w:b/>
          <w:szCs w:val="20"/>
        </w:rPr>
        <w:t>Pembimbing</w:t>
      </w:r>
      <w:proofErr w:type="spellEnd"/>
      <w:r w:rsidRPr="00BE542A">
        <w:rPr>
          <w:rFonts w:cs="Arial"/>
          <w:b/>
          <w:szCs w:val="20"/>
        </w:rPr>
        <w:t xml:space="preserve"> </w:t>
      </w:r>
      <w:r w:rsidR="00250B2E" w:rsidRPr="00BE542A">
        <w:rPr>
          <w:rFonts w:cs="Arial"/>
          <w:b/>
          <w:szCs w:val="20"/>
          <w:lang w:val="id-ID"/>
        </w:rPr>
        <w:t>II</w:t>
      </w:r>
      <w:r w:rsidR="00BE542A">
        <w:rPr>
          <w:rFonts w:cs="Arial"/>
          <w:b/>
          <w:szCs w:val="20"/>
        </w:rPr>
        <w:tab/>
      </w:r>
      <w:r w:rsidRPr="00BE542A">
        <w:rPr>
          <w:rFonts w:cs="Arial"/>
          <w:b/>
          <w:szCs w:val="20"/>
        </w:rPr>
        <w:t xml:space="preserve"> : </w:t>
      </w:r>
    </w:p>
    <w:p w14:paraId="5A269BF5" w14:textId="77777777" w:rsidR="00BF1E44" w:rsidRPr="00BF1E44" w:rsidRDefault="00BF1E44" w:rsidP="00BF1E44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Tanggal</w:t>
      </w:r>
      <w:proofErr w:type="spellEnd"/>
      <w:r>
        <w:rPr>
          <w:rFonts w:cs="Arial"/>
          <w:szCs w:val="20"/>
        </w:rPr>
        <w:t xml:space="preserve"> Seminar </w:t>
      </w:r>
      <w:r>
        <w:rPr>
          <w:rFonts w:cs="Arial"/>
          <w:szCs w:val="20"/>
        </w:rPr>
        <w:tab/>
      </w:r>
      <w:r w:rsidR="00A8299B">
        <w:rPr>
          <w:rFonts w:cs="Arial"/>
          <w:szCs w:val="20"/>
        </w:rPr>
        <w:tab/>
      </w:r>
      <w:r w:rsidR="00A8299B">
        <w:rPr>
          <w:rFonts w:cs="Arial"/>
          <w:szCs w:val="20"/>
        </w:rPr>
        <w:tab/>
      </w:r>
      <w:r>
        <w:rPr>
          <w:rFonts w:cs="Arial"/>
          <w:szCs w:val="20"/>
        </w:rPr>
        <w:t xml:space="preserve">:  </w:t>
      </w:r>
    </w:p>
    <w:p w14:paraId="1639F6D9" w14:textId="77777777" w:rsidR="00DA14D6" w:rsidRPr="00250B2E" w:rsidRDefault="00A8299B" w:rsidP="00BF1E44">
      <w:pPr>
        <w:rPr>
          <w:b/>
          <w:lang w:val="sv-SE"/>
        </w:rPr>
      </w:pPr>
      <w:r w:rsidRPr="00250B2E">
        <w:rPr>
          <w:b/>
          <w:lang w:val="sv-SE"/>
        </w:rPr>
        <w:t>Dosen</w:t>
      </w:r>
      <w:r w:rsidR="00DA14D6" w:rsidRPr="00250B2E">
        <w:rPr>
          <w:b/>
          <w:lang w:val="sv-SE"/>
        </w:rPr>
        <w:t xml:space="preserve"> Penguji</w:t>
      </w:r>
      <w:r w:rsidR="00A51EA1" w:rsidRPr="00250B2E">
        <w:rPr>
          <w:b/>
          <w:lang w:val="sv-SE"/>
        </w:rPr>
        <w:t xml:space="preserve"> </w:t>
      </w:r>
      <w:r w:rsidR="00250B2E" w:rsidRPr="00250B2E">
        <w:rPr>
          <w:b/>
          <w:lang w:val="id-ID"/>
        </w:rPr>
        <w:t>I</w:t>
      </w:r>
      <w:r w:rsidRPr="00250B2E">
        <w:rPr>
          <w:b/>
          <w:lang w:val="sv-SE"/>
        </w:rPr>
        <w:tab/>
        <w:t>:</w:t>
      </w:r>
      <w:r w:rsidR="00A51EA1" w:rsidRPr="00250B2E">
        <w:rPr>
          <w:b/>
          <w:lang w:val="sv-SE"/>
        </w:rPr>
        <w:tab/>
      </w:r>
    </w:p>
    <w:p w14:paraId="48BFAB70" w14:textId="77777777" w:rsidR="00DA14D6" w:rsidRDefault="00DA14D6" w:rsidP="00BF1E44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1128"/>
        <w:gridCol w:w="6767"/>
        <w:gridCol w:w="1901"/>
      </w:tblGrid>
      <w:tr w:rsidR="00BF1E44" w14:paraId="50BA3DA6" w14:textId="77777777" w:rsidTr="009D21D7">
        <w:tc>
          <w:tcPr>
            <w:tcW w:w="667" w:type="dxa"/>
            <w:vAlign w:val="center"/>
          </w:tcPr>
          <w:p w14:paraId="7C20C1E6" w14:textId="77777777" w:rsidR="00BF1E44" w:rsidRPr="0061756A" w:rsidRDefault="00BF1E44" w:rsidP="0061756A">
            <w:pPr>
              <w:jc w:val="center"/>
              <w:rPr>
                <w:b/>
              </w:rPr>
            </w:pPr>
            <w:r w:rsidRPr="0061756A">
              <w:rPr>
                <w:b/>
              </w:rPr>
              <w:t>No</w:t>
            </w:r>
          </w:p>
        </w:tc>
        <w:tc>
          <w:tcPr>
            <w:tcW w:w="1130" w:type="dxa"/>
            <w:vAlign w:val="center"/>
          </w:tcPr>
          <w:p w14:paraId="0FBB8912" w14:textId="77777777" w:rsidR="00BF1E44" w:rsidRPr="0061756A" w:rsidRDefault="00BF1E44" w:rsidP="0061756A">
            <w:pPr>
              <w:jc w:val="center"/>
              <w:rPr>
                <w:b/>
              </w:rPr>
            </w:pPr>
            <w:r w:rsidRPr="0061756A">
              <w:rPr>
                <w:b/>
              </w:rPr>
              <w:t>Halaman</w:t>
            </w:r>
          </w:p>
        </w:tc>
        <w:tc>
          <w:tcPr>
            <w:tcW w:w="6958" w:type="dxa"/>
            <w:vAlign w:val="center"/>
          </w:tcPr>
          <w:p w14:paraId="28863C66" w14:textId="77777777" w:rsidR="00BF1E44" w:rsidRPr="0061756A" w:rsidRDefault="00BF1E44" w:rsidP="0061756A">
            <w:pPr>
              <w:jc w:val="center"/>
              <w:rPr>
                <w:b/>
              </w:rPr>
            </w:pPr>
            <w:proofErr w:type="spellStart"/>
            <w:r w:rsidRPr="0061756A">
              <w:rPr>
                <w:b/>
              </w:rPr>
              <w:t>Revisi</w:t>
            </w:r>
            <w:proofErr w:type="spellEnd"/>
          </w:p>
        </w:tc>
        <w:tc>
          <w:tcPr>
            <w:tcW w:w="1928" w:type="dxa"/>
            <w:vAlign w:val="center"/>
          </w:tcPr>
          <w:p w14:paraId="40C7EC1F" w14:textId="77777777" w:rsidR="00BF1E44" w:rsidRPr="009D21D7" w:rsidRDefault="00BF1E44" w:rsidP="009D21D7">
            <w:pPr>
              <w:jc w:val="center"/>
              <w:rPr>
                <w:b/>
                <w:lang w:val="id-ID"/>
              </w:rPr>
            </w:pPr>
            <w:r w:rsidRPr="0061756A">
              <w:rPr>
                <w:b/>
              </w:rPr>
              <w:t xml:space="preserve">Status </w:t>
            </w:r>
            <w:proofErr w:type="spellStart"/>
            <w:r w:rsidRPr="0061756A">
              <w:rPr>
                <w:b/>
              </w:rPr>
              <w:t>R</w:t>
            </w:r>
            <w:r w:rsidR="009D21D7">
              <w:rPr>
                <w:b/>
              </w:rPr>
              <w:t>evisi</w:t>
            </w:r>
            <w:proofErr w:type="spellEnd"/>
            <w:r w:rsidR="009D21D7">
              <w:rPr>
                <w:b/>
                <w:lang w:val="id-ID"/>
              </w:rPr>
              <w:t xml:space="preserve"> </w:t>
            </w:r>
            <w:r w:rsidRPr="0061756A">
              <w:rPr>
                <w:b/>
              </w:rPr>
              <w:t>(</w:t>
            </w:r>
            <w:r w:rsidR="009D21D7">
              <w:rPr>
                <w:b/>
                <w:lang w:val="id-ID"/>
              </w:rPr>
              <w:t>TTD</w:t>
            </w:r>
            <w:r w:rsidRPr="0061756A">
              <w:rPr>
                <w:b/>
              </w:rPr>
              <w:t xml:space="preserve"> + </w:t>
            </w:r>
            <w:proofErr w:type="spellStart"/>
            <w:r w:rsidRPr="0061756A">
              <w:rPr>
                <w:b/>
              </w:rPr>
              <w:t>Tanggal</w:t>
            </w:r>
            <w:proofErr w:type="spellEnd"/>
            <w:r w:rsidR="009D21D7">
              <w:rPr>
                <w:b/>
                <w:lang w:val="id-ID"/>
              </w:rPr>
              <w:t>)</w:t>
            </w:r>
          </w:p>
        </w:tc>
      </w:tr>
      <w:tr w:rsidR="00BF1E44" w14:paraId="313C8090" w14:textId="77777777" w:rsidTr="009D21D7">
        <w:trPr>
          <w:trHeight w:val="4787"/>
        </w:trPr>
        <w:tc>
          <w:tcPr>
            <w:tcW w:w="667" w:type="dxa"/>
          </w:tcPr>
          <w:p w14:paraId="13DBE1B9" w14:textId="77777777" w:rsidR="00BF1E44" w:rsidRDefault="00BF1E44" w:rsidP="001A645A"/>
          <w:p w14:paraId="756F3691" w14:textId="77777777" w:rsidR="00BF1E44" w:rsidRDefault="00BF1E44" w:rsidP="001A645A"/>
          <w:p w14:paraId="468D5A00" w14:textId="77777777" w:rsidR="00BF1E44" w:rsidRDefault="00BF1E44" w:rsidP="001A645A"/>
          <w:p w14:paraId="37C29F9F" w14:textId="77777777" w:rsidR="00BF1E44" w:rsidRDefault="00BF1E44" w:rsidP="001A645A"/>
          <w:p w14:paraId="407266A3" w14:textId="77777777" w:rsidR="00BF1E44" w:rsidRDefault="00BF1E44" w:rsidP="001A645A"/>
          <w:p w14:paraId="7FD846D0" w14:textId="77777777" w:rsidR="00BF1E44" w:rsidRDefault="00BF1E44" w:rsidP="001A645A"/>
          <w:p w14:paraId="2721A455" w14:textId="77777777" w:rsidR="00BF1E44" w:rsidRDefault="00BF1E44" w:rsidP="001A645A"/>
          <w:p w14:paraId="50AA13A4" w14:textId="77777777" w:rsidR="00BF1E44" w:rsidRDefault="00BF1E44" w:rsidP="001A645A"/>
          <w:p w14:paraId="27C04E5A" w14:textId="77777777" w:rsidR="00BF1E44" w:rsidRDefault="00BF1E44" w:rsidP="001A645A"/>
          <w:p w14:paraId="178A8905" w14:textId="77777777" w:rsidR="00BF1E44" w:rsidRDefault="00BF1E44" w:rsidP="001A645A"/>
          <w:p w14:paraId="38B752BE" w14:textId="77777777" w:rsidR="00BF1E44" w:rsidRDefault="00BF1E44" w:rsidP="001A645A"/>
          <w:p w14:paraId="6BEE1943" w14:textId="77777777" w:rsidR="00BF1E44" w:rsidRDefault="00BF1E44" w:rsidP="001A645A"/>
          <w:p w14:paraId="284C222B" w14:textId="77777777" w:rsidR="00BF1E44" w:rsidRDefault="00BF1E44" w:rsidP="001A645A"/>
          <w:p w14:paraId="0BC784CB" w14:textId="77777777" w:rsidR="001B5752" w:rsidRDefault="001B5752" w:rsidP="001A645A"/>
          <w:p w14:paraId="003E29EE" w14:textId="77777777" w:rsidR="001B5752" w:rsidRDefault="001B5752" w:rsidP="001A645A"/>
          <w:p w14:paraId="6BDB3C31" w14:textId="77777777" w:rsidR="001B5752" w:rsidRDefault="001B5752" w:rsidP="001A645A"/>
          <w:p w14:paraId="54A10E80" w14:textId="77777777" w:rsidR="001B5752" w:rsidRDefault="001B5752" w:rsidP="001A645A"/>
          <w:p w14:paraId="41B61F8A" w14:textId="77777777" w:rsidR="001B5752" w:rsidRDefault="001B5752" w:rsidP="001A645A"/>
          <w:p w14:paraId="02E4BF36" w14:textId="77777777" w:rsidR="001B5752" w:rsidRDefault="001B5752" w:rsidP="001A645A"/>
        </w:tc>
        <w:tc>
          <w:tcPr>
            <w:tcW w:w="1130" w:type="dxa"/>
          </w:tcPr>
          <w:p w14:paraId="1C88386F" w14:textId="77777777" w:rsidR="00BF1E44" w:rsidRDefault="00BF1E44" w:rsidP="001A645A"/>
          <w:p w14:paraId="30E9CE8C" w14:textId="77777777" w:rsidR="001B5752" w:rsidRDefault="001B5752" w:rsidP="001A645A"/>
          <w:p w14:paraId="14A5A1A3" w14:textId="77777777" w:rsidR="001B5752" w:rsidRDefault="001B5752" w:rsidP="001A645A"/>
        </w:tc>
        <w:tc>
          <w:tcPr>
            <w:tcW w:w="6958" w:type="dxa"/>
          </w:tcPr>
          <w:p w14:paraId="31369659" w14:textId="77777777" w:rsidR="00BF1E44" w:rsidRDefault="00BF1E44" w:rsidP="001A645A"/>
        </w:tc>
        <w:tc>
          <w:tcPr>
            <w:tcW w:w="1928" w:type="dxa"/>
          </w:tcPr>
          <w:p w14:paraId="1632ADA6" w14:textId="77777777" w:rsidR="00BF1E44" w:rsidRDefault="00BF1E44" w:rsidP="001A645A"/>
        </w:tc>
      </w:tr>
    </w:tbl>
    <w:p w14:paraId="791CE42F" w14:textId="77777777" w:rsidR="001A645A" w:rsidRDefault="001A645A" w:rsidP="001A645A"/>
    <w:p w14:paraId="646AD10A" w14:textId="77777777" w:rsidR="00435C95" w:rsidRDefault="00435C95" w:rsidP="00435C95">
      <w:pPr>
        <w:jc w:val="center"/>
      </w:pPr>
      <w:proofErr w:type="spellStart"/>
      <w:r>
        <w:t>Revisi</w:t>
      </w:r>
      <w:proofErr w:type="spellEnd"/>
      <w:r>
        <w:t xml:space="preserve"> Telah di </w:t>
      </w:r>
      <w:proofErr w:type="spellStart"/>
      <w:r>
        <w:t>selesaikan</w:t>
      </w:r>
      <w:proofErr w:type="spellEnd"/>
    </w:p>
    <w:p w14:paraId="70E2511C" w14:textId="77777777" w:rsidR="00435C95" w:rsidRDefault="005D5869" w:rsidP="00435C95">
      <w:pPr>
        <w:jc w:val="center"/>
      </w:pPr>
      <w:proofErr w:type="spellStart"/>
      <w:r>
        <w:t>Sumenep</w:t>
      </w:r>
      <w:proofErr w:type="spellEnd"/>
      <w:r w:rsidR="00435C95">
        <w:t xml:space="preserve"> </w:t>
      </w:r>
      <w:r w:rsidR="001545E2">
        <w:t>…</w:t>
      </w:r>
      <w:proofErr w:type="gramStart"/>
      <w:r w:rsidR="001545E2">
        <w:t>…..</w:t>
      </w:r>
      <w:proofErr w:type="gramEnd"/>
      <w:r w:rsidR="001545E2">
        <w:t>/…………../…………….</w:t>
      </w:r>
    </w:p>
    <w:p w14:paraId="354E8F44" w14:textId="77777777" w:rsidR="00435C95" w:rsidRDefault="00435C95" w:rsidP="00435C95">
      <w:pPr>
        <w:jc w:val="center"/>
      </w:pPr>
    </w:p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3260"/>
        <w:gridCol w:w="3402"/>
      </w:tblGrid>
      <w:tr w:rsidR="00435C95" w:rsidRPr="00B03B55" w14:paraId="28EB0E76" w14:textId="77777777" w:rsidTr="00A54F68">
        <w:tc>
          <w:tcPr>
            <w:tcW w:w="4679" w:type="dxa"/>
          </w:tcPr>
          <w:p w14:paraId="21DAF35B" w14:textId="77777777" w:rsidR="00435C95" w:rsidRPr="00B03B55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67B6A0C1" w14:textId="77777777" w:rsidR="00435C95" w:rsidRPr="002F077F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2F077F">
              <w:rPr>
                <w:b/>
                <w:lang w:val="sv-SE"/>
              </w:rPr>
              <w:t xml:space="preserve">Dosen Pembimbing </w:t>
            </w:r>
            <w:r w:rsidR="009D21D7" w:rsidRPr="002F077F">
              <w:rPr>
                <w:b/>
                <w:lang w:val="id-ID"/>
              </w:rPr>
              <w:t>I</w:t>
            </w:r>
          </w:p>
          <w:p w14:paraId="6441FCE1" w14:textId="77777777" w:rsidR="00435C95" w:rsidRPr="00B03B55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528F2BBD" w14:textId="77777777" w:rsidR="00435C95" w:rsidRPr="00B03B55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598DCFFE" w14:textId="77777777" w:rsidR="00435C95" w:rsidRPr="00B03B55" w:rsidRDefault="00435C95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1ACDE583" w14:textId="77777777" w:rsidR="00A54F68" w:rsidRPr="00A54F68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A54F68">
              <w:rPr>
                <w:sz w:val="18"/>
                <w:szCs w:val="22"/>
                <w:lang w:val="sv-SE"/>
              </w:rPr>
              <w:t>Prof. Dr. Ir. Rachmad Hidayat, M.T., IPU., ASEAN Eng</w:t>
            </w:r>
          </w:p>
          <w:p w14:paraId="0267A5D1" w14:textId="67EA8E61" w:rsidR="00435C95" w:rsidRPr="00B03B55" w:rsidRDefault="00A54F68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NIK. 19740619.201808.1.010</w:t>
            </w:r>
          </w:p>
        </w:tc>
        <w:tc>
          <w:tcPr>
            <w:tcW w:w="3260" w:type="dxa"/>
          </w:tcPr>
          <w:p w14:paraId="5D510144" w14:textId="77777777" w:rsidR="00435C95" w:rsidRPr="00B03B55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07AA6C58" w14:textId="77777777" w:rsidR="00435C95" w:rsidRPr="002F077F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2F077F">
              <w:rPr>
                <w:b/>
                <w:lang w:val="sv-SE"/>
              </w:rPr>
              <w:t xml:space="preserve">Dosen Pembimbing </w:t>
            </w:r>
            <w:r w:rsidR="009D21D7" w:rsidRPr="002F077F">
              <w:rPr>
                <w:b/>
                <w:lang w:val="id-ID"/>
              </w:rPr>
              <w:t>II</w:t>
            </w:r>
          </w:p>
          <w:p w14:paraId="300B1FE5" w14:textId="77777777" w:rsidR="00435C95" w:rsidRPr="00B03B55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35D36950" w14:textId="77777777" w:rsidR="00435C95" w:rsidRPr="00B03B55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0A7BE2BB" w14:textId="77777777" w:rsidR="00435C95" w:rsidRPr="00B03B55" w:rsidRDefault="00435C95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24E1CFA1" w14:textId="77777777" w:rsidR="00A54F68" w:rsidRPr="00200C9B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Mohammad Iqbal Bachtiar, S.T., M.T</w:t>
            </w:r>
          </w:p>
          <w:p w14:paraId="5214E4FB" w14:textId="05E70C96" w:rsidR="00435C95" w:rsidRPr="00B03B55" w:rsidRDefault="00A54F68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NIK. 19960329.201909.1.034</w:t>
            </w:r>
          </w:p>
        </w:tc>
        <w:tc>
          <w:tcPr>
            <w:tcW w:w="3402" w:type="dxa"/>
          </w:tcPr>
          <w:p w14:paraId="06A15AFC" w14:textId="77777777" w:rsidR="009D21D7" w:rsidRPr="00B03B55" w:rsidRDefault="009D21D7" w:rsidP="009D21D7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772C3B4D" w14:textId="77777777" w:rsidR="00435C95" w:rsidRPr="00250B2E" w:rsidRDefault="00A8299B" w:rsidP="009D21D7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250B2E">
              <w:rPr>
                <w:b/>
                <w:lang w:val="sv-SE"/>
              </w:rPr>
              <w:t xml:space="preserve">Dosen </w:t>
            </w:r>
            <w:r w:rsidR="00435C95" w:rsidRPr="00250B2E">
              <w:rPr>
                <w:b/>
                <w:lang w:val="sv-SE"/>
              </w:rPr>
              <w:t xml:space="preserve">Penguji </w:t>
            </w:r>
            <w:r w:rsidR="009D21D7" w:rsidRPr="00250B2E">
              <w:rPr>
                <w:b/>
                <w:lang w:val="id-ID"/>
              </w:rPr>
              <w:t>I</w:t>
            </w:r>
          </w:p>
          <w:p w14:paraId="76EBFD4B" w14:textId="77777777" w:rsidR="00435C95" w:rsidRPr="00B03B55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56611E0E" w14:textId="77777777" w:rsidR="00435C95" w:rsidRDefault="00435C95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66CAEA02" w14:textId="77777777" w:rsidR="009D21D7" w:rsidRPr="009D21D7" w:rsidRDefault="009D21D7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11803049" w14:textId="3D45CFDE" w:rsidR="00435C95" w:rsidRPr="00B03B55" w:rsidRDefault="008468BF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Rizki Anantama, S.Kom., M.T</w:t>
            </w:r>
          </w:p>
          <w:p w14:paraId="7DC92706" w14:textId="6CB3BC28" w:rsidR="00435C95" w:rsidRPr="00B03B55" w:rsidRDefault="00435C95" w:rsidP="008B2305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N</w:t>
            </w:r>
            <w:r w:rsidR="008B2305">
              <w:rPr>
                <w:lang w:val="id-ID"/>
              </w:rPr>
              <w:t>I</w:t>
            </w:r>
            <w:r w:rsidR="00EF52C1">
              <w:rPr>
                <w:lang w:val="id-ID"/>
              </w:rPr>
              <w:t>K</w:t>
            </w:r>
            <w:r w:rsidRPr="00B03B55">
              <w:rPr>
                <w:lang w:val="sv-SE"/>
              </w:rPr>
              <w:t xml:space="preserve">. </w:t>
            </w:r>
            <w:r w:rsidR="008468BF">
              <w:rPr>
                <w:lang w:val="sv-SE"/>
              </w:rPr>
              <w:t>19950817.202002.1.040</w:t>
            </w:r>
          </w:p>
        </w:tc>
      </w:tr>
    </w:tbl>
    <w:p w14:paraId="5C969351" w14:textId="77CD9D9E" w:rsidR="009F603D" w:rsidRPr="009D21D7" w:rsidRDefault="00707D7C" w:rsidP="009F603D">
      <w:pPr>
        <w:pStyle w:val="Heading1"/>
        <w:numPr>
          <w:ilvl w:val="0"/>
          <w:numId w:val="0"/>
        </w:numPr>
        <w:rPr>
          <w:rFonts w:ascii="Calibri" w:hAnsi="Calibri" w:cs="Calibri"/>
          <w:sz w:val="32"/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FE1C76" wp14:editId="20DDCB51">
                <wp:simplePos x="0" y="0"/>
                <wp:positionH relativeFrom="column">
                  <wp:posOffset>5915025</wp:posOffset>
                </wp:positionH>
                <wp:positionV relativeFrom="paragraph">
                  <wp:posOffset>137160</wp:posOffset>
                </wp:positionV>
                <wp:extent cx="988060" cy="581025"/>
                <wp:effectExtent l="9525" t="9525" r="2540" b="0"/>
                <wp:wrapNone/>
                <wp:docPr id="15" name="Auto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8E8302" w14:textId="77777777" w:rsidR="00216B31" w:rsidRPr="00032942" w:rsidRDefault="00216B31" w:rsidP="00216B31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2044B2C7" w14:textId="0075E294" w:rsidR="00216B31" w:rsidRPr="00032942" w:rsidRDefault="00216B31" w:rsidP="00216B31">
                            <w:pPr>
                              <w:jc w:val="center"/>
                              <w:rPr>
                                <w:sz w:val="36"/>
                                <w:lang w:val="id-ID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0</w:t>
                            </w:r>
                            <w:r w:rsidR="00A21A7E">
                              <w:rPr>
                                <w:sz w:val="36"/>
                              </w:rPr>
                              <w:t>4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FE1C76" id="AutoShape 301" o:spid="_x0000_s1032" style="position:absolute;left:0;text-align:left;margin-left:465.75pt;margin-top:10.8pt;width:77.8pt;height:4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0bIwIAAEsEAAAOAAAAZHJzL2Uyb0RvYy54bWysVNuO2yAQfa/Uf0C8N7ajxJu14qxW2aaq&#10;tL2o234AAWzTYoYCiZN+fQfipOlFfajqBzQDzJkzZwYv7w69JnvpvAJT02KSUyINB6FMW9NPHzcv&#10;FpT4wIxgGoys6VF6erd6/mw52EpOoQMtpCMIYnw12Jp2IdgqyzzvZM/8BKw0eNiA61lA17WZcGxA&#10;9F5n0zwvswGcsA649B53H06HdJXwm0by8K5pvAxE1xS5hbS6tG7jmq2WrGods53iIw32Dyx6pgwm&#10;vUA9sMDIzqnfoHrFHXhowoRDn0HTKC5TDVhNkf9SzVPHrEy1oDjeXmTy/w+Wv90/2fcuUvf2EfgX&#10;TwysO2Zaee8cDJ1kAtMVUahssL66BETHYyjZDm9AYGvZLkDS4NC4PgJideSQpD5epJaHQDhu3i4W&#10;eYkN4Xg0XxT5dJ4ysOocbJ0PryT0JBo1dbAz4gO2M2Vg+0cfktyCGNbH5OIzJU2vsXl7pklRluXN&#10;iDhezlh1xkzVglZio7ROjmu3a+0IhtZ0k74x2F9f04YMSH2OZP8OkafvTxCpjjR0UdmXRiQ7MKVP&#10;NrLUZpQ6qhsH2VfhsD0QJWpaRsy4swVxRO0dnCYaXyAaHbhvlAw4zTX1X3fMSUr0a4P9uy1mszj+&#10;yZnNb6bouOuT7fUJMxyhahooOZnrcHoyO+tU22GmIglg4B573qhwHo4Tq5E+TixaPz2Jaz/d+vEP&#10;WH0HAAD//wMAUEsDBBQABgAIAAAAIQA66laI3gAAAAsBAAAPAAAAZHJzL2Rvd25yZXYueG1sTI/B&#10;TsMwDIbvSLxDZCRuLMmmja1rOiEkuCI6DhzTxrTVGqdL0q7w9GQnuNnyp9/fnx9m27MJfegcKZAL&#10;AQypdqajRsHH8eVhCyxETUb3jlDBNwY4FLc3uc6Mu9A7TmVsWAqhkGkFbYxDxnmoW7Q6LNyAlG5f&#10;zlsd0+obbry+pHDb86UQG251R+lDqwd8brE+laNVUBsxCv85ve2qdSx/pvFM/PWs1P3d/LQHFnGO&#10;fzBc9ZM6FMmpciOZwHoFu5VcJ1TBUm6AXQGxfZTAqjTJlQRe5Px/h+IXAAD//wMAUEsBAi0AFAAG&#10;AAgAAAAhALaDOJL+AAAA4QEAABMAAAAAAAAAAAAAAAAAAAAAAFtDb250ZW50X1R5cGVzXS54bWxQ&#10;SwECLQAUAAYACAAAACEAOP0h/9YAAACUAQAACwAAAAAAAAAAAAAAAAAvAQAAX3JlbHMvLnJlbHNQ&#10;SwECLQAUAAYACAAAACEAXkNtGyMCAABLBAAADgAAAAAAAAAAAAAAAAAuAgAAZHJzL2Uyb0RvYy54&#10;bWxQSwECLQAUAAYACAAAACEAOupWiN4AAAALAQAADwAAAAAAAAAAAAAAAAB9BAAAZHJzL2Rvd25y&#10;ZXYueG1sUEsFBgAAAAAEAAQA8wAAAIgFAAAAAA==&#10;">
                <v:textbox>
                  <w:txbxContent>
                    <w:p w14:paraId="328E8302" w14:textId="77777777" w:rsidR="00216B31" w:rsidRPr="00032942" w:rsidRDefault="00216B31" w:rsidP="00216B31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2044B2C7" w14:textId="0075E294" w:rsidR="00216B31" w:rsidRPr="00032942" w:rsidRDefault="00216B31" w:rsidP="00216B31">
                      <w:pPr>
                        <w:jc w:val="center"/>
                        <w:rPr>
                          <w:sz w:val="36"/>
                          <w:lang w:val="id-ID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</w:t>
                      </w:r>
                      <w:r>
                        <w:rPr>
                          <w:sz w:val="36"/>
                          <w:lang w:val="id-ID"/>
                        </w:rPr>
                        <w:t>0</w:t>
                      </w:r>
                      <w:r w:rsidR="00A21A7E">
                        <w:rPr>
                          <w:sz w:val="36"/>
                        </w:rPr>
                        <w:t>4</w:t>
                      </w:r>
                      <w:r>
                        <w:rPr>
                          <w:sz w:val="36"/>
                          <w:lang w:val="id-ID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9F603D" w:rsidRPr="00B24E2A">
        <w:rPr>
          <w:rFonts w:ascii="Calibri" w:hAnsi="Calibri" w:cs="Calibri"/>
          <w:sz w:val="32"/>
        </w:rPr>
        <w:t xml:space="preserve">LEMBAR REVISI SEMINAR PROPOSAL </w:t>
      </w:r>
      <w:r w:rsidR="00216B31">
        <w:rPr>
          <w:rFonts w:ascii="Calibri" w:hAnsi="Calibri" w:cs="Calibri"/>
          <w:sz w:val="32"/>
          <w:lang w:val="id-ID"/>
        </w:rPr>
        <w:t xml:space="preserve">DOSEN </w:t>
      </w:r>
      <w:r w:rsidR="009F603D" w:rsidRPr="00B24E2A">
        <w:rPr>
          <w:rFonts w:ascii="Calibri" w:hAnsi="Calibri" w:cs="Calibri"/>
          <w:sz w:val="32"/>
        </w:rPr>
        <w:t xml:space="preserve">PENGUJI </w:t>
      </w:r>
      <w:r w:rsidR="009D21D7">
        <w:rPr>
          <w:rFonts w:ascii="Calibri" w:hAnsi="Calibri" w:cs="Calibri"/>
          <w:sz w:val="32"/>
          <w:lang w:val="id-ID"/>
        </w:rPr>
        <w:t>II</w:t>
      </w:r>
    </w:p>
    <w:p w14:paraId="179E6B16" w14:textId="77777777" w:rsidR="009F603D" w:rsidRDefault="009F603D" w:rsidP="009F603D"/>
    <w:p w14:paraId="337EEA9B" w14:textId="77777777" w:rsidR="009F603D" w:rsidRDefault="009F603D" w:rsidP="009F603D"/>
    <w:p w14:paraId="26FB1E51" w14:textId="77777777" w:rsidR="009F603D" w:rsidRDefault="009F603D" w:rsidP="009F603D"/>
    <w:p w14:paraId="0AC6D362" w14:textId="3E2764B8" w:rsidR="009F603D" w:rsidRPr="00FE415E" w:rsidRDefault="00707D7C" w:rsidP="009F603D">
      <w:pPr>
        <w:tabs>
          <w:tab w:val="left" w:pos="1800"/>
          <w:tab w:val="left" w:pos="198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196831A" wp14:editId="143B3330">
                <wp:simplePos x="0" y="0"/>
                <wp:positionH relativeFrom="column">
                  <wp:posOffset>1306195</wp:posOffset>
                </wp:positionH>
                <wp:positionV relativeFrom="paragraph">
                  <wp:posOffset>156845</wp:posOffset>
                </wp:positionV>
                <wp:extent cx="4156075" cy="0"/>
                <wp:effectExtent l="1270" t="635" r="5080" b="8890"/>
                <wp:wrapNone/>
                <wp:docPr id="14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02165" id="Line 21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2.35pt" to="43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80dwV3gAAAAkBAAAPAAAAZHJzL2Rv&#10;d25yZXYueG1sTI/LTsMwEEX3SPyDNUhsELUbQQghTsVDsOgCibbsnXhIIuJxiJ028PUMYgGreV3d&#10;e6ZYza4XexxD50nDcqFAINXedtRo2G0fzzMQIRqypveEGj4xwKo8PipMbv2BXnC/iY1gEwq50dDG&#10;OORShrpFZ8LCD0h8e/OjM5HHsZF2NAc2d71MlEqlMx1xQmsGvG+xft9MTsNHOrxWX3K6O7teb5fZ&#10;bnL0/PCk9enJfHsDIuIc/8Twg8/oUDJT5SeyQfQaEnV5xVJuLriyIEtVAqL6XciykP8/KL8B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vNHcFd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9F603D">
        <w:rPr>
          <w:lang w:val="sv-SE"/>
        </w:rPr>
        <w:t>Nama</w:t>
      </w:r>
      <w:r w:rsidR="009F603D">
        <w:rPr>
          <w:lang w:val="sv-SE"/>
        </w:rPr>
        <w:tab/>
        <w:t>:</w:t>
      </w:r>
      <w:r w:rsidR="009F603D">
        <w:rPr>
          <w:lang w:val="sv-SE"/>
        </w:rPr>
        <w:tab/>
        <w:t xml:space="preserve"> </w:t>
      </w:r>
    </w:p>
    <w:p w14:paraId="08A814CC" w14:textId="1F9E0B59" w:rsidR="009F603D" w:rsidRPr="00C50B6A" w:rsidRDefault="00707D7C" w:rsidP="009F603D">
      <w:pPr>
        <w:tabs>
          <w:tab w:val="left" w:pos="1800"/>
          <w:tab w:val="left" w:pos="1980"/>
        </w:tabs>
        <w:spacing w:line="360" w:lineRule="auto"/>
        <w:rPr>
          <w:b/>
          <w:lang w:val="sv-SE"/>
        </w:rPr>
      </w:pPr>
      <w:r w:rsidRPr="00C50B6A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306B0B" wp14:editId="1C6D13D1">
                <wp:simplePos x="0" y="0"/>
                <wp:positionH relativeFrom="column">
                  <wp:posOffset>1306195</wp:posOffset>
                </wp:positionH>
                <wp:positionV relativeFrom="paragraph">
                  <wp:posOffset>146685</wp:posOffset>
                </wp:positionV>
                <wp:extent cx="4156075" cy="0"/>
                <wp:effectExtent l="1270" t="9525" r="5080" b="9525"/>
                <wp:wrapNone/>
                <wp:docPr id="13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A94E9" id="Line 21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5pt" to="430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Af4raU3gAAAAkBAAAPAAAAZHJzL2Rv&#10;d25yZXYueG1sTI9NT4QwEIbvJv6HZky8mN0WjIhI2fgRPezBxP24FxiBSKdIyy766x3jQW/z8eSd&#10;Z/LVbHtxwNF3jjRESwUCqXJ1R42G3fZpkYLwwVBtekeo4RM9rIrTk9xktTvSKx42oREcQj4zGtoQ&#10;hkxKX7VojV+6AYl3b260JnA7NrIezZHDbS9jpRJpTUd8oTUDPrRYvW8mq+EjGfbll5zuL27W2yjd&#10;TZZeHp+1Pj+b725BBJzDHww/+qwOBTuVbqLai15DrK6uGeXiMgLBQJqoGET5O5BFLv9/UHwD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H+K2lN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9F603D" w:rsidRPr="00C50B6A">
        <w:rPr>
          <w:lang w:val="sv-SE"/>
        </w:rPr>
        <w:t>NRP</w:t>
      </w:r>
      <w:r w:rsidR="009F603D" w:rsidRPr="00C50B6A">
        <w:rPr>
          <w:lang w:val="sv-SE"/>
        </w:rPr>
        <w:tab/>
        <w:t xml:space="preserve">:   </w:t>
      </w:r>
      <w:r w:rsidR="009F603D" w:rsidRPr="00C50B6A">
        <w:rPr>
          <w:b/>
          <w:lang w:val="sv-SE"/>
        </w:rPr>
        <w:t xml:space="preserve">                                              </w:t>
      </w:r>
    </w:p>
    <w:p w14:paraId="33328072" w14:textId="34502012" w:rsidR="009F603D" w:rsidRDefault="00707D7C" w:rsidP="009F603D">
      <w:pPr>
        <w:tabs>
          <w:tab w:val="left" w:pos="1800"/>
          <w:tab w:val="left" w:pos="1980"/>
        </w:tabs>
        <w:spacing w:line="360" w:lineRule="auto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873C5E" wp14:editId="0C690777">
                <wp:simplePos x="0" y="0"/>
                <wp:positionH relativeFrom="column">
                  <wp:posOffset>1306195</wp:posOffset>
                </wp:positionH>
                <wp:positionV relativeFrom="paragraph">
                  <wp:posOffset>146050</wp:posOffset>
                </wp:positionV>
                <wp:extent cx="4156075" cy="0"/>
                <wp:effectExtent l="1270" t="8890" r="5080" b="635"/>
                <wp:wrapNone/>
                <wp:docPr id="12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ABD25" id="Line 220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pt" to="430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DStiTW3wAAAAkBAAAPAAAAZHJzL2Rv&#10;d25yZXYueG1sTI/NTsMwEITvSLyDtUhcELUbRAghTsWP4NADEm25O/GSRMTrEDtt4OlZxAFuuzuj&#10;2W+K1ex6sccxdJ40LBcKBFLtbUeNht328TwDEaIha3pPqOETA6zK46PC5NYf6AX3m9gIDqGQGw1t&#10;jEMuZahbdCYs/IDE2psfnYm8jo20ozlwuOtlolQqnemIP7RmwPsW6/fN5DR8pMNr9SWnu7Pr9XaZ&#10;7SZHzw9PWp+ezLc3ICLO8c8MP/iMDiUzVX4iG0SvIVGXV2zl4YI7sSFLVQKi+j3IspD/G5TfAAAA&#10;//8DAFBLAQItABQABgAIAAAAIQC2gziS/gAAAOEBAAATAAAAAAAAAAAAAAAAAAAAAABbQ29udGVu&#10;dF9UeXBlc10ueG1sUEsBAi0AFAAGAAgAAAAhADj9If/WAAAAlAEAAAsAAAAAAAAAAAAAAAAALwEA&#10;AF9yZWxzLy5yZWxzUEsBAi0AFAAGAAgAAAAhAChVJ4m9AQAAYwMAAA4AAAAAAAAAAAAAAAAALgIA&#10;AGRycy9lMm9Eb2MueG1sUEsBAi0AFAAGAAgAAAAhANK2JNbfAAAACQEAAA8AAAAAAAAAAAAAAAAA&#10;FwQAAGRycy9kb3ducmV2LnhtbFBLBQYAAAAABAAEAPMAAAAjBQAAAAA=&#10;" strokeweight=".26mm">
                <v:stroke joinstyle="miter"/>
              </v:line>
            </w:pict>
          </mc:Fallback>
        </mc:AlternateContent>
      </w:r>
      <w:r w:rsidR="009F603D">
        <w:rPr>
          <w:lang w:val="sv-SE"/>
        </w:rPr>
        <w:t>Bidang Minat</w:t>
      </w:r>
      <w:r w:rsidR="009F603D">
        <w:rPr>
          <w:lang w:val="sv-SE"/>
        </w:rPr>
        <w:tab/>
        <w:t>:</w:t>
      </w:r>
      <w:r w:rsidR="009F603D">
        <w:rPr>
          <w:lang w:val="sv-SE"/>
        </w:rPr>
        <w:tab/>
        <w:t xml:space="preserve"> </w:t>
      </w:r>
    </w:p>
    <w:p w14:paraId="337660F1" w14:textId="036754D4" w:rsidR="009F603D" w:rsidRPr="001F3CFF" w:rsidRDefault="00707D7C" w:rsidP="009F603D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123C4E8" wp14:editId="29DC4C49">
                <wp:simplePos x="0" y="0"/>
                <wp:positionH relativeFrom="column">
                  <wp:posOffset>1311910</wp:posOffset>
                </wp:positionH>
                <wp:positionV relativeFrom="paragraph">
                  <wp:posOffset>172720</wp:posOffset>
                </wp:positionV>
                <wp:extent cx="4156075" cy="0"/>
                <wp:effectExtent l="6985" t="6985" r="8890" b="2540"/>
                <wp:wrapNone/>
                <wp:docPr id="1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D4575" id="Line 22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13.6pt" to="430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HNHzU3QAAAAkBAAAPAAAAZHJzL2Rv&#10;d25yZXYueG1sTI/LToUwEIb3Jr5DMyZujKfAoiJSTrxEFy5MzsV9oSMQ6RRpOQd9ese40N1cvvzz&#10;Tble3CAOOIXek4Z0lYBAarztqdWw3z1e5iBCNGTN4Ak1fGKAdXV6UprC+iNt8LCNreAQCoXR0MU4&#10;FlKGpkNnwsqPSLx785MzkduplXYyRw53g8ySRElneuILnRnxvsPmfTs7DR9qfK2/5Hx3cf28S/P9&#10;7Ojl4Unr87Pl9gZExCX+wfCjz+pQsVPtZ7JBDBqyRClGubjKQDCQqzQFUf8OZFXK/x9U3wAAAP//&#10;AwBQSwECLQAUAAYACAAAACEAtoM4kv4AAADhAQAAEwAAAAAAAAAAAAAAAAAAAAAAW0NvbnRlbnRf&#10;VHlwZXNdLnhtbFBLAQItABQABgAIAAAAIQA4/SH/1gAAAJQBAAALAAAAAAAAAAAAAAAAAC8BAABf&#10;cmVscy8ucmVsc1BLAQItABQABgAIAAAAIQAoVSeJvQEAAGMDAAAOAAAAAAAAAAAAAAAAAC4CAABk&#10;cnMvZTJvRG9jLnhtbFBLAQItABQABgAIAAAAIQCHNHzU3QAAAAkBAAAPAAAAAAAAAAAAAAAAABcE&#10;AABkcnMvZG93bnJldi54bWxQSwUGAAAAAAQABADzAAAAIQUAAAAA&#10;" strokeweight=".26mm">
                <v:stroke joinstyle="miter"/>
              </v:line>
            </w:pict>
          </mc:Fallback>
        </mc:AlternateContent>
      </w:r>
      <w:r w:rsidR="009F603D">
        <w:rPr>
          <w:lang w:val="id-ID"/>
        </w:rPr>
        <w:t>Judul Tugas Akhir</w:t>
      </w:r>
      <w:r w:rsidR="009F603D">
        <w:rPr>
          <w:lang w:val="id-ID"/>
        </w:rPr>
        <w:tab/>
        <w:t>:</w:t>
      </w:r>
      <w:r w:rsidR="009F603D">
        <w:rPr>
          <w:lang w:val="id-ID"/>
        </w:rPr>
        <w:tab/>
        <w:t xml:space="preserve"> </w:t>
      </w:r>
      <w:r w:rsidR="009F603D">
        <w:t xml:space="preserve">                    </w:t>
      </w:r>
    </w:p>
    <w:p w14:paraId="5F71DAFC" w14:textId="77777777" w:rsidR="009F603D" w:rsidRDefault="009F603D" w:rsidP="009F603D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</w:p>
    <w:p w14:paraId="2DEAE2CB" w14:textId="77777777" w:rsidR="009F603D" w:rsidRPr="000F408E" w:rsidRDefault="009F603D" w:rsidP="009F603D">
      <w:pPr>
        <w:tabs>
          <w:tab w:val="left" w:pos="1800"/>
          <w:tab w:val="left" w:pos="1985"/>
        </w:tabs>
        <w:spacing w:line="360" w:lineRule="auto"/>
        <w:rPr>
          <w:rFonts w:cs="Arial"/>
          <w:b/>
          <w:szCs w:val="20"/>
        </w:rPr>
      </w:pPr>
    </w:p>
    <w:p w14:paraId="270B5925" w14:textId="77777777" w:rsidR="009F603D" w:rsidRPr="000F408E" w:rsidRDefault="009F603D" w:rsidP="009F603D">
      <w:pPr>
        <w:tabs>
          <w:tab w:val="left" w:pos="1800"/>
          <w:tab w:val="left" w:pos="1985"/>
        </w:tabs>
        <w:spacing w:line="360" w:lineRule="auto"/>
        <w:rPr>
          <w:rFonts w:cs="Arial"/>
          <w:b/>
          <w:szCs w:val="20"/>
        </w:rPr>
      </w:pPr>
      <w:proofErr w:type="spellStart"/>
      <w:r w:rsidRPr="000F408E">
        <w:rPr>
          <w:rFonts w:cs="Arial"/>
          <w:b/>
          <w:szCs w:val="20"/>
        </w:rPr>
        <w:t>Dosen</w:t>
      </w:r>
      <w:proofErr w:type="spellEnd"/>
      <w:r w:rsidRPr="000F408E">
        <w:rPr>
          <w:rFonts w:cs="Arial"/>
          <w:b/>
          <w:szCs w:val="20"/>
        </w:rPr>
        <w:t xml:space="preserve"> </w:t>
      </w:r>
      <w:proofErr w:type="spellStart"/>
      <w:r w:rsidRPr="000F408E">
        <w:rPr>
          <w:rFonts w:cs="Arial"/>
          <w:b/>
          <w:szCs w:val="20"/>
        </w:rPr>
        <w:t>Pembimbing</w:t>
      </w:r>
      <w:proofErr w:type="spellEnd"/>
      <w:r w:rsidRPr="000F408E">
        <w:rPr>
          <w:rFonts w:cs="Arial"/>
          <w:b/>
          <w:szCs w:val="20"/>
        </w:rPr>
        <w:t xml:space="preserve"> </w:t>
      </w:r>
      <w:r w:rsidR="00846AB7" w:rsidRPr="000F408E">
        <w:rPr>
          <w:rFonts w:cs="Arial"/>
          <w:b/>
          <w:szCs w:val="20"/>
          <w:lang w:val="id-ID"/>
        </w:rPr>
        <w:t>I</w:t>
      </w:r>
      <w:r w:rsidRPr="000F408E">
        <w:rPr>
          <w:rFonts w:cs="Arial"/>
          <w:b/>
          <w:szCs w:val="20"/>
        </w:rPr>
        <w:t xml:space="preserve"> </w:t>
      </w:r>
      <w:r w:rsidR="00A8299B" w:rsidRPr="000F408E">
        <w:rPr>
          <w:rFonts w:cs="Arial"/>
          <w:b/>
          <w:szCs w:val="20"/>
        </w:rPr>
        <w:tab/>
      </w:r>
      <w:r w:rsidRPr="000F408E">
        <w:rPr>
          <w:rFonts w:cs="Arial"/>
          <w:b/>
          <w:szCs w:val="20"/>
        </w:rPr>
        <w:t>:</w:t>
      </w:r>
    </w:p>
    <w:p w14:paraId="79679A48" w14:textId="77777777" w:rsidR="009F603D" w:rsidRPr="000F408E" w:rsidRDefault="00846AB7" w:rsidP="009F603D">
      <w:pPr>
        <w:tabs>
          <w:tab w:val="left" w:pos="1800"/>
          <w:tab w:val="left" w:pos="1985"/>
        </w:tabs>
        <w:spacing w:line="360" w:lineRule="auto"/>
        <w:rPr>
          <w:rFonts w:cs="Arial"/>
          <w:b/>
          <w:szCs w:val="20"/>
        </w:rPr>
      </w:pPr>
      <w:proofErr w:type="spellStart"/>
      <w:r w:rsidRPr="000F408E">
        <w:rPr>
          <w:rFonts w:cs="Arial"/>
          <w:b/>
          <w:szCs w:val="20"/>
        </w:rPr>
        <w:t>Dosen</w:t>
      </w:r>
      <w:proofErr w:type="spellEnd"/>
      <w:r w:rsidRPr="000F408E">
        <w:rPr>
          <w:rFonts w:cs="Arial"/>
          <w:b/>
          <w:szCs w:val="20"/>
        </w:rPr>
        <w:t xml:space="preserve"> </w:t>
      </w:r>
      <w:proofErr w:type="spellStart"/>
      <w:r w:rsidRPr="000F408E">
        <w:rPr>
          <w:rFonts w:cs="Arial"/>
          <w:b/>
          <w:szCs w:val="20"/>
        </w:rPr>
        <w:t>Pembimbing</w:t>
      </w:r>
      <w:proofErr w:type="spellEnd"/>
      <w:r w:rsidRPr="000F408E">
        <w:rPr>
          <w:rFonts w:cs="Arial"/>
          <w:b/>
          <w:szCs w:val="20"/>
        </w:rPr>
        <w:t xml:space="preserve"> </w:t>
      </w:r>
      <w:r w:rsidRPr="000F408E">
        <w:rPr>
          <w:rFonts w:cs="Arial"/>
          <w:b/>
          <w:szCs w:val="20"/>
          <w:lang w:val="id-ID"/>
        </w:rPr>
        <w:t>II</w:t>
      </w:r>
      <w:r w:rsidR="009F603D" w:rsidRPr="000F408E">
        <w:rPr>
          <w:rFonts w:cs="Arial"/>
          <w:b/>
          <w:szCs w:val="20"/>
        </w:rPr>
        <w:t xml:space="preserve"> </w:t>
      </w:r>
      <w:r w:rsidR="00A8299B" w:rsidRPr="000F408E">
        <w:rPr>
          <w:rFonts w:cs="Arial"/>
          <w:b/>
          <w:szCs w:val="20"/>
        </w:rPr>
        <w:tab/>
      </w:r>
      <w:r w:rsidR="009F603D" w:rsidRPr="000F408E">
        <w:rPr>
          <w:rFonts w:cs="Arial"/>
          <w:b/>
          <w:szCs w:val="20"/>
        </w:rPr>
        <w:t xml:space="preserve">: </w:t>
      </w:r>
    </w:p>
    <w:p w14:paraId="1696C50E" w14:textId="77777777" w:rsidR="009F603D" w:rsidRPr="00BF1E44" w:rsidRDefault="009F603D" w:rsidP="009F603D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Tanggal</w:t>
      </w:r>
      <w:proofErr w:type="spellEnd"/>
      <w:r>
        <w:rPr>
          <w:rFonts w:cs="Arial"/>
          <w:szCs w:val="20"/>
        </w:rPr>
        <w:t xml:space="preserve"> Seminar </w:t>
      </w:r>
      <w:r>
        <w:rPr>
          <w:rFonts w:cs="Arial"/>
          <w:szCs w:val="20"/>
        </w:rPr>
        <w:tab/>
      </w:r>
      <w:r w:rsidR="00A8299B">
        <w:rPr>
          <w:rFonts w:cs="Arial"/>
          <w:szCs w:val="20"/>
        </w:rPr>
        <w:tab/>
      </w:r>
      <w:r w:rsidR="00A8299B">
        <w:rPr>
          <w:rFonts w:cs="Arial"/>
          <w:szCs w:val="20"/>
        </w:rPr>
        <w:tab/>
      </w:r>
      <w:r>
        <w:rPr>
          <w:rFonts w:cs="Arial"/>
          <w:szCs w:val="20"/>
        </w:rPr>
        <w:t xml:space="preserve">:  </w:t>
      </w:r>
    </w:p>
    <w:p w14:paraId="3112582B" w14:textId="77777777" w:rsidR="009F603D" w:rsidRDefault="00A8299B" w:rsidP="009F603D">
      <w:pPr>
        <w:rPr>
          <w:lang w:val="sv-SE"/>
        </w:rPr>
      </w:pPr>
      <w:r w:rsidRPr="005E3D9C">
        <w:rPr>
          <w:b/>
          <w:lang w:val="sv-SE"/>
        </w:rPr>
        <w:t>Dosen</w:t>
      </w:r>
      <w:r w:rsidR="009F603D" w:rsidRPr="005E3D9C">
        <w:rPr>
          <w:b/>
          <w:lang w:val="sv-SE"/>
        </w:rPr>
        <w:t xml:space="preserve"> Penguji </w:t>
      </w:r>
      <w:r w:rsidR="00846AB7" w:rsidRPr="005E3D9C">
        <w:rPr>
          <w:b/>
          <w:lang w:val="id-ID"/>
        </w:rPr>
        <w:t>II</w:t>
      </w:r>
      <w:r>
        <w:rPr>
          <w:lang w:val="sv-SE"/>
        </w:rPr>
        <w:tab/>
        <w:t>;</w:t>
      </w:r>
      <w:r w:rsidR="009F603D">
        <w:rPr>
          <w:lang w:val="sv-SE"/>
        </w:rPr>
        <w:tab/>
      </w:r>
    </w:p>
    <w:p w14:paraId="27CD384C" w14:textId="77777777" w:rsidR="009F603D" w:rsidRDefault="009F603D" w:rsidP="009F603D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128"/>
        <w:gridCol w:w="6904"/>
        <w:gridCol w:w="1763"/>
      </w:tblGrid>
      <w:tr w:rsidR="009F603D" w14:paraId="209D2030" w14:textId="77777777" w:rsidTr="009D21D7">
        <w:tc>
          <w:tcPr>
            <w:tcW w:w="667" w:type="dxa"/>
            <w:vAlign w:val="center"/>
          </w:tcPr>
          <w:p w14:paraId="06F58AD0" w14:textId="77777777" w:rsidR="009F603D" w:rsidRPr="0061756A" w:rsidRDefault="009F603D" w:rsidP="0061756A">
            <w:pPr>
              <w:jc w:val="center"/>
              <w:rPr>
                <w:b/>
              </w:rPr>
            </w:pPr>
            <w:r w:rsidRPr="0061756A">
              <w:rPr>
                <w:b/>
              </w:rPr>
              <w:t>No</w:t>
            </w:r>
          </w:p>
        </w:tc>
        <w:tc>
          <w:tcPr>
            <w:tcW w:w="1130" w:type="dxa"/>
            <w:vAlign w:val="center"/>
          </w:tcPr>
          <w:p w14:paraId="14DB00D1" w14:textId="77777777" w:rsidR="009F603D" w:rsidRPr="0061756A" w:rsidRDefault="009F603D" w:rsidP="0061756A">
            <w:pPr>
              <w:jc w:val="center"/>
              <w:rPr>
                <w:b/>
              </w:rPr>
            </w:pPr>
            <w:r w:rsidRPr="0061756A">
              <w:rPr>
                <w:b/>
              </w:rPr>
              <w:t>Halaman</w:t>
            </w:r>
          </w:p>
        </w:tc>
        <w:tc>
          <w:tcPr>
            <w:tcW w:w="7100" w:type="dxa"/>
            <w:vAlign w:val="center"/>
          </w:tcPr>
          <w:p w14:paraId="30BB0EB2" w14:textId="77777777" w:rsidR="009F603D" w:rsidRPr="0061756A" w:rsidRDefault="009F603D" w:rsidP="0061756A">
            <w:pPr>
              <w:jc w:val="center"/>
              <w:rPr>
                <w:b/>
              </w:rPr>
            </w:pPr>
            <w:proofErr w:type="spellStart"/>
            <w:r w:rsidRPr="0061756A">
              <w:rPr>
                <w:b/>
              </w:rPr>
              <w:t>Revisi</w:t>
            </w:r>
            <w:proofErr w:type="spellEnd"/>
          </w:p>
        </w:tc>
        <w:tc>
          <w:tcPr>
            <w:tcW w:w="1786" w:type="dxa"/>
            <w:vAlign w:val="center"/>
          </w:tcPr>
          <w:p w14:paraId="132F820E" w14:textId="77777777" w:rsidR="009F603D" w:rsidRPr="0061756A" w:rsidRDefault="009F603D" w:rsidP="009D21D7">
            <w:pPr>
              <w:jc w:val="center"/>
              <w:rPr>
                <w:b/>
              </w:rPr>
            </w:pPr>
            <w:r w:rsidRPr="0061756A">
              <w:rPr>
                <w:b/>
              </w:rPr>
              <w:t xml:space="preserve">Status </w:t>
            </w:r>
            <w:proofErr w:type="spellStart"/>
            <w:r w:rsidRPr="0061756A">
              <w:rPr>
                <w:b/>
              </w:rPr>
              <w:t>Revisi</w:t>
            </w:r>
            <w:proofErr w:type="spellEnd"/>
            <w:r w:rsidRPr="0061756A">
              <w:rPr>
                <w:b/>
              </w:rPr>
              <w:t xml:space="preserve"> (</w:t>
            </w:r>
            <w:r w:rsidR="009D21D7">
              <w:rPr>
                <w:b/>
                <w:lang w:val="id-ID"/>
              </w:rPr>
              <w:t>TTD</w:t>
            </w:r>
            <w:r w:rsidRPr="0061756A">
              <w:rPr>
                <w:b/>
              </w:rPr>
              <w:t xml:space="preserve"> + </w:t>
            </w:r>
            <w:proofErr w:type="spellStart"/>
            <w:r w:rsidRPr="0061756A">
              <w:rPr>
                <w:b/>
              </w:rPr>
              <w:t>Tanggal</w:t>
            </w:r>
            <w:proofErr w:type="spellEnd"/>
            <w:r w:rsidR="00514874">
              <w:rPr>
                <w:b/>
              </w:rPr>
              <w:t>)</w:t>
            </w:r>
          </w:p>
        </w:tc>
      </w:tr>
      <w:tr w:rsidR="009F603D" w14:paraId="1A01D8C9" w14:textId="77777777" w:rsidTr="009D21D7">
        <w:tc>
          <w:tcPr>
            <w:tcW w:w="667" w:type="dxa"/>
          </w:tcPr>
          <w:p w14:paraId="46E8A7C1" w14:textId="77777777" w:rsidR="009F603D" w:rsidRDefault="009F603D" w:rsidP="0061756A"/>
          <w:p w14:paraId="66787A8B" w14:textId="77777777" w:rsidR="009F603D" w:rsidRDefault="009F603D" w:rsidP="0061756A"/>
          <w:p w14:paraId="370201C2" w14:textId="77777777" w:rsidR="009F603D" w:rsidRDefault="009F603D" w:rsidP="0061756A"/>
          <w:p w14:paraId="630A5274" w14:textId="77777777" w:rsidR="009F603D" w:rsidRDefault="009F603D" w:rsidP="0061756A"/>
          <w:p w14:paraId="1E0A2A52" w14:textId="77777777" w:rsidR="009F603D" w:rsidRDefault="009F603D" w:rsidP="0061756A"/>
          <w:p w14:paraId="07066123" w14:textId="77777777" w:rsidR="009F603D" w:rsidRDefault="009F603D" w:rsidP="0061756A"/>
          <w:p w14:paraId="1AC92AEC" w14:textId="77777777" w:rsidR="009F603D" w:rsidRDefault="009F603D" w:rsidP="0061756A"/>
          <w:p w14:paraId="328063D8" w14:textId="77777777" w:rsidR="009F603D" w:rsidRDefault="009F603D" w:rsidP="0061756A"/>
          <w:p w14:paraId="02833395" w14:textId="77777777" w:rsidR="009F603D" w:rsidRDefault="009F603D" w:rsidP="0061756A"/>
          <w:p w14:paraId="7E5E93FF" w14:textId="77777777" w:rsidR="009F603D" w:rsidRDefault="009F603D" w:rsidP="0061756A"/>
          <w:p w14:paraId="0D6098AD" w14:textId="77777777" w:rsidR="009F603D" w:rsidRDefault="009F603D" w:rsidP="0061756A"/>
          <w:p w14:paraId="4DCDD2C7" w14:textId="77777777" w:rsidR="009F603D" w:rsidRDefault="009F603D" w:rsidP="0061756A"/>
          <w:p w14:paraId="6C1C0364" w14:textId="77777777" w:rsidR="009F603D" w:rsidRDefault="009F603D" w:rsidP="0061756A"/>
          <w:p w14:paraId="09BB1123" w14:textId="77777777" w:rsidR="009F603D" w:rsidRDefault="009F603D" w:rsidP="0061756A"/>
          <w:p w14:paraId="688D1E4A" w14:textId="77777777" w:rsidR="009F603D" w:rsidRDefault="009F603D" w:rsidP="0061756A"/>
          <w:p w14:paraId="08CFEE07" w14:textId="77777777" w:rsidR="009F603D" w:rsidRDefault="009F603D" w:rsidP="0061756A"/>
          <w:p w14:paraId="2BEB40A9" w14:textId="77777777" w:rsidR="009F603D" w:rsidRDefault="009F603D" w:rsidP="0061756A"/>
          <w:p w14:paraId="7B1C5D1F" w14:textId="77777777" w:rsidR="009F603D" w:rsidRDefault="009F603D" w:rsidP="0061756A"/>
          <w:p w14:paraId="0A2D6447" w14:textId="77777777" w:rsidR="009F603D" w:rsidRDefault="009F603D" w:rsidP="0061756A"/>
          <w:p w14:paraId="0A6CAE92" w14:textId="77777777" w:rsidR="009F603D" w:rsidRDefault="009F603D" w:rsidP="0061756A"/>
        </w:tc>
        <w:tc>
          <w:tcPr>
            <w:tcW w:w="1130" w:type="dxa"/>
          </w:tcPr>
          <w:p w14:paraId="0671C20D" w14:textId="77777777" w:rsidR="009F603D" w:rsidRDefault="009F603D" w:rsidP="0061756A"/>
          <w:p w14:paraId="552E2A3D" w14:textId="77777777" w:rsidR="009F603D" w:rsidRDefault="009F603D" w:rsidP="0061756A"/>
          <w:p w14:paraId="671744DE" w14:textId="77777777" w:rsidR="009F603D" w:rsidRDefault="009F603D" w:rsidP="0061756A"/>
        </w:tc>
        <w:tc>
          <w:tcPr>
            <w:tcW w:w="7100" w:type="dxa"/>
          </w:tcPr>
          <w:p w14:paraId="02B9E945" w14:textId="77777777" w:rsidR="009F603D" w:rsidRDefault="009F603D" w:rsidP="0061756A"/>
        </w:tc>
        <w:tc>
          <w:tcPr>
            <w:tcW w:w="1786" w:type="dxa"/>
          </w:tcPr>
          <w:p w14:paraId="3136AFC5" w14:textId="77777777" w:rsidR="009F603D" w:rsidRDefault="009F603D" w:rsidP="0061756A"/>
        </w:tc>
      </w:tr>
    </w:tbl>
    <w:p w14:paraId="53E654AF" w14:textId="77777777" w:rsidR="009F603D" w:rsidRDefault="009F603D" w:rsidP="009F603D"/>
    <w:p w14:paraId="464BAA38" w14:textId="77777777" w:rsidR="009F603D" w:rsidRDefault="009F603D" w:rsidP="009F603D">
      <w:pPr>
        <w:jc w:val="center"/>
      </w:pPr>
      <w:proofErr w:type="spellStart"/>
      <w:r>
        <w:t>Revisi</w:t>
      </w:r>
      <w:proofErr w:type="spellEnd"/>
      <w:r>
        <w:t xml:space="preserve"> Telah di </w:t>
      </w:r>
      <w:proofErr w:type="spellStart"/>
      <w:r>
        <w:t>selesaikan</w:t>
      </w:r>
      <w:proofErr w:type="spellEnd"/>
    </w:p>
    <w:p w14:paraId="5FCE0EB8" w14:textId="77777777" w:rsidR="00C35464" w:rsidRDefault="005D5869" w:rsidP="009F603D">
      <w:pPr>
        <w:jc w:val="center"/>
      </w:pPr>
      <w:proofErr w:type="spellStart"/>
      <w:r>
        <w:t>Sumenep</w:t>
      </w:r>
      <w:proofErr w:type="spellEnd"/>
      <w:r w:rsidR="00C35464">
        <w:t xml:space="preserve"> ……</w:t>
      </w:r>
      <w:r w:rsidR="00B24E2A">
        <w:t>/…</w:t>
      </w:r>
      <w:proofErr w:type="gramStart"/>
      <w:r w:rsidR="00B24E2A">
        <w:t>…..</w:t>
      </w:r>
      <w:proofErr w:type="gramEnd"/>
      <w:r w:rsidR="00B24E2A">
        <w:t>/………..</w:t>
      </w:r>
    </w:p>
    <w:p w14:paraId="7F1783A7" w14:textId="77777777" w:rsidR="009F603D" w:rsidRDefault="009F603D" w:rsidP="009F603D">
      <w:pPr>
        <w:jc w:val="center"/>
      </w:pPr>
    </w:p>
    <w:tbl>
      <w:tblPr>
        <w:tblW w:w="107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9"/>
        <w:gridCol w:w="3202"/>
        <w:gridCol w:w="2744"/>
      </w:tblGrid>
      <w:tr w:rsidR="009F603D" w:rsidRPr="00B03B55" w14:paraId="213214F6" w14:textId="77777777" w:rsidTr="00A54F68">
        <w:tc>
          <w:tcPr>
            <w:tcW w:w="4799" w:type="dxa"/>
          </w:tcPr>
          <w:p w14:paraId="4422A391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7FE9BBED" w14:textId="77777777" w:rsidR="009F603D" w:rsidRPr="007D4E84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7D4E84">
              <w:rPr>
                <w:b/>
                <w:lang w:val="sv-SE"/>
              </w:rPr>
              <w:t xml:space="preserve">Dosen Pembimbing </w:t>
            </w:r>
            <w:r w:rsidR="009D21D7" w:rsidRPr="007D4E84">
              <w:rPr>
                <w:b/>
                <w:lang w:val="id-ID"/>
              </w:rPr>
              <w:t>I</w:t>
            </w:r>
          </w:p>
          <w:p w14:paraId="44DB7386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31EBC268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3C8DEABF" w14:textId="77777777" w:rsidR="009F603D" w:rsidRPr="00B03B55" w:rsidRDefault="009F603D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2B73687F" w14:textId="06334241" w:rsidR="009F603D" w:rsidRPr="00200C9B" w:rsidRDefault="00154178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Prof. Dr. Ir. Rachmad Hidayat, M.T., IPU., ASEAN Eng</w:t>
            </w:r>
          </w:p>
          <w:p w14:paraId="057C9214" w14:textId="19EB0B16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NI</w:t>
            </w:r>
            <w:r w:rsidR="00200C9B" w:rsidRPr="00200C9B">
              <w:rPr>
                <w:sz w:val="18"/>
                <w:szCs w:val="22"/>
                <w:lang w:val="sv-SE"/>
              </w:rPr>
              <w:t>K. 19740619.201808.1.010</w:t>
            </w:r>
          </w:p>
        </w:tc>
        <w:tc>
          <w:tcPr>
            <w:tcW w:w="3202" w:type="dxa"/>
          </w:tcPr>
          <w:p w14:paraId="16FCB6C0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77FBA10A" w14:textId="77777777" w:rsidR="009F603D" w:rsidRPr="007D4E84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7D4E84">
              <w:rPr>
                <w:b/>
                <w:lang w:val="sv-SE"/>
              </w:rPr>
              <w:t xml:space="preserve">Dosen Pembimbing </w:t>
            </w:r>
            <w:r w:rsidR="009D21D7" w:rsidRPr="007D4E84">
              <w:rPr>
                <w:b/>
                <w:lang w:val="id-ID"/>
              </w:rPr>
              <w:t>II</w:t>
            </w:r>
          </w:p>
          <w:p w14:paraId="0B5DECCE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2D524B2B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491A6A2A" w14:textId="77777777" w:rsidR="009F603D" w:rsidRPr="00B03B55" w:rsidRDefault="009F603D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1567BA48" w14:textId="3155DBC2" w:rsidR="009F603D" w:rsidRPr="00200C9B" w:rsidRDefault="00200C9B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Mohammad Iqbal Bachtiar, S.T., M.T</w:t>
            </w:r>
          </w:p>
          <w:p w14:paraId="47621AA5" w14:textId="416C2E0D" w:rsidR="009F603D" w:rsidRPr="000F408E" w:rsidRDefault="009F603D" w:rsidP="00200C9B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 w:rsidRPr="00200C9B">
              <w:rPr>
                <w:sz w:val="18"/>
                <w:szCs w:val="22"/>
                <w:lang w:val="sv-SE"/>
              </w:rPr>
              <w:t>NI</w:t>
            </w:r>
            <w:r w:rsidR="00200C9B" w:rsidRPr="00200C9B">
              <w:rPr>
                <w:sz w:val="18"/>
                <w:szCs w:val="22"/>
                <w:lang w:val="sv-SE"/>
              </w:rPr>
              <w:t>K</w:t>
            </w:r>
            <w:r w:rsidR="000F408E" w:rsidRPr="00200C9B">
              <w:rPr>
                <w:sz w:val="18"/>
                <w:szCs w:val="22"/>
                <w:lang w:val="sv-SE"/>
              </w:rPr>
              <w:t>.</w:t>
            </w:r>
            <w:r w:rsidR="00200C9B" w:rsidRPr="00200C9B">
              <w:rPr>
                <w:sz w:val="18"/>
                <w:szCs w:val="22"/>
                <w:lang w:val="sv-SE"/>
              </w:rPr>
              <w:t xml:space="preserve"> 19960329.201909.1.034</w:t>
            </w:r>
          </w:p>
        </w:tc>
        <w:tc>
          <w:tcPr>
            <w:tcW w:w="2744" w:type="dxa"/>
          </w:tcPr>
          <w:p w14:paraId="19A51884" w14:textId="77777777" w:rsidR="009D21D7" w:rsidRPr="00B03B55" w:rsidRDefault="009D21D7" w:rsidP="009D21D7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6DAA3AFF" w14:textId="77777777" w:rsidR="009F603D" w:rsidRPr="005E3D9C" w:rsidRDefault="0061738C" w:rsidP="0061756A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5E3D9C">
              <w:rPr>
                <w:b/>
                <w:lang w:val="sv-SE"/>
              </w:rPr>
              <w:t xml:space="preserve">Dosen </w:t>
            </w:r>
            <w:r w:rsidR="00231EC3" w:rsidRPr="005E3D9C">
              <w:rPr>
                <w:b/>
                <w:lang w:val="sv-SE"/>
              </w:rPr>
              <w:t xml:space="preserve">Penguji </w:t>
            </w:r>
            <w:r w:rsidR="009D21D7" w:rsidRPr="005E3D9C">
              <w:rPr>
                <w:b/>
                <w:lang w:val="id-ID"/>
              </w:rPr>
              <w:t>II</w:t>
            </w:r>
          </w:p>
          <w:p w14:paraId="36A62792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1F48EB46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4B76B119" w14:textId="77777777" w:rsidR="009F603D" w:rsidRPr="00B03B55" w:rsidRDefault="009F603D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2374EFAA" w14:textId="7AAA506E" w:rsidR="009F603D" w:rsidRPr="00200C9B" w:rsidRDefault="00200C9B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Isferianto Ruswandi, S.T., M.M</w:t>
            </w:r>
          </w:p>
          <w:p w14:paraId="581B0F98" w14:textId="0F8A9919" w:rsidR="009F603D" w:rsidRPr="00B03B55" w:rsidRDefault="009F603D" w:rsidP="000F408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N</w:t>
            </w:r>
            <w:r w:rsidR="000F408E" w:rsidRPr="00200C9B">
              <w:rPr>
                <w:sz w:val="18"/>
                <w:szCs w:val="22"/>
                <w:lang w:val="id-ID"/>
              </w:rPr>
              <w:t>I</w:t>
            </w:r>
            <w:r w:rsidR="00200C9B" w:rsidRPr="00200C9B">
              <w:rPr>
                <w:sz w:val="18"/>
                <w:szCs w:val="22"/>
                <w:lang w:val="id-ID"/>
              </w:rPr>
              <w:t>K</w:t>
            </w:r>
            <w:r w:rsidRPr="00200C9B">
              <w:rPr>
                <w:sz w:val="18"/>
                <w:szCs w:val="22"/>
                <w:lang w:val="sv-SE"/>
              </w:rPr>
              <w:t>.</w:t>
            </w:r>
            <w:r w:rsidR="00200C9B" w:rsidRPr="00200C9B">
              <w:rPr>
                <w:sz w:val="18"/>
                <w:szCs w:val="22"/>
                <w:lang w:val="sv-SE"/>
              </w:rPr>
              <w:t xml:space="preserve"> 19740219.202209.1.107</w:t>
            </w:r>
          </w:p>
        </w:tc>
      </w:tr>
    </w:tbl>
    <w:p w14:paraId="195AD392" w14:textId="7198CAE9" w:rsidR="009D21D7" w:rsidRPr="009D21D7" w:rsidRDefault="00707D7C" w:rsidP="009D21D7">
      <w:pPr>
        <w:pStyle w:val="Heading1"/>
        <w:numPr>
          <w:ilvl w:val="0"/>
          <w:numId w:val="0"/>
        </w:numPr>
        <w:rPr>
          <w:rFonts w:ascii="Calibri" w:hAnsi="Calibri" w:cs="Calibri"/>
          <w:sz w:val="32"/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45BB32" wp14:editId="4F5E5968">
                <wp:simplePos x="0" y="0"/>
                <wp:positionH relativeFrom="column">
                  <wp:posOffset>5905500</wp:posOffset>
                </wp:positionH>
                <wp:positionV relativeFrom="paragraph">
                  <wp:posOffset>165735</wp:posOffset>
                </wp:positionV>
                <wp:extent cx="997585" cy="534035"/>
                <wp:effectExtent l="0" t="0" r="2540" b="8890"/>
                <wp:wrapNone/>
                <wp:docPr id="10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534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54E078" w14:textId="77777777" w:rsidR="009D21D7" w:rsidRPr="00032942" w:rsidRDefault="009D21D7" w:rsidP="009D21D7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5B341A3C" w14:textId="261D505F" w:rsidR="009D21D7" w:rsidRPr="00032942" w:rsidRDefault="009D21D7" w:rsidP="009D21D7">
                            <w:pPr>
                              <w:jc w:val="center"/>
                              <w:rPr>
                                <w:sz w:val="36"/>
                                <w:lang w:val="id-ID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0</w:t>
                            </w:r>
                            <w:r w:rsidR="00A21A7E">
                              <w:rPr>
                                <w:sz w:val="36"/>
                              </w:rPr>
                              <w:t>4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5BB32" id="AutoShape 306" o:spid="_x0000_s1033" style="position:absolute;left:0;text-align:left;margin-left:465pt;margin-top:13.05pt;width:78.55pt;height:42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iOJwIAAEsEAAAOAAAAZHJzL2Uyb0RvYy54bWysVNuO0zAQfUfiHyy/0zTdpt1GTVerLkVI&#10;y0UsfIBrO43B8RjbbVK+nrGbli7whMiDNePxnDlzPM7yrm81OUjnFZiK5qMxJdJwEMrsKvrl8+bV&#10;LSU+MCOYBiMrepSe3q1evlh2tpQTaEAL6QiCGF92tqJNCLbMMs8b2TI/AisNBmtwLQvoul0mHOsQ&#10;vdXZZDyeZR04YR1w6T3uPpyCdJXw61ry8KGuvQxEVxS5hbS6tG7jmq2WrNw5ZhvFBxrsH1i0TBks&#10;eoF6YIGRvVN/QLWKO/BQhxGHNoO6VlymHrCbfPxbN08NszL1guJ4e5HJ/z9Y/v7wZD+6SN3bR+Df&#10;PDGwbpjZyXvnoGskE1guj0JlnfXlJSE6HlPJtnsHAq+W7QMkDfratREQuyN9kvp4kVr2gXDcXCzm&#10;xW1BCcdQcTMd3xSpAivPydb58EZCS6JRUQd7Iz7hdaYK7PDoQ5JbEMPaWFx8paRuNV7egWmSz2az&#10;+YA4HM5YecZM3YJWYqO0To7bbdfaEUyt6CZ9Q7K/PqYN6ZB6MSkSi2cxfw0xTt/fIFIfaeiisq+N&#10;SHZgSp9sZKnNIHVUNw6yL0O/7YkSFU09xZ0tiCNq7+A00fgC0WjA/aCkw2muqP++Z05Sot8avL9F&#10;Pp3G8U/OtJhP0HHXke11hBmOUBUNlJzMdTg9mb11atdgpTwJYOAe77xW4TwcJ1YDfZxYtJ49iWs/&#10;nfr1D1j9BAAA//8DAFBLAwQUAAYACAAAACEAkBDYkt4AAAALAQAADwAAAGRycy9kb3ducmV2Lnht&#10;bEyPwU7DMBBE70j8g7VI3KidIEqbxqkQElwRKQeOTrwkUeN1Gjtp4OvZnuA2ox3Nvsn3i+vFjGPo&#10;PGlIVgoEUu1tR42Gj8PL3QZEiIas6T2hhm8MsC+ur3KTWX+md5zL2AguoZAZDW2MQyZlqFt0Jqz8&#10;gMS3Lz86E9mOjbSjOXO562Wq1Fo60xF/aM2Azy3Wx3JyGmqrJjV+zm/b6iGWP/N0Ivl60vr2Znna&#10;gYi4xL8wXPAZHQpmqvxENohew/Ze8ZaoIV0nIC4BtXlkVbFKVAqyyOX/DcUvAAAA//8DAFBLAQIt&#10;ABQABgAIAAAAIQC2gziS/gAAAOEBAAATAAAAAAAAAAAAAAAAAAAAAABbQ29udGVudF9UeXBlc10u&#10;eG1sUEsBAi0AFAAGAAgAAAAhADj9If/WAAAAlAEAAAsAAAAAAAAAAAAAAAAALwEAAF9yZWxzLy5y&#10;ZWxzUEsBAi0AFAAGAAgAAAAhAJFpGI4nAgAASwQAAA4AAAAAAAAAAAAAAAAALgIAAGRycy9lMm9E&#10;b2MueG1sUEsBAi0AFAAGAAgAAAAhAJAQ2JLeAAAACwEAAA8AAAAAAAAAAAAAAAAAgQQAAGRycy9k&#10;b3ducmV2LnhtbFBLBQYAAAAABAAEAPMAAACMBQAAAAA=&#10;">
                <v:textbox>
                  <w:txbxContent>
                    <w:p w14:paraId="2854E078" w14:textId="77777777" w:rsidR="009D21D7" w:rsidRPr="00032942" w:rsidRDefault="009D21D7" w:rsidP="009D21D7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5B341A3C" w14:textId="261D505F" w:rsidR="009D21D7" w:rsidRPr="00032942" w:rsidRDefault="009D21D7" w:rsidP="009D21D7">
                      <w:pPr>
                        <w:jc w:val="center"/>
                        <w:rPr>
                          <w:sz w:val="36"/>
                          <w:lang w:val="id-ID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</w:t>
                      </w:r>
                      <w:r>
                        <w:rPr>
                          <w:sz w:val="36"/>
                          <w:lang w:val="id-ID"/>
                        </w:rPr>
                        <w:t>0</w:t>
                      </w:r>
                      <w:r w:rsidR="00A21A7E">
                        <w:rPr>
                          <w:sz w:val="36"/>
                        </w:rPr>
                        <w:t>4</w:t>
                      </w:r>
                      <w:r>
                        <w:rPr>
                          <w:sz w:val="36"/>
                          <w:lang w:val="id-ID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9D21D7" w:rsidRPr="00B24E2A">
        <w:rPr>
          <w:rFonts w:ascii="Calibri" w:hAnsi="Calibri" w:cs="Calibri"/>
          <w:sz w:val="32"/>
        </w:rPr>
        <w:t xml:space="preserve">LEMBAR REVISI SEMINAR PROPOSAL </w:t>
      </w:r>
      <w:r w:rsidR="009D21D7">
        <w:rPr>
          <w:rFonts w:ascii="Calibri" w:hAnsi="Calibri" w:cs="Calibri"/>
          <w:sz w:val="32"/>
          <w:lang w:val="id-ID"/>
        </w:rPr>
        <w:t xml:space="preserve">DOSEN </w:t>
      </w:r>
      <w:r w:rsidR="009D21D7" w:rsidRPr="00B24E2A">
        <w:rPr>
          <w:rFonts w:ascii="Calibri" w:hAnsi="Calibri" w:cs="Calibri"/>
          <w:sz w:val="32"/>
        </w:rPr>
        <w:t xml:space="preserve">PENGUJI </w:t>
      </w:r>
      <w:r w:rsidR="009D21D7">
        <w:rPr>
          <w:rFonts w:ascii="Calibri" w:hAnsi="Calibri" w:cs="Calibri"/>
          <w:sz w:val="32"/>
          <w:lang w:val="id-ID"/>
        </w:rPr>
        <w:t>III</w:t>
      </w:r>
    </w:p>
    <w:p w14:paraId="4C735657" w14:textId="77777777" w:rsidR="009D21D7" w:rsidRDefault="009D21D7" w:rsidP="009D21D7"/>
    <w:p w14:paraId="7FC41A53" w14:textId="77777777" w:rsidR="009D21D7" w:rsidRDefault="009D21D7" w:rsidP="009D21D7"/>
    <w:p w14:paraId="2132D060" w14:textId="77777777" w:rsidR="009D21D7" w:rsidRDefault="009D21D7" w:rsidP="009D21D7"/>
    <w:p w14:paraId="3570ADD8" w14:textId="19F60E25" w:rsidR="009D21D7" w:rsidRPr="00FE415E" w:rsidRDefault="00707D7C" w:rsidP="009D21D7">
      <w:pPr>
        <w:tabs>
          <w:tab w:val="left" w:pos="1800"/>
          <w:tab w:val="left" w:pos="198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2B2882" wp14:editId="5066FC9E">
                <wp:simplePos x="0" y="0"/>
                <wp:positionH relativeFrom="column">
                  <wp:posOffset>1306195</wp:posOffset>
                </wp:positionH>
                <wp:positionV relativeFrom="paragraph">
                  <wp:posOffset>156845</wp:posOffset>
                </wp:positionV>
                <wp:extent cx="4156075" cy="0"/>
                <wp:effectExtent l="1270" t="635" r="5080" b="8890"/>
                <wp:wrapNone/>
                <wp:docPr id="9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748C2" id="Line 30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2.35pt" to="43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80dwV3gAAAAkBAAAPAAAAZHJzL2Rv&#10;d25yZXYueG1sTI/LTsMwEEX3SPyDNUhsELUbQQghTsVDsOgCibbsnXhIIuJxiJ028PUMYgGreV3d&#10;e6ZYza4XexxD50nDcqFAINXedtRo2G0fzzMQIRqypveEGj4xwKo8PipMbv2BXnC/iY1gEwq50dDG&#10;OORShrpFZ8LCD0h8e/OjM5HHsZF2NAc2d71MlEqlMx1xQmsGvG+xft9MTsNHOrxWX3K6O7teb5fZ&#10;bnL0/PCk9enJfHsDIuIc/8Twg8/oUDJT5SeyQfQaEnV5xVJuLriyIEtVAqL6XciykP8/KL8B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vNHcFd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9D21D7">
        <w:rPr>
          <w:lang w:val="sv-SE"/>
        </w:rPr>
        <w:t>Nama</w:t>
      </w:r>
      <w:r w:rsidR="009D21D7">
        <w:rPr>
          <w:lang w:val="sv-SE"/>
        </w:rPr>
        <w:tab/>
        <w:t>:</w:t>
      </w:r>
      <w:r w:rsidR="009D21D7">
        <w:rPr>
          <w:lang w:val="sv-SE"/>
        </w:rPr>
        <w:tab/>
        <w:t xml:space="preserve"> </w:t>
      </w:r>
    </w:p>
    <w:p w14:paraId="3ECA0F6F" w14:textId="3785668C" w:rsidR="009D21D7" w:rsidRPr="00C50B6A" w:rsidRDefault="00707D7C" w:rsidP="009D21D7">
      <w:pPr>
        <w:tabs>
          <w:tab w:val="left" w:pos="1800"/>
          <w:tab w:val="left" w:pos="1980"/>
        </w:tabs>
        <w:spacing w:line="360" w:lineRule="auto"/>
        <w:rPr>
          <w:b/>
          <w:lang w:val="sv-SE"/>
        </w:rPr>
      </w:pPr>
      <w:r w:rsidRPr="00C50B6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BDD7AB" wp14:editId="008633FF">
                <wp:simplePos x="0" y="0"/>
                <wp:positionH relativeFrom="column">
                  <wp:posOffset>1306195</wp:posOffset>
                </wp:positionH>
                <wp:positionV relativeFrom="paragraph">
                  <wp:posOffset>146685</wp:posOffset>
                </wp:positionV>
                <wp:extent cx="4156075" cy="0"/>
                <wp:effectExtent l="1270" t="9525" r="5080" b="9525"/>
                <wp:wrapNone/>
                <wp:docPr id="8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14D1" id="Line 30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5pt" to="430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Af4raU3gAAAAkBAAAPAAAAZHJzL2Rv&#10;d25yZXYueG1sTI9NT4QwEIbvJv6HZky8mN0WjIhI2fgRPezBxP24FxiBSKdIyy766x3jQW/z8eSd&#10;Z/LVbHtxwNF3jjRESwUCqXJ1R42G3fZpkYLwwVBtekeo4RM9rIrTk9xktTvSKx42oREcQj4zGtoQ&#10;hkxKX7VojV+6AYl3b260JnA7NrIezZHDbS9jpRJpTUd8oTUDPrRYvW8mq+EjGfbll5zuL27W2yjd&#10;TZZeHp+1Pj+b725BBJzDHww/+qwOBTuVbqLai15DrK6uGeXiMgLBQJqoGET5O5BFLv9/UHwDAAD/&#10;/wMAUEsBAi0AFAAGAAgAAAAhALaDOJL+AAAA4QEAABMAAAAAAAAAAAAAAAAAAAAAAFtDb250ZW50&#10;X1R5cGVzXS54bWxQSwECLQAUAAYACAAAACEAOP0h/9YAAACUAQAACwAAAAAAAAAAAAAAAAAvAQAA&#10;X3JlbHMvLnJlbHNQSwECLQAUAAYACAAAACEAKFUnib0BAABjAwAADgAAAAAAAAAAAAAAAAAuAgAA&#10;ZHJzL2Uyb0RvYy54bWxQSwECLQAUAAYACAAAACEAH+K2lN4AAAAJAQAADwAAAAAAAAAAAAAAAAAX&#10;BAAAZHJzL2Rvd25yZXYueG1sUEsFBgAAAAAEAAQA8wAAACIFAAAAAA==&#10;" strokeweight=".26mm">
                <v:stroke joinstyle="miter"/>
              </v:line>
            </w:pict>
          </mc:Fallback>
        </mc:AlternateContent>
      </w:r>
      <w:r w:rsidR="009D21D7" w:rsidRPr="00C50B6A">
        <w:rPr>
          <w:lang w:val="sv-SE"/>
        </w:rPr>
        <w:t>NRP</w:t>
      </w:r>
      <w:r w:rsidR="009D21D7" w:rsidRPr="00C50B6A">
        <w:rPr>
          <w:lang w:val="sv-SE"/>
        </w:rPr>
        <w:tab/>
        <w:t xml:space="preserve">:   </w:t>
      </w:r>
      <w:r w:rsidR="009D21D7" w:rsidRPr="00C50B6A">
        <w:rPr>
          <w:b/>
          <w:lang w:val="sv-SE"/>
        </w:rPr>
        <w:t xml:space="preserve">                                              </w:t>
      </w:r>
    </w:p>
    <w:p w14:paraId="68BEF89A" w14:textId="3DBF38FC" w:rsidR="009D21D7" w:rsidRDefault="00707D7C" w:rsidP="009D21D7">
      <w:pPr>
        <w:tabs>
          <w:tab w:val="left" w:pos="1800"/>
          <w:tab w:val="left" w:pos="1980"/>
        </w:tabs>
        <w:spacing w:line="360" w:lineRule="auto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07B029" wp14:editId="3187B1DD">
                <wp:simplePos x="0" y="0"/>
                <wp:positionH relativeFrom="column">
                  <wp:posOffset>1306195</wp:posOffset>
                </wp:positionH>
                <wp:positionV relativeFrom="paragraph">
                  <wp:posOffset>146050</wp:posOffset>
                </wp:positionV>
                <wp:extent cx="4156075" cy="0"/>
                <wp:effectExtent l="1270" t="8890" r="5080" b="635"/>
                <wp:wrapNone/>
                <wp:docPr id="7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0AC4F" id="Line 30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5pt" to="430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DStiTW3wAAAAkBAAAPAAAAZHJzL2Rv&#10;d25yZXYueG1sTI/NTsMwEITvSLyDtUhcELUbRAghTsWP4NADEm25O/GSRMTrEDtt4OlZxAFuuzuj&#10;2W+K1ex6sccxdJ40LBcKBFLtbUeNht328TwDEaIha3pPqOETA6zK46PC5NYf6AX3m9gIDqGQGw1t&#10;jEMuZahbdCYs/IDE2psfnYm8jo20ozlwuOtlolQqnemIP7RmwPsW6/fN5DR8pMNr9SWnu7Pr9XaZ&#10;7SZHzw9PWp+ezLc3ICLO8c8MP/iMDiUzVX4iG0SvIVGXV2zl4YI7sSFLVQKi+j3IspD/G5TfAAAA&#10;//8DAFBLAQItABQABgAIAAAAIQC2gziS/gAAAOEBAAATAAAAAAAAAAAAAAAAAAAAAABbQ29udGVu&#10;dF9UeXBlc10ueG1sUEsBAi0AFAAGAAgAAAAhADj9If/WAAAAlAEAAAsAAAAAAAAAAAAAAAAALwEA&#10;AF9yZWxzLy5yZWxzUEsBAi0AFAAGAAgAAAAhAChVJ4m9AQAAYwMAAA4AAAAAAAAAAAAAAAAALgIA&#10;AGRycy9lMm9Eb2MueG1sUEsBAi0AFAAGAAgAAAAhANK2JNbfAAAACQEAAA8AAAAAAAAAAAAAAAAA&#10;FwQAAGRycy9kb3ducmV2LnhtbFBLBQYAAAAABAAEAPMAAAAjBQAAAAA=&#10;" strokeweight=".26mm">
                <v:stroke joinstyle="miter"/>
              </v:line>
            </w:pict>
          </mc:Fallback>
        </mc:AlternateContent>
      </w:r>
      <w:r w:rsidR="009D21D7">
        <w:rPr>
          <w:lang w:val="sv-SE"/>
        </w:rPr>
        <w:t>Bidang Minat</w:t>
      </w:r>
      <w:r w:rsidR="009D21D7">
        <w:rPr>
          <w:lang w:val="sv-SE"/>
        </w:rPr>
        <w:tab/>
        <w:t>:</w:t>
      </w:r>
      <w:r w:rsidR="009D21D7">
        <w:rPr>
          <w:lang w:val="sv-SE"/>
        </w:rPr>
        <w:tab/>
        <w:t xml:space="preserve"> </w:t>
      </w:r>
    </w:p>
    <w:p w14:paraId="01541FA4" w14:textId="203FEB30" w:rsidR="009D21D7" w:rsidRPr="001F3CFF" w:rsidRDefault="00707D7C" w:rsidP="009D21D7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FDE43F" wp14:editId="2601705A">
                <wp:simplePos x="0" y="0"/>
                <wp:positionH relativeFrom="column">
                  <wp:posOffset>1311910</wp:posOffset>
                </wp:positionH>
                <wp:positionV relativeFrom="paragraph">
                  <wp:posOffset>172720</wp:posOffset>
                </wp:positionV>
                <wp:extent cx="4156075" cy="0"/>
                <wp:effectExtent l="6985" t="6985" r="8890" b="2540"/>
                <wp:wrapNone/>
                <wp:docPr id="6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968B5" id="Line 30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13.6pt" to="430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eJvQEAAGMDAAAOAAAAZHJzL2Uyb0RvYy54bWysU01v3CAQvVfqf0Dcu/amzTZF681h0/SS&#10;tisl/QGzGNuowCCGrL3/vkDWbtTeqvqAYD4e7z3G29vJGnZSgTS6hq9XNWfKSWy16xv+4+n+3Q1n&#10;FMG1YNCphp8V8dvd2zfb0Qt1hQOaVgWWQByJ0Td8iNGLqiI5KAu0Qq9cSnYYLMR0DH3VBhgTujXV&#10;VV1vqhFD6wNKRZSidy9Jviv4Xadk/N51pCIzDU/cYllDWY95rXZbEH0AP2h5oQH/wMKCdunSBeoO&#10;IrDnoP+CsloGJOziSqKtsOu0VEVDUrOu/1DzOIBXRUsyh/xiE/0/WPnttHeHkKnLyT36B5Q/iTnc&#10;D+B6VQg8nX16uHW2qho9iaUlH8gfAjuOX7FNNfAcsbgwdcFmyKSPTcXs82K2miKTKfhhfb2pP15z&#10;JudcBWJu9IHiF4WW5U3DjXbZBxBweqCYiYCYS3LY4b02prylcWxs+Kf3m7o0EBrd5mQuo9Af9yaw&#10;E+RpKF9RlTKvy6yOaSaNtg2/WYpADAraz64tt0TQ5mWfmBiXwVWZtgu92Zo8hySO2J4PYfYvvWQR&#10;cJm6PCqvz8Xl3//G7hcAAAD//wMAUEsDBBQABgAIAAAAIQCHNHzU3QAAAAkBAAAPAAAAZHJzL2Rv&#10;d25yZXYueG1sTI/LToUwEIb3Jr5DMyZujKfAoiJSTrxEFy5MzsV9oSMQ6RRpOQd9ese40N1cvvzz&#10;Tble3CAOOIXek4Z0lYBAarztqdWw3z1e5iBCNGTN4Ak1fGKAdXV6UprC+iNt8LCNreAQCoXR0MU4&#10;FlKGpkNnwsqPSLx785MzkduplXYyRw53g8ySRElneuILnRnxvsPmfTs7DR9qfK2/5Hx3cf28S/P9&#10;7Ojl4Unr87Pl9gZExCX+wfCjz+pQsVPtZ7JBDBqyRClGubjKQDCQqzQFUf8OZFXK/x9U3wAAAP//&#10;AwBQSwECLQAUAAYACAAAACEAtoM4kv4AAADhAQAAEwAAAAAAAAAAAAAAAAAAAAAAW0NvbnRlbnRf&#10;VHlwZXNdLnhtbFBLAQItABQABgAIAAAAIQA4/SH/1gAAAJQBAAALAAAAAAAAAAAAAAAAAC8BAABf&#10;cmVscy8ucmVsc1BLAQItABQABgAIAAAAIQAoVSeJvQEAAGMDAAAOAAAAAAAAAAAAAAAAAC4CAABk&#10;cnMvZTJvRG9jLnhtbFBLAQItABQABgAIAAAAIQCHNHzU3QAAAAkBAAAPAAAAAAAAAAAAAAAAABcE&#10;AABkcnMvZG93bnJldi54bWxQSwUGAAAAAAQABADzAAAAIQUAAAAA&#10;" strokeweight=".26mm">
                <v:stroke joinstyle="miter"/>
              </v:line>
            </w:pict>
          </mc:Fallback>
        </mc:AlternateContent>
      </w:r>
      <w:r w:rsidR="009D21D7">
        <w:rPr>
          <w:lang w:val="id-ID"/>
        </w:rPr>
        <w:t>Judul Tugas Akhir</w:t>
      </w:r>
      <w:r w:rsidR="009D21D7">
        <w:rPr>
          <w:lang w:val="id-ID"/>
        </w:rPr>
        <w:tab/>
        <w:t>:</w:t>
      </w:r>
      <w:r w:rsidR="009D21D7">
        <w:rPr>
          <w:lang w:val="id-ID"/>
        </w:rPr>
        <w:tab/>
        <w:t xml:space="preserve"> </w:t>
      </w:r>
      <w:r w:rsidR="009D21D7">
        <w:t xml:space="preserve">                    </w:t>
      </w:r>
    </w:p>
    <w:p w14:paraId="134E7514" w14:textId="77777777" w:rsidR="009D21D7" w:rsidRDefault="009D21D7" w:rsidP="009D21D7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</w:p>
    <w:p w14:paraId="43EE30F8" w14:textId="77777777" w:rsidR="009D21D7" w:rsidRDefault="009D21D7" w:rsidP="009D21D7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</w:p>
    <w:p w14:paraId="23D981FC" w14:textId="77777777" w:rsidR="009D21D7" w:rsidRPr="002550CB" w:rsidRDefault="009D21D7" w:rsidP="009D21D7">
      <w:pPr>
        <w:tabs>
          <w:tab w:val="left" w:pos="1800"/>
          <w:tab w:val="left" w:pos="1985"/>
        </w:tabs>
        <w:spacing w:line="360" w:lineRule="auto"/>
        <w:rPr>
          <w:rFonts w:cs="Arial"/>
          <w:b/>
          <w:szCs w:val="20"/>
        </w:rPr>
      </w:pPr>
      <w:proofErr w:type="spellStart"/>
      <w:r w:rsidRPr="002550CB">
        <w:rPr>
          <w:rFonts w:cs="Arial"/>
          <w:b/>
          <w:szCs w:val="20"/>
        </w:rPr>
        <w:t>Dosen</w:t>
      </w:r>
      <w:proofErr w:type="spellEnd"/>
      <w:r w:rsidRPr="002550CB">
        <w:rPr>
          <w:rFonts w:cs="Arial"/>
          <w:b/>
          <w:szCs w:val="20"/>
        </w:rPr>
        <w:t xml:space="preserve"> </w:t>
      </w:r>
      <w:proofErr w:type="spellStart"/>
      <w:r w:rsidRPr="002550CB">
        <w:rPr>
          <w:rFonts w:cs="Arial"/>
          <w:b/>
          <w:szCs w:val="20"/>
        </w:rPr>
        <w:t>Pembimbing</w:t>
      </w:r>
      <w:proofErr w:type="spellEnd"/>
      <w:r w:rsidRPr="002550CB">
        <w:rPr>
          <w:rFonts w:cs="Arial"/>
          <w:b/>
          <w:szCs w:val="20"/>
        </w:rPr>
        <w:t xml:space="preserve"> </w:t>
      </w:r>
      <w:r w:rsidR="00846AB7" w:rsidRPr="002550CB">
        <w:rPr>
          <w:rFonts w:cs="Arial"/>
          <w:b/>
          <w:szCs w:val="20"/>
          <w:lang w:val="id-ID"/>
        </w:rPr>
        <w:t>I</w:t>
      </w:r>
      <w:r w:rsidRPr="002550CB">
        <w:rPr>
          <w:rFonts w:cs="Arial"/>
          <w:b/>
          <w:szCs w:val="20"/>
        </w:rPr>
        <w:tab/>
      </w:r>
      <w:r w:rsidRPr="002550CB">
        <w:rPr>
          <w:rFonts w:cs="Arial"/>
          <w:b/>
          <w:szCs w:val="20"/>
        </w:rPr>
        <w:tab/>
        <w:t>:</w:t>
      </w:r>
    </w:p>
    <w:p w14:paraId="6A5C6148" w14:textId="77777777" w:rsidR="009D21D7" w:rsidRPr="002550CB" w:rsidRDefault="009D21D7" w:rsidP="009D21D7">
      <w:pPr>
        <w:tabs>
          <w:tab w:val="left" w:pos="1800"/>
          <w:tab w:val="left" w:pos="1985"/>
        </w:tabs>
        <w:spacing w:line="360" w:lineRule="auto"/>
        <w:rPr>
          <w:rFonts w:cs="Arial"/>
          <w:b/>
          <w:szCs w:val="20"/>
        </w:rPr>
      </w:pPr>
      <w:proofErr w:type="spellStart"/>
      <w:r w:rsidRPr="002550CB">
        <w:rPr>
          <w:rFonts w:cs="Arial"/>
          <w:b/>
          <w:szCs w:val="20"/>
        </w:rPr>
        <w:t>Dosen</w:t>
      </w:r>
      <w:proofErr w:type="spellEnd"/>
      <w:r w:rsidRPr="002550CB">
        <w:rPr>
          <w:rFonts w:cs="Arial"/>
          <w:b/>
          <w:szCs w:val="20"/>
        </w:rPr>
        <w:t xml:space="preserve"> </w:t>
      </w:r>
      <w:proofErr w:type="spellStart"/>
      <w:r w:rsidRPr="002550CB">
        <w:rPr>
          <w:rFonts w:cs="Arial"/>
          <w:b/>
          <w:szCs w:val="20"/>
        </w:rPr>
        <w:t>Pembimbing</w:t>
      </w:r>
      <w:proofErr w:type="spellEnd"/>
      <w:r w:rsidRPr="002550CB">
        <w:rPr>
          <w:rFonts w:cs="Arial"/>
          <w:b/>
          <w:szCs w:val="20"/>
        </w:rPr>
        <w:t xml:space="preserve"> </w:t>
      </w:r>
      <w:r w:rsidR="00846AB7" w:rsidRPr="002550CB">
        <w:rPr>
          <w:rFonts w:cs="Arial"/>
          <w:b/>
          <w:szCs w:val="20"/>
          <w:lang w:val="id-ID"/>
        </w:rPr>
        <w:t>II</w:t>
      </w:r>
      <w:r w:rsidRPr="002550CB">
        <w:rPr>
          <w:rFonts w:cs="Arial"/>
          <w:b/>
          <w:szCs w:val="20"/>
        </w:rPr>
        <w:t xml:space="preserve"> </w:t>
      </w:r>
      <w:r w:rsidRPr="002550CB">
        <w:rPr>
          <w:rFonts w:cs="Arial"/>
          <w:b/>
          <w:szCs w:val="20"/>
        </w:rPr>
        <w:tab/>
        <w:t xml:space="preserve">: </w:t>
      </w:r>
    </w:p>
    <w:p w14:paraId="750D04F5" w14:textId="77777777" w:rsidR="009D21D7" w:rsidRPr="00BF1E44" w:rsidRDefault="009D21D7" w:rsidP="009D21D7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Tanggal</w:t>
      </w:r>
      <w:proofErr w:type="spellEnd"/>
      <w:r>
        <w:rPr>
          <w:rFonts w:cs="Arial"/>
          <w:szCs w:val="20"/>
        </w:rPr>
        <w:t xml:space="preserve"> Seminar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:  </w:t>
      </w:r>
    </w:p>
    <w:p w14:paraId="0F842A3C" w14:textId="77777777" w:rsidR="009D21D7" w:rsidRDefault="009D21D7" w:rsidP="009D21D7">
      <w:pPr>
        <w:rPr>
          <w:lang w:val="sv-SE"/>
        </w:rPr>
      </w:pPr>
      <w:r w:rsidRPr="005E3D9C">
        <w:rPr>
          <w:b/>
          <w:lang w:val="sv-SE"/>
        </w:rPr>
        <w:t xml:space="preserve">Dosen Penguji </w:t>
      </w:r>
      <w:r w:rsidR="00846AB7" w:rsidRPr="005E3D9C">
        <w:rPr>
          <w:b/>
          <w:lang w:val="id-ID"/>
        </w:rPr>
        <w:t>III</w:t>
      </w:r>
      <w:r>
        <w:rPr>
          <w:lang w:val="sv-SE"/>
        </w:rPr>
        <w:tab/>
        <w:t>;</w:t>
      </w:r>
      <w:r>
        <w:rPr>
          <w:lang w:val="sv-SE"/>
        </w:rPr>
        <w:tab/>
      </w:r>
    </w:p>
    <w:p w14:paraId="5C5503C1" w14:textId="77777777" w:rsidR="009D21D7" w:rsidRDefault="009D21D7" w:rsidP="009D21D7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128"/>
        <w:gridCol w:w="6904"/>
        <w:gridCol w:w="1763"/>
      </w:tblGrid>
      <w:tr w:rsidR="009D21D7" w14:paraId="121E143B" w14:textId="77777777" w:rsidTr="00FB3CB1">
        <w:tc>
          <w:tcPr>
            <w:tcW w:w="667" w:type="dxa"/>
            <w:vAlign w:val="center"/>
          </w:tcPr>
          <w:p w14:paraId="447DF9A6" w14:textId="77777777" w:rsidR="009D21D7" w:rsidRPr="0061756A" w:rsidRDefault="009D21D7" w:rsidP="00AC756B">
            <w:pPr>
              <w:jc w:val="center"/>
              <w:rPr>
                <w:b/>
              </w:rPr>
            </w:pPr>
            <w:r w:rsidRPr="0061756A">
              <w:rPr>
                <w:b/>
              </w:rPr>
              <w:t>No</w:t>
            </w:r>
          </w:p>
        </w:tc>
        <w:tc>
          <w:tcPr>
            <w:tcW w:w="1130" w:type="dxa"/>
            <w:vAlign w:val="center"/>
          </w:tcPr>
          <w:p w14:paraId="2FDF3CC8" w14:textId="77777777" w:rsidR="009D21D7" w:rsidRPr="0061756A" w:rsidRDefault="009D21D7" w:rsidP="00AC756B">
            <w:pPr>
              <w:jc w:val="center"/>
              <w:rPr>
                <w:b/>
              </w:rPr>
            </w:pPr>
            <w:r w:rsidRPr="0061756A">
              <w:rPr>
                <w:b/>
              </w:rPr>
              <w:t>Halaman</w:t>
            </w:r>
          </w:p>
        </w:tc>
        <w:tc>
          <w:tcPr>
            <w:tcW w:w="7100" w:type="dxa"/>
            <w:vAlign w:val="center"/>
          </w:tcPr>
          <w:p w14:paraId="222B9894" w14:textId="77777777" w:rsidR="009D21D7" w:rsidRPr="0061756A" w:rsidRDefault="009D21D7" w:rsidP="00AC756B">
            <w:pPr>
              <w:jc w:val="center"/>
              <w:rPr>
                <w:b/>
              </w:rPr>
            </w:pPr>
            <w:proofErr w:type="spellStart"/>
            <w:r w:rsidRPr="0061756A">
              <w:rPr>
                <w:b/>
              </w:rPr>
              <w:t>Revisi</w:t>
            </w:r>
            <w:proofErr w:type="spellEnd"/>
          </w:p>
        </w:tc>
        <w:tc>
          <w:tcPr>
            <w:tcW w:w="1786" w:type="dxa"/>
            <w:vAlign w:val="center"/>
          </w:tcPr>
          <w:p w14:paraId="7D892A06" w14:textId="77777777" w:rsidR="009D21D7" w:rsidRPr="0061756A" w:rsidRDefault="009D21D7" w:rsidP="00FB3CB1">
            <w:pPr>
              <w:jc w:val="center"/>
              <w:rPr>
                <w:b/>
              </w:rPr>
            </w:pPr>
            <w:r w:rsidRPr="0061756A">
              <w:rPr>
                <w:b/>
              </w:rPr>
              <w:t xml:space="preserve">Status </w:t>
            </w:r>
            <w:proofErr w:type="spellStart"/>
            <w:r w:rsidRPr="0061756A">
              <w:rPr>
                <w:b/>
              </w:rPr>
              <w:t>Revisi</w:t>
            </w:r>
            <w:proofErr w:type="spellEnd"/>
            <w:r w:rsidRPr="0061756A">
              <w:rPr>
                <w:b/>
              </w:rPr>
              <w:t xml:space="preserve"> (</w:t>
            </w:r>
            <w:r w:rsidR="00FB3CB1">
              <w:rPr>
                <w:b/>
                <w:lang w:val="id-ID"/>
              </w:rPr>
              <w:t>TTD</w:t>
            </w:r>
            <w:r w:rsidRPr="0061756A">
              <w:rPr>
                <w:b/>
              </w:rPr>
              <w:t xml:space="preserve"> + </w:t>
            </w:r>
            <w:proofErr w:type="spellStart"/>
            <w:r w:rsidRPr="0061756A">
              <w:rPr>
                <w:b/>
              </w:rPr>
              <w:t>Tanggal</w:t>
            </w:r>
            <w:proofErr w:type="spellEnd"/>
            <w:r>
              <w:rPr>
                <w:b/>
              </w:rPr>
              <w:t>)</w:t>
            </w:r>
          </w:p>
        </w:tc>
      </w:tr>
      <w:tr w:rsidR="009D21D7" w14:paraId="752C111F" w14:textId="77777777" w:rsidTr="00FB3CB1">
        <w:tc>
          <w:tcPr>
            <w:tcW w:w="667" w:type="dxa"/>
          </w:tcPr>
          <w:p w14:paraId="26FACC37" w14:textId="77777777" w:rsidR="009D21D7" w:rsidRDefault="009D21D7" w:rsidP="00AC756B"/>
          <w:p w14:paraId="7E7916F8" w14:textId="77777777" w:rsidR="009D21D7" w:rsidRDefault="009D21D7" w:rsidP="00AC756B"/>
          <w:p w14:paraId="067322C1" w14:textId="77777777" w:rsidR="009D21D7" w:rsidRDefault="009D21D7" w:rsidP="00AC756B"/>
          <w:p w14:paraId="0A0906EE" w14:textId="77777777" w:rsidR="009D21D7" w:rsidRDefault="009D21D7" w:rsidP="00AC756B"/>
          <w:p w14:paraId="175B9083" w14:textId="77777777" w:rsidR="009D21D7" w:rsidRDefault="009D21D7" w:rsidP="00AC756B"/>
          <w:p w14:paraId="2EC39FF9" w14:textId="77777777" w:rsidR="009D21D7" w:rsidRDefault="009D21D7" w:rsidP="00AC756B"/>
          <w:p w14:paraId="21DCD7A5" w14:textId="77777777" w:rsidR="009D21D7" w:rsidRDefault="009D21D7" w:rsidP="00AC756B"/>
          <w:p w14:paraId="304993A8" w14:textId="77777777" w:rsidR="009D21D7" w:rsidRDefault="009D21D7" w:rsidP="00AC756B"/>
          <w:p w14:paraId="11B26F26" w14:textId="77777777" w:rsidR="009D21D7" w:rsidRDefault="009D21D7" w:rsidP="00AC756B"/>
          <w:p w14:paraId="055EB37D" w14:textId="77777777" w:rsidR="009D21D7" w:rsidRDefault="009D21D7" w:rsidP="00AC756B"/>
          <w:p w14:paraId="1D187C1B" w14:textId="77777777" w:rsidR="009D21D7" w:rsidRDefault="009D21D7" w:rsidP="00AC756B"/>
          <w:p w14:paraId="4F5DEC67" w14:textId="77777777" w:rsidR="009D21D7" w:rsidRDefault="009D21D7" w:rsidP="00AC756B"/>
          <w:p w14:paraId="61430807" w14:textId="77777777" w:rsidR="009D21D7" w:rsidRDefault="009D21D7" w:rsidP="00AC756B"/>
          <w:p w14:paraId="6397E1DD" w14:textId="77777777" w:rsidR="009D21D7" w:rsidRDefault="009D21D7" w:rsidP="00AC756B"/>
          <w:p w14:paraId="54C0B5A6" w14:textId="77777777" w:rsidR="009D21D7" w:rsidRDefault="009D21D7" w:rsidP="00AC756B"/>
          <w:p w14:paraId="00057D65" w14:textId="77777777" w:rsidR="009D21D7" w:rsidRDefault="009D21D7" w:rsidP="00AC756B"/>
          <w:p w14:paraId="6DA8483B" w14:textId="77777777" w:rsidR="009D21D7" w:rsidRDefault="009D21D7" w:rsidP="00AC756B"/>
          <w:p w14:paraId="6BE7F6A5" w14:textId="77777777" w:rsidR="009D21D7" w:rsidRDefault="009D21D7" w:rsidP="00AC756B"/>
          <w:p w14:paraId="3CEDFF45" w14:textId="77777777" w:rsidR="009D21D7" w:rsidRDefault="009D21D7" w:rsidP="00AC756B"/>
          <w:p w14:paraId="1166C021" w14:textId="77777777" w:rsidR="009D21D7" w:rsidRDefault="009D21D7" w:rsidP="00AC756B"/>
        </w:tc>
        <w:tc>
          <w:tcPr>
            <w:tcW w:w="1130" w:type="dxa"/>
          </w:tcPr>
          <w:p w14:paraId="2DE55F19" w14:textId="77777777" w:rsidR="009D21D7" w:rsidRDefault="009D21D7" w:rsidP="00AC756B"/>
          <w:p w14:paraId="537E02E5" w14:textId="77777777" w:rsidR="009D21D7" w:rsidRDefault="009D21D7" w:rsidP="00AC756B"/>
          <w:p w14:paraId="2441E99A" w14:textId="77777777" w:rsidR="009D21D7" w:rsidRDefault="009D21D7" w:rsidP="00AC756B"/>
        </w:tc>
        <w:tc>
          <w:tcPr>
            <w:tcW w:w="7100" w:type="dxa"/>
          </w:tcPr>
          <w:p w14:paraId="0FAB8DB1" w14:textId="77777777" w:rsidR="009D21D7" w:rsidRDefault="009D21D7" w:rsidP="00AC756B"/>
        </w:tc>
        <w:tc>
          <w:tcPr>
            <w:tcW w:w="1786" w:type="dxa"/>
          </w:tcPr>
          <w:p w14:paraId="4367837C" w14:textId="77777777" w:rsidR="009D21D7" w:rsidRDefault="009D21D7" w:rsidP="00AC756B"/>
        </w:tc>
      </w:tr>
    </w:tbl>
    <w:p w14:paraId="3699D3BD" w14:textId="77777777" w:rsidR="009D21D7" w:rsidRDefault="009D21D7" w:rsidP="009D21D7"/>
    <w:p w14:paraId="465CCEB4" w14:textId="77777777" w:rsidR="009D21D7" w:rsidRDefault="009D21D7" w:rsidP="009D21D7">
      <w:pPr>
        <w:jc w:val="center"/>
      </w:pPr>
      <w:proofErr w:type="spellStart"/>
      <w:r>
        <w:t>Revisi</w:t>
      </w:r>
      <w:proofErr w:type="spellEnd"/>
      <w:r>
        <w:t xml:space="preserve"> Telah di </w:t>
      </w:r>
      <w:proofErr w:type="spellStart"/>
      <w:r>
        <w:t>selesaikan</w:t>
      </w:r>
      <w:proofErr w:type="spellEnd"/>
    </w:p>
    <w:p w14:paraId="7172AF72" w14:textId="77777777" w:rsidR="009D21D7" w:rsidRDefault="005D5869" w:rsidP="009D21D7">
      <w:pPr>
        <w:jc w:val="center"/>
      </w:pPr>
      <w:proofErr w:type="spellStart"/>
      <w:r>
        <w:t>Sumenep</w:t>
      </w:r>
      <w:proofErr w:type="spellEnd"/>
      <w:r w:rsidR="009D21D7">
        <w:t xml:space="preserve"> ……/…</w:t>
      </w:r>
      <w:proofErr w:type="gramStart"/>
      <w:r w:rsidR="009D21D7">
        <w:t>…..</w:t>
      </w:r>
      <w:proofErr w:type="gramEnd"/>
      <w:r w:rsidR="009D21D7">
        <w:t>/………..</w:t>
      </w:r>
    </w:p>
    <w:p w14:paraId="57C1A35F" w14:textId="77777777" w:rsidR="009D21D7" w:rsidRDefault="009D21D7" w:rsidP="009D21D7">
      <w:pPr>
        <w:jc w:val="center"/>
      </w:pPr>
    </w:p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3260"/>
        <w:gridCol w:w="3402"/>
      </w:tblGrid>
      <w:tr w:rsidR="009D21D7" w:rsidRPr="00B03B55" w14:paraId="6C88FA9B" w14:textId="77777777" w:rsidTr="00A54F68">
        <w:tc>
          <w:tcPr>
            <w:tcW w:w="4679" w:type="dxa"/>
          </w:tcPr>
          <w:p w14:paraId="3AA55033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73028273" w14:textId="77777777" w:rsidR="009D21D7" w:rsidRPr="007D4E84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7D4E84">
              <w:rPr>
                <w:b/>
                <w:lang w:val="sv-SE"/>
              </w:rPr>
              <w:t xml:space="preserve">Dosen Pembimbing </w:t>
            </w:r>
            <w:r w:rsidR="000552DD" w:rsidRPr="007D4E84">
              <w:rPr>
                <w:b/>
                <w:lang w:val="id-ID"/>
              </w:rPr>
              <w:t>I</w:t>
            </w:r>
          </w:p>
          <w:p w14:paraId="42537262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1657F624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478A8311" w14:textId="77777777" w:rsidR="009D21D7" w:rsidRPr="00B03B55" w:rsidRDefault="009D21D7" w:rsidP="00AC756B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3D0AD92B" w14:textId="77777777" w:rsidR="00A54F68" w:rsidRPr="00200C9B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Prof. Dr. Ir. Rachmad Hidayat, M.T., IPU., ASEAN Eng</w:t>
            </w:r>
          </w:p>
          <w:p w14:paraId="64F38C1B" w14:textId="643A209C" w:rsidR="009D21D7" w:rsidRPr="002E7FAC" w:rsidRDefault="00A54F68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 w:rsidRPr="00200C9B">
              <w:rPr>
                <w:sz w:val="18"/>
                <w:szCs w:val="22"/>
                <w:lang w:val="sv-SE"/>
              </w:rPr>
              <w:t>NIK. 19740619.201808.1.010</w:t>
            </w:r>
          </w:p>
        </w:tc>
        <w:tc>
          <w:tcPr>
            <w:tcW w:w="3260" w:type="dxa"/>
          </w:tcPr>
          <w:p w14:paraId="6E52CE3C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79BEB93F" w14:textId="77777777" w:rsidR="009D21D7" w:rsidRPr="007D4E84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7D4E84">
              <w:rPr>
                <w:b/>
                <w:lang w:val="sv-SE"/>
              </w:rPr>
              <w:t xml:space="preserve">Dosen Pembimbing </w:t>
            </w:r>
            <w:r w:rsidR="000552DD" w:rsidRPr="007D4E84">
              <w:rPr>
                <w:b/>
                <w:lang w:val="id-ID"/>
              </w:rPr>
              <w:t>II</w:t>
            </w:r>
          </w:p>
          <w:p w14:paraId="24D5A3FE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330115B9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4BAB3ADD" w14:textId="77777777" w:rsidR="009D21D7" w:rsidRPr="00B03B55" w:rsidRDefault="009D21D7" w:rsidP="00AC756B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7A900183" w14:textId="77777777" w:rsidR="00A54F68" w:rsidRPr="00200C9B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200C9B">
              <w:rPr>
                <w:sz w:val="18"/>
                <w:szCs w:val="22"/>
                <w:lang w:val="sv-SE"/>
              </w:rPr>
              <w:t>Mohammad Iqbal Bachtiar, S.T., M.T</w:t>
            </w:r>
          </w:p>
          <w:p w14:paraId="68A8EA58" w14:textId="0196E76B" w:rsidR="009D21D7" w:rsidRPr="002E7FAC" w:rsidRDefault="00A54F68" w:rsidP="00C10BAB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 w:rsidRPr="00200C9B">
              <w:rPr>
                <w:sz w:val="18"/>
                <w:szCs w:val="22"/>
                <w:lang w:val="sv-SE"/>
              </w:rPr>
              <w:t>NIK. 19960329.201909.1.034</w:t>
            </w:r>
          </w:p>
        </w:tc>
        <w:tc>
          <w:tcPr>
            <w:tcW w:w="3402" w:type="dxa"/>
          </w:tcPr>
          <w:p w14:paraId="3333224A" w14:textId="77777777" w:rsidR="000552DD" w:rsidRPr="00B03B55" w:rsidRDefault="000552DD" w:rsidP="000552DD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 w:rsidRPr="00B03B55">
              <w:rPr>
                <w:lang w:val="sv-SE"/>
              </w:rPr>
              <w:t>Mengetahui</w:t>
            </w:r>
          </w:p>
          <w:p w14:paraId="4BB74613" w14:textId="77777777" w:rsidR="009D21D7" w:rsidRPr="005E3D9C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5E3D9C">
              <w:rPr>
                <w:b/>
                <w:lang w:val="sv-SE"/>
              </w:rPr>
              <w:t xml:space="preserve">Dosen Penguji </w:t>
            </w:r>
            <w:r w:rsidR="000552DD" w:rsidRPr="005E3D9C">
              <w:rPr>
                <w:b/>
                <w:lang w:val="id-ID"/>
              </w:rPr>
              <w:t>III</w:t>
            </w:r>
          </w:p>
          <w:p w14:paraId="510834E5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42E227E8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7921CCA4" w14:textId="77777777" w:rsidR="009D21D7" w:rsidRPr="00B03B55" w:rsidRDefault="009D21D7" w:rsidP="00AC756B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61FC1945" w14:textId="77777777" w:rsidR="008468BF" w:rsidRPr="00B03B55" w:rsidRDefault="008468BF" w:rsidP="008468BF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Zeinor Rahman, S.Pd., M.Pd</w:t>
            </w:r>
          </w:p>
          <w:p w14:paraId="4AE5CA26" w14:textId="1F625857" w:rsidR="009D21D7" w:rsidRPr="00B03B55" w:rsidRDefault="008468BF" w:rsidP="008468BF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NIK. 19960306.202108.1.061</w:t>
            </w:r>
          </w:p>
        </w:tc>
      </w:tr>
    </w:tbl>
    <w:p w14:paraId="7662B0AE" w14:textId="35099C5E" w:rsidR="00BD50D5" w:rsidRDefault="00BD50D5" w:rsidP="00BD50D5">
      <w:pPr>
        <w:rPr>
          <w:rFonts w:ascii="Calibri" w:hAnsi="Calibri" w:cs="Calibri"/>
          <w:sz w:val="24"/>
          <w:szCs w:val="20"/>
        </w:rPr>
      </w:pPr>
    </w:p>
    <w:p w14:paraId="1AC0BC7E" w14:textId="2386DBA7" w:rsidR="003710A8" w:rsidRPr="00FD09DD" w:rsidRDefault="00707D7C" w:rsidP="003710A8">
      <w:pPr>
        <w:pStyle w:val="Heading1"/>
        <w:rPr>
          <w:rFonts w:ascii="Calibri" w:hAnsi="Calibri" w:cs="Calibri"/>
          <w:sz w:val="32"/>
          <w:lang w:val="sv-SE"/>
        </w:rPr>
      </w:pPr>
      <w:r>
        <w:rPr>
          <w:rFonts w:ascii="Calibri" w:hAnsi="Calibri" w:cs="Calibri"/>
          <w:noProof/>
          <w:sz w:val="32"/>
          <w:lang w:val="sv-SE"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E2A0613" wp14:editId="0BD91EFF">
                <wp:simplePos x="0" y="0"/>
                <wp:positionH relativeFrom="column">
                  <wp:posOffset>5791200</wp:posOffset>
                </wp:positionH>
                <wp:positionV relativeFrom="paragraph">
                  <wp:posOffset>80010</wp:posOffset>
                </wp:positionV>
                <wp:extent cx="1111885" cy="562610"/>
                <wp:effectExtent l="0" t="9525" r="2540" b="8890"/>
                <wp:wrapNone/>
                <wp:docPr id="5" name="Auto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113987" w14:textId="77777777" w:rsidR="003710A8" w:rsidRPr="00032942" w:rsidRDefault="003710A8" w:rsidP="003710A8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1CD8E023" w14:textId="77777777" w:rsidR="003710A8" w:rsidRPr="00032942" w:rsidRDefault="003710A8" w:rsidP="003710A8">
                            <w:pPr>
                              <w:jc w:val="center"/>
                              <w:rPr>
                                <w:sz w:val="36"/>
                                <w:lang w:val="id-ID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A0613" id="AutoShape 334" o:spid="_x0000_s1034" style="position:absolute;left:0;text-align:left;margin-left:456pt;margin-top:6.3pt;width:87.55pt;height: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LrKAIAAEwEAAAOAAAAZHJzL2Uyb0RvYy54bWysVF+P0zAMf0fiO0R5Z12nrber1p1OO4aQ&#10;jj/i4AOkSdoG0jgk2brx6XHSbeyAJ0QeIjuOf7Z/drK6O/Sa7KXzCkxF88mUEmk4CGXain75vH21&#10;pMQHZgTTYGRFj9LTu/XLF6vBlnIGHWghHUEQ48vBVrQLwZZZ5nkne+YnYKVBYwOuZwFV12bCsQHR&#10;e53NptMiG8AJ64BL7/H0YTTSdcJvGsnDh6bxMhBdUcwtpN2lvY57tl6xsnXMdoqf0mD/kEXPlMGg&#10;F6gHFhjZOfUHVK+4Aw9NmHDoM2gaxWWqAavJp79V89QxK1MtSI63F5r8/4Pl7/dP9qOLqXv7CPyb&#10;JwY2HTOtvHcOhk4ygeHySFQ2WF9eHKLi0ZXUwzsQ2Fq2C5A4ODSuj4BYHTkkqo8XquUhEI6HOa7l&#10;ckEJR9uimBV56kXGyrO3dT68kdCTKFTUwc6IT9jPFILtH31IfAtiWB+ji6+UNL3G7u2ZJnlRFDcp&#10;aVaeLiP2GTOVC1qJrdI6Ka6tN9oRdK3oNq2Ts7++pg0ZKnq7mC1SFs9s/hpimtbfIFIdaeoita+N&#10;SHJgSo8yZqnNietIb5xkX4ZDfSBKVHQZMeNJDeKI5DsYRxqfIAoduB+UDDjOFfXfd8xJSvRbgw28&#10;zefzOP9JmS9uZqi4a0t9bWGGI1RFAyWjuAnjm9lZp9oOI+WJAAP32PRGhfN0jFmd0seRRenZm7jW&#10;061fn8D6JwAAAP//AwBQSwMEFAAGAAgAAAAhAHsCRRzdAAAACwEAAA8AAABkcnMvZG93bnJldi54&#10;bWxMj8FOwzAQRO9I/IO1SNyonUgtbRqnQkj0igg99OjE2yQiXqe2kwa+HucEtx3NaPZNfphNzyZ0&#10;vrMkIVkJYEi11R01Ek6fb09bYD4o0qq3hBK+0cOhuL/LVabtjT5wKkPDYgn5TEloQxgyzn3dolF+&#10;ZQek6F2sMypE6RqunbrFctPzVIgNN6qj+KFVA762WH+Vo5FQazEKd57ed9U6lD/TeCV+vEr5+DC/&#10;7IEFnMNfGBb8iA5FZKrsSNqzXsIuSeOWEI10A2wJiO1zAqxariQFXuT8/4biFwAA//8DAFBLAQIt&#10;ABQABgAIAAAAIQC2gziS/gAAAOEBAAATAAAAAAAAAAAAAAAAAAAAAABbQ29udGVudF9UeXBlc10u&#10;eG1sUEsBAi0AFAAGAAgAAAAhADj9If/WAAAAlAEAAAsAAAAAAAAAAAAAAAAALwEAAF9yZWxzLy5y&#10;ZWxzUEsBAi0AFAAGAAgAAAAhAGSbEusoAgAATAQAAA4AAAAAAAAAAAAAAAAALgIAAGRycy9lMm9E&#10;b2MueG1sUEsBAi0AFAAGAAgAAAAhAHsCRRzdAAAACwEAAA8AAAAAAAAAAAAAAAAAggQAAGRycy9k&#10;b3ducmV2LnhtbFBLBQYAAAAABAAEAPMAAACMBQAAAAA=&#10;">
                <v:textbox>
                  <w:txbxContent>
                    <w:p w14:paraId="51113987" w14:textId="77777777" w:rsidR="003710A8" w:rsidRPr="00032942" w:rsidRDefault="003710A8" w:rsidP="003710A8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1CD8E023" w14:textId="77777777" w:rsidR="003710A8" w:rsidRPr="00032942" w:rsidRDefault="003710A8" w:rsidP="003710A8">
                      <w:pPr>
                        <w:jc w:val="center"/>
                        <w:rPr>
                          <w:sz w:val="36"/>
                          <w:lang w:val="id-ID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</w:t>
                      </w:r>
                      <w:r>
                        <w:rPr>
                          <w:sz w:val="36"/>
                          <w:lang w:val="id-ID"/>
                        </w:rPr>
                        <w:t>05</w:t>
                      </w:r>
                    </w:p>
                  </w:txbxContent>
                </v:textbox>
              </v:roundrect>
            </w:pict>
          </mc:Fallback>
        </mc:AlternateContent>
      </w:r>
      <w:r w:rsidR="003710A8" w:rsidRPr="00FD09DD">
        <w:rPr>
          <w:rFonts w:ascii="Calibri" w:hAnsi="Calibri" w:cs="Calibri"/>
          <w:sz w:val="32"/>
          <w:lang w:val="sv-SE"/>
        </w:rPr>
        <w:t xml:space="preserve">BERITA ACARA </w:t>
      </w:r>
      <w:r w:rsidR="003710A8">
        <w:rPr>
          <w:rFonts w:ascii="Calibri" w:hAnsi="Calibri" w:cs="Calibri"/>
          <w:sz w:val="32"/>
          <w:lang w:val="sv-SE"/>
        </w:rPr>
        <w:t>SEMINAR PROPOSAL</w:t>
      </w:r>
    </w:p>
    <w:p w14:paraId="6F0BDC00" w14:textId="77777777" w:rsidR="003710A8" w:rsidRDefault="003710A8" w:rsidP="003710A8">
      <w:pPr>
        <w:pStyle w:val="Header"/>
        <w:tabs>
          <w:tab w:val="clear" w:pos="4320"/>
          <w:tab w:val="clear" w:pos="8640"/>
        </w:tabs>
        <w:spacing w:line="360" w:lineRule="auto"/>
        <w:rPr>
          <w:lang w:val="sv-SE"/>
        </w:rPr>
      </w:pPr>
    </w:p>
    <w:p w14:paraId="72F3B3C6" w14:textId="77777777" w:rsidR="003710A8" w:rsidRDefault="003710A8" w:rsidP="003710A8">
      <w:pPr>
        <w:pStyle w:val="Header"/>
        <w:tabs>
          <w:tab w:val="clear" w:pos="4320"/>
          <w:tab w:val="clear" w:pos="8640"/>
        </w:tabs>
        <w:spacing w:line="360" w:lineRule="auto"/>
        <w:rPr>
          <w:lang w:val="sv-SE"/>
        </w:rPr>
      </w:pPr>
    </w:p>
    <w:p w14:paraId="0A44B3A9" w14:textId="0B287FE5" w:rsidR="003710A8" w:rsidRPr="00C85B07" w:rsidRDefault="003710A8" w:rsidP="003710A8">
      <w:pPr>
        <w:pStyle w:val="Header"/>
        <w:tabs>
          <w:tab w:val="clear" w:pos="4320"/>
          <w:tab w:val="clear" w:pos="8640"/>
        </w:tabs>
        <w:spacing w:line="360" w:lineRule="auto"/>
      </w:pPr>
      <w:r w:rsidRPr="00A312DB">
        <w:rPr>
          <w:lang w:val="sv-SE"/>
        </w:rPr>
        <w:t>Telah dilaksanakan S</w:t>
      </w:r>
      <w:r>
        <w:rPr>
          <w:lang w:val="sv-SE"/>
        </w:rPr>
        <w:t>eminar</w:t>
      </w:r>
      <w:r w:rsidRPr="00A312DB">
        <w:rPr>
          <w:lang w:val="sv-SE"/>
        </w:rPr>
        <w:t xml:space="preserve"> </w:t>
      </w:r>
      <w:r>
        <w:rPr>
          <w:lang w:val="sv-SE"/>
        </w:rPr>
        <w:t>Proposal</w:t>
      </w:r>
      <w:r w:rsidRPr="00A312DB">
        <w:rPr>
          <w:lang w:val="sv-SE"/>
        </w:rPr>
        <w:t xml:space="preserve"> Periode </w:t>
      </w:r>
      <w:r>
        <w:rPr>
          <w:lang w:val="id-ID"/>
        </w:rPr>
        <w:t>G</w:t>
      </w:r>
      <w:proofErr w:type="spellStart"/>
      <w:r>
        <w:t>asal</w:t>
      </w:r>
      <w:proofErr w:type="spellEnd"/>
      <w:r>
        <w:rPr>
          <w:lang w:val="id-ID"/>
        </w:rPr>
        <w:t xml:space="preserve"> T</w:t>
      </w:r>
      <w:r w:rsidRPr="00A312DB">
        <w:rPr>
          <w:lang w:val="sv-SE"/>
        </w:rPr>
        <w:t xml:space="preserve">ahun </w:t>
      </w:r>
      <w:r>
        <w:rPr>
          <w:lang w:val="id-ID"/>
        </w:rPr>
        <w:t>A</w:t>
      </w:r>
      <w:r w:rsidRPr="00A312DB">
        <w:rPr>
          <w:lang w:val="sv-SE"/>
        </w:rPr>
        <w:t xml:space="preserve">jaran </w:t>
      </w:r>
      <w:r>
        <w:rPr>
          <w:lang w:val="id-ID"/>
        </w:rPr>
        <w:t>20</w:t>
      </w:r>
      <w:r>
        <w:t>22/2023</w:t>
      </w:r>
    </w:p>
    <w:p w14:paraId="08AD1046" w14:textId="77777777" w:rsidR="003710A8" w:rsidRPr="00BF3C24" w:rsidRDefault="003710A8" w:rsidP="003710A8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  <w:rPr>
          <w:b/>
          <w:lang w:val="id-ID"/>
        </w:rPr>
      </w:pPr>
      <w:r w:rsidRPr="00BF3C24">
        <w:rPr>
          <w:b/>
          <w:lang w:val="sv-SE"/>
        </w:rPr>
        <w:t>Hari / Tanggal</w:t>
      </w:r>
      <w:r w:rsidRPr="00BF3C24">
        <w:rPr>
          <w:b/>
          <w:lang w:val="sv-SE"/>
        </w:rPr>
        <w:tab/>
      </w:r>
      <w:r>
        <w:rPr>
          <w:b/>
          <w:lang w:val="id-ID"/>
        </w:rPr>
        <w:t xml:space="preserve">   </w:t>
      </w:r>
      <w:r w:rsidRPr="00BF3C24">
        <w:rPr>
          <w:b/>
          <w:lang w:val="sv-SE"/>
        </w:rPr>
        <w:t xml:space="preserve">: </w:t>
      </w:r>
    </w:p>
    <w:p w14:paraId="7255F18B" w14:textId="77777777" w:rsidR="003710A8" w:rsidRPr="00BF3C24" w:rsidRDefault="003710A8" w:rsidP="003710A8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  <w:rPr>
          <w:b/>
          <w:lang w:val="id-ID"/>
        </w:rPr>
      </w:pPr>
      <w:r w:rsidRPr="00BF3C24">
        <w:rPr>
          <w:b/>
          <w:lang w:val="sv-SE"/>
        </w:rPr>
        <w:t>Waktu</w:t>
      </w:r>
      <w:r w:rsidRPr="00BF3C24">
        <w:rPr>
          <w:b/>
          <w:lang w:val="sv-SE"/>
        </w:rPr>
        <w:tab/>
      </w:r>
      <w:r>
        <w:rPr>
          <w:b/>
          <w:lang w:val="id-ID"/>
        </w:rPr>
        <w:t xml:space="preserve">   </w:t>
      </w:r>
      <w:r w:rsidRPr="00BF3C24">
        <w:rPr>
          <w:b/>
          <w:lang w:val="sv-SE"/>
        </w:rPr>
        <w:t xml:space="preserve">: </w:t>
      </w:r>
    </w:p>
    <w:p w14:paraId="66205077" w14:textId="77777777" w:rsidR="003710A8" w:rsidRPr="00C85B07" w:rsidRDefault="003710A8" w:rsidP="003710A8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  <w:rPr>
          <w:b/>
        </w:rPr>
      </w:pPr>
      <w:r w:rsidRPr="00BF3C24">
        <w:rPr>
          <w:b/>
          <w:lang w:val="sv-SE"/>
        </w:rPr>
        <w:t>Nama / NRP mahasiswa</w:t>
      </w:r>
      <w:r>
        <w:rPr>
          <w:b/>
          <w:lang w:val="id-ID"/>
        </w:rPr>
        <w:t xml:space="preserve"> </w:t>
      </w:r>
      <w:r w:rsidRPr="00BF3C24">
        <w:rPr>
          <w:b/>
          <w:lang w:val="sv-SE"/>
        </w:rPr>
        <w:t xml:space="preserve">: </w:t>
      </w:r>
      <w:r>
        <w:rPr>
          <w:b/>
          <w:lang w:val="id-ID"/>
        </w:rPr>
        <w:t xml:space="preserve"> </w:t>
      </w:r>
    </w:p>
    <w:p w14:paraId="3DAF266F" w14:textId="195A2927" w:rsidR="003710A8" w:rsidRDefault="003710A8" w:rsidP="003710A8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ind w:left="2520" w:hanging="2520"/>
        <w:rPr>
          <w:rFonts w:cs="Arial"/>
          <w:szCs w:val="20"/>
          <w:lang w:val="id-ID"/>
        </w:rPr>
      </w:pPr>
      <w:proofErr w:type="spellStart"/>
      <w:r w:rsidRPr="00BF3C24">
        <w:rPr>
          <w:b/>
        </w:rPr>
        <w:t>Judul</w:t>
      </w:r>
      <w:proofErr w:type="spellEnd"/>
      <w:r>
        <w:rPr>
          <w:b/>
        </w:rPr>
        <w:t xml:space="preserve"> Proposal</w:t>
      </w:r>
      <w:r w:rsidRPr="003078B3">
        <w:tab/>
      </w:r>
      <w:r>
        <w:rPr>
          <w:lang w:val="id-ID"/>
        </w:rPr>
        <w:t xml:space="preserve">   </w:t>
      </w:r>
      <w:r w:rsidRPr="000F7CE5">
        <w:rPr>
          <w:b/>
        </w:rPr>
        <w:t>:</w:t>
      </w:r>
      <w:r>
        <w:rPr>
          <w:rFonts w:cs="Arial"/>
          <w:szCs w:val="20"/>
          <w:lang w:val="id-ID"/>
        </w:rPr>
        <w:t xml:space="preserve">  </w:t>
      </w:r>
    </w:p>
    <w:p w14:paraId="32E988FF" w14:textId="77777777" w:rsidR="00A91331" w:rsidRPr="00FA56EA" w:rsidRDefault="00A91331" w:rsidP="003710A8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ind w:left="2520" w:hanging="2520"/>
        <w:rPr>
          <w:lang w:val="id-ID"/>
        </w:rPr>
      </w:pPr>
    </w:p>
    <w:p w14:paraId="0362575B" w14:textId="77777777" w:rsidR="003710A8" w:rsidRPr="0016019E" w:rsidRDefault="003710A8" w:rsidP="003710A8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i/>
          <w:sz w:val="8"/>
        </w:rPr>
      </w:pPr>
    </w:p>
    <w:p w14:paraId="6EBDF3A1" w14:textId="09313165" w:rsidR="003710A8" w:rsidRDefault="003710A8" w:rsidP="003710A8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lang w:val="fr-FR"/>
        </w:rPr>
      </w:pPr>
      <w:proofErr w:type="spellStart"/>
      <w:r>
        <w:rPr>
          <w:lang w:val="fr-FR"/>
        </w:rPr>
        <w:t>Hasil</w:t>
      </w:r>
      <w:proofErr w:type="spellEnd"/>
      <w:r>
        <w:rPr>
          <w:lang w:val="id-ID"/>
        </w:rPr>
        <w:t xml:space="preserve"> </w:t>
      </w:r>
      <w:r>
        <w:rPr>
          <w:lang w:val="fr-FR"/>
        </w:rPr>
        <w:t xml:space="preserve">Seminar </w:t>
      </w:r>
      <w:proofErr w:type="spellStart"/>
      <w:r>
        <w:rPr>
          <w:lang w:val="fr-FR"/>
        </w:rPr>
        <w:t>Proposal</w:t>
      </w:r>
      <w:proofErr w:type="spellEnd"/>
      <w:r>
        <w:rPr>
          <w:lang w:val="fr-FR"/>
        </w:rPr>
        <w:tab/>
        <w:t xml:space="preserve">: </w:t>
      </w:r>
    </w:p>
    <w:p w14:paraId="083862D3" w14:textId="12C47E3A" w:rsidR="003710A8" w:rsidRDefault="003710A8" w:rsidP="003710A8">
      <w:pPr>
        <w:numPr>
          <w:ilvl w:val="1"/>
          <w:numId w:val="3"/>
        </w:numPr>
        <w:jc w:val="both"/>
      </w:pPr>
      <w:r>
        <w:t>Seminar Proposal</w:t>
      </w:r>
      <w:r>
        <w:rPr>
          <w:lang w:val="id-ID"/>
        </w:rPr>
        <w:t xml:space="preserve"> LULUS</w:t>
      </w:r>
    </w:p>
    <w:p w14:paraId="7633EB87" w14:textId="33C64C28" w:rsidR="003710A8" w:rsidRPr="00841F7C" w:rsidRDefault="003710A8" w:rsidP="003710A8">
      <w:pPr>
        <w:numPr>
          <w:ilvl w:val="1"/>
          <w:numId w:val="3"/>
        </w:numPr>
        <w:jc w:val="both"/>
        <w:rPr>
          <w:lang w:val="sv-SE"/>
        </w:rPr>
      </w:pPr>
      <w:r>
        <w:rPr>
          <w:lang w:val="sv-SE"/>
        </w:rPr>
        <w:t>Seminar Proposal</w:t>
      </w:r>
      <w:r w:rsidRPr="00841F7C">
        <w:rPr>
          <w:lang w:val="sv-SE"/>
        </w:rPr>
        <w:t xml:space="preserve"> lulus dengan perbaikan</w:t>
      </w:r>
    </w:p>
    <w:p w14:paraId="40DF80B2" w14:textId="072E3B63" w:rsidR="003710A8" w:rsidRPr="008D0EE6" w:rsidRDefault="003710A8" w:rsidP="003710A8">
      <w:pPr>
        <w:numPr>
          <w:ilvl w:val="1"/>
          <w:numId w:val="3"/>
        </w:numPr>
        <w:jc w:val="both"/>
        <w:rPr>
          <w:lang w:val="sv-SE"/>
        </w:rPr>
      </w:pPr>
      <w:r>
        <w:rPr>
          <w:lang w:val="sv-SE"/>
        </w:rPr>
        <w:t>Seminar Poposal</w:t>
      </w:r>
      <w:r w:rsidRPr="008D0EE6">
        <w:rPr>
          <w:lang w:val="sv-SE"/>
        </w:rPr>
        <w:t xml:space="preserve"> </w:t>
      </w:r>
      <w:r>
        <w:rPr>
          <w:lang w:val="id-ID"/>
        </w:rPr>
        <w:t xml:space="preserve">TIDAK </w:t>
      </w:r>
      <w:r>
        <w:rPr>
          <w:lang w:val="sv-SE"/>
        </w:rPr>
        <w:t xml:space="preserve">lulus </w:t>
      </w:r>
      <w:r w:rsidRPr="008D0EE6">
        <w:rPr>
          <w:lang w:val="sv-SE"/>
        </w:rPr>
        <w:t>dan sidang harus diulang.</w:t>
      </w:r>
    </w:p>
    <w:p w14:paraId="595900CF" w14:textId="77777777" w:rsidR="003710A8" w:rsidRPr="00841F7C" w:rsidRDefault="003710A8" w:rsidP="003710A8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lang w:val="sv-SE"/>
        </w:rPr>
      </w:pPr>
    </w:p>
    <w:p w14:paraId="4680DE5D" w14:textId="37D1ABFE" w:rsidR="003710A8" w:rsidRPr="008D0EE6" w:rsidRDefault="003710A8" w:rsidP="003710A8">
      <w:pPr>
        <w:pStyle w:val="Header"/>
        <w:tabs>
          <w:tab w:val="clear" w:pos="4320"/>
          <w:tab w:val="clear" w:pos="8640"/>
        </w:tabs>
        <w:spacing w:line="360" w:lineRule="auto"/>
        <w:rPr>
          <w:lang w:val="sv-SE"/>
        </w:rPr>
      </w:pPr>
      <w:r>
        <w:rPr>
          <w:lang w:val="sv-SE"/>
        </w:rPr>
        <w:t>Kejadian penting selama Seminar Proposal</w:t>
      </w:r>
      <w:r w:rsidRPr="008D0EE6">
        <w:rPr>
          <w:lang w:val="sv-SE"/>
        </w:rPr>
        <w:t xml:space="preserve"> berlangsung:</w:t>
      </w:r>
    </w:p>
    <w:p w14:paraId="58DF7578" w14:textId="04604B9E" w:rsidR="003710A8" w:rsidRDefault="00707D7C" w:rsidP="003710A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DB0BEF0" wp14:editId="0B59856D">
                <wp:simplePos x="0" y="0"/>
                <wp:positionH relativeFrom="column">
                  <wp:posOffset>140970</wp:posOffset>
                </wp:positionH>
                <wp:positionV relativeFrom="paragraph">
                  <wp:posOffset>-4445</wp:posOffset>
                </wp:positionV>
                <wp:extent cx="6616700" cy="829945"/>
                <wp:effectExtent l="0" t="0" r="0" b="82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6EC91" id="Rectangle 3" o:spid="_x0000_s1026" style="position:absolute;margin-left:11.1pt;margin-top:-.35pt;width:521pt;height:65.35pt;z-index:251689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S5DwIAACQEAAAOAAAAZHJzL2Uyb0RvYy54bWysU9uO2yAQfa/Uf0C8N7bTbHZjxVmtsk1V&#10;aXuRtv0AgrGNihk0kDjp13cgiTe9PFX1A2I8cDhz5szy/tAbtlfoNdiKF5OcM2Ul1Nq2Ff/2dfPm&#10;jjMfhK2FAasqflSe369ev1oOrlRT6MDUChmBWF8OruJdCK7MMi871Qs/AacsJRvAXgQKsc1qFAOh&#10;9yab5vk8GwBrhyCV9/T38ZTkq4TfNEqGz03jVWCm4sQtpBXTuo1rtlqKskXhOi3PNMQ/sOiFtvTo&#10;CPUogmA71H9A9VoieGjCREKfQdNoqVINVE2R/1bNcyecSrWQON6NMvn/Bys/7Z/dF4zUvXsC+d0z&#10;C+tO2FY9IMLQKVHTc0UUKhucL8cLMfB0lW2Hj1BTa8UuQNLg0GAfAak6dkhSH0ep1SEwST/n82J+&#10;m1NHJOXupovF7CY9IcrLbYc+vFfQs7ipOFIrE7rYP/kQ2YjyciSxB6PrjTYmBdhu1wbZXlDbN+k7&#10;o/vrY8ayoeKLt/M8If+S89cQefr+BtHrQP41uqcqxkOijLK9s3VyVxDanPZE2djITyVnnuu4CBk9&#10;68st1EcSFeFkVRot2nSAPzgbyKYVtzRHnJkPltqyKGaz6OoUzG5upxTgdWZ7nRFWElDFZUDOTsE6&#10;nGZh51C3Hb1UJCUsPFAzG510fmF1tgBZMcl/Hpvo9es4nXoZ7tVPAAAA//8DAFBLAwQUAAYACAAA&#10;ACEAQ4P8gd4AAAAJAQAADwAAAGRycy9kb3ducmV2LnhtbEyPzU7DMBCE70i8g7WVuLV2E1RQiFOh&#10;SqAeOPTvAdx460TE6yh2m/D2bE9w290ZzX5TriffiRsOsQ2kYblQIJDqYFtyGk7Hj/kriJgMWdMF&#10;Qg0/GGFdPT6UprBhpD3eDskJDqFYGA1NSn0hZawb9CYuQo/E2iUM3iReByftYEYO953MlFpJb1ri&#10;D43pcdNg/X24eg3uNO12+X7MN9tLPrp+G78+u6j102x6fwORcEp/ZrjjMzpUzHQOV7JRdBqyLGOn&#10;hvkLiLusVs98OPOUKwWyKuX/BtUvAAAA//8DAFBLAQItABQABgAIAAAAIQC2gziS/gAAAOEBAAAT&#10;AAAAAAAAAAAAAAAAAAAAAABbQ29udGVudF9UeXBlc10ueG1sUEsBAi0AFAAGAAgAAAAhADj9If/W&#10;AAAAlAEAAAsAAAAAAAAAAAAAAAAALwEAAF9yZWxzLy5yZWxzUEsBAi0AFAAGAAgAAAAhACrslLkP&#10;AgAAJAQAAA4AAAAAAAAAAAAAAAAALgIAAGRycy9lMm9Eb2MueG1sUEsBAi0AFAAGAAgAAAAhAEOD&#10;/IHeAAAACQEAAA8AAAAAAAAAAAAAAAAAaQQAAGRycy9kb3ducmV2LnhtbFBLBQYAAAAABAAEAPMA&#10;AAB0BQAAAAA=&#10;" strokeweight=".26mm"/>
            </w:pict>
          </mc:Fallback>
        </mc:AlternateContent>
      </w:r>
    </w:p>
    <w:p w14:paraId="0FAA54B6" w14:textId="77777777" w:rsidR="003710A8" w:rsidRPr="008D0EE6" w:rsidRDefault="003710A8" w:rsidP="003710A8">
      <w:pPr>
        <w:rPr>
          <w:lang w:val="sv-SE"/>
        </w:rPr>
      </w:pPr>
    </w:p>
    <w:p w14:paraId="148094F9" w14:textId="77777777" w:rsidR="003710A8" w:rsidRPr="008D0EE6" w:rsidRDefault="003710A8" w:rsidP="003710A8">
      <w:pPr>
        <w:rPr>
          <w:lang w:val="sv-SE"/>
        </w:rPr>
      </w:pPr>
    </w:p>
    <w:p w14:paraId="23DFD98B" w14:textId="77777777" w:rsidR="003710A8" w:rsidRPr="008D0EE6" w:rsidRDefault="003710A8" w:rsidP="003710A8">
      <w:pPr>
        <w:rPr>
          <w:lang w:val="sv-SE"/>
        </w:rPr>
      </w:pPr>
    </w:p>
    <w:p w14:paraId="5DA96F1A" w14:textId="77777777" w:rsidR="003710A8" w:rsidRPr="008D0EE6" w:rsidRDefault="003710A8" w:rsidP="003710A8">
      <w:pPr>
        <w:rPr>
          <w:lang w:val="sv-SE"/>
        </w:rPr>
      </w:pPr>
    </w:p>
    <w:p w14:paraId="48182ED5" w14:textId="77777777" w:rsidR="003710A8" w:rsidRPr="008D0EE6" w:rsidRDefault="003710A8" w:rsidP="003710A8">
      <w:pPr>
        <w:rPr>
          <w:lang w:val="sv-SE"/>
        </w:rPr>
      </w:pPr>
    </w:p>
    <w:p w14:paraId="62C97AEB" w14:textId="77777777" w:rsidR="003710A8" w:rsidRPr="008D0EE6" w:rsidRDefault="003710A8" w:rsidP="003710A8">
      <w:pPr>
        <w:rPr>
          <w:lang w:val="sv-SE"/>
        </w:rPr>
      </w:pPr>
    </w:p>
    <w:p w14:paraId="667D6588" w14:textId="77777777" w:rsidR="003710A8" w:rsidRPr="008D0EE6" w:rsidRDefault="003710A8" w:rsidP="003710A8">
      <w:pPr>
        <w:rPr>
          <w:lang w:val="sv-SE"/>
        </w:rPr>
      </w:pPr>
    </w:p>
    <w:tbl>
      <w:tblPr>
        <w:tblW w:w="11083" w:type="dxa"/>
        <w:tblInd w:w="-10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825"/>
        <w:gridCol w:w="4411"/>
        <w:gridCol w:w="2551"/>
        <w:gridCol w:w="2296"/>
      </w:tblGrid>
      <w:tr w:rsidR="003710A8" w14:paraId="4E5722E2" w14:textId="77777777" w:rsidTr="00EF52C1">
        <w:tc>
          <w:tcPr>
            <w:tcW w:w="11083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FC47" w14:textId="77777777" w:rsidR="003710A8" w:rsidRPr="006D3533" w:rsidRDefault="003710A8" w:rsidP="008230C4">
            <w:pPr>
              <w:snapToGrid w:val="0"/>
              <w:jc w:val="center"/>
              <w:rPr>
                <w:b/>
                <w:szCs w:val="20"/>
                <w:lang w:val="id-ID"/>
              </w:rPr>
            </w:pPr>
          </w:p>
        </w:tc>
      </w:tr>
      <w:tr w:rsidR="003710A8" w14:paraId="2849BF3C" w14:textId="77777777" w:rsidTr="00EF52C1"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E211F0" w14:textId="77777777" w:rsidR="003710A8" w:rsidRDefault="003710A8" w:rsidP="008230C4">
            <w:pPr>
              <w:snapToGrid w:val="0"/>
              <w:jc w:val="center"/>
              <w:rPr>
                <w:szCs w:val="20"/>
              </w:rPr>
            </w:pP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D71C3A" w14:textId="77777777" w:rsidR="003710A8" w:rsidRDefault="003710A8" w:rsidP="008230C4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Nama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62903F" w14:textId="215F6D88" w:rsidR="003710A8" w:rsidRDefault="003710A8" w:rsidP="008230C4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NIP</w:t>
            </w:r>
            <w:r w:rsidR="00A54F68">
              <w:rPr>
                <w:szCs w:val="20"/>
              </w:rPr>
              <w:t>/NIK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9D0D" w14:textId="4AE11A3E" w:rsidR="003710A8" w:rsidRDefault="003710A8" w:rsidP="008230C4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Tanda </w:t>
            </w:r>
            <w:proofErr w:type="spellStart"/>
            <w:r>
              <w:rPr>
                <w:szCs w:val="20"/>
              </w:rPr>
              <w:t>Tangan</w:t>
            </w:r>
            <w:proofErr w:type="spellEnd"/>
          </w:p>
        </w:tc>
      </w:tr>
      <w:tr w:rsidR="003710A8" w14:paraId="06363549" w14:textId="77777777" w:rsidTr="00EF52C1"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03A2D86" w14:textId="77777777" w:rsidR="003710A8" w:rsidRPr="00837D2D" w:rsidRDefault="003710A8" w:rsidP="008230C4">
            <w:pPr>
              <w:snapToGrid w:val="0"/>
              <w:rPr>
                <w:b/>
                <w:szCs w:val="20"/>
              </w:rPr>
            </w:pPr>
            <w:proofErr w:type="spellStart"/>
            <w:r w:rsidRPr="00837D2D">
              <w:rPr>
                <w:b/>
                <w:szCs w:val="20"/>
              </w:rPr>
              <w:t>Pembimbing</w:t>
            </w:r>
            <w:proofErr w:type="spellEnd"/>
            <w:r w:rsidRPr="00837D2D">
              <w:rPr>
                <w:b/>
                <w:szCs w:val="20"/>
              </w:rPr>
              <w:t xml:space="preserve"> I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2F14785" w14:textId="77777777" w:rsidR="003710A8" w:rsidRPr="0016518E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D518AFD" w14:textId="77777777" w:rsidR="003710A8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C4DE54C" w14:textId="77777777" w:rsidR="003710A8" w:rsidRDefault="003710A8" w:rsidP="008230C4">
            <w:pPr>
              <w:snapToGrid w:val="0"/>
              <w:rPr>
                <w:szCs w:val="20"/>
              </w:rPr>
            </w:pPr>
          </w:p>
          <w:p w14:paraId="53628932" w14:textId="77777777" w:rsidR="003710A8" w:rsidRDefault="003710A8" w:rsidP="008230C4">
            <w:pPr>
              <w:rPr>
                <w:szCs w:val="20"/>
              </w:rPr>
            </w:pPr>
          </w:p>
        </w:tc>
      </w:tr>
      <w:tr w:rsidR="003710A8" w14:paraId="6274DF63" w14:textId="77777777" w:rsidTr="00EF52C1">
        <w:tc>
          <w:tcPr>
            <w:tcW w:w="1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8A6D722" w14:textId="77777777" w:rsidR="003710A8" w:rsidRPr="00837D2D" w:rsidRDefault="003710A8" w:rsidP="008230C4">
            <w:pPr>
              <w:snapToGrid w:val="0"/>
              <w:rPr>
                <w:b/>
                <w:szCs w:val="20"/>
              </w:rPr>
            </w:pPr>
            <w:proofErr w:type="spellStart"/>
            <w:r w:rsidRPr="00837D2D">
              <w:rPr>
                <w:b/>
                <w:szCs w:val="20"/>
              </w:rPr>
              <w:t>Pembimbing</w:t>
            </w:r>
            <w:proofErr w:type="spellEnd"/>
            <w:r w:rsidRPr="00837D2D">
              <w:rPr>
                <w:b/>
                <w:szCs w:val="20"/>
              </w:rPr>
              <w:t xml:space="preserve"> II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398143B" w14:textId="77777777" w:rsidR="003710A8" w:rsidRPr="00633C00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C4D1651" w14:textId="77777777" w:rsidR="003710A8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5DF712" w14:textId="77777777" w:rsidR="003710A8" w:rsidRDefault="003710A8" w:rsidP="008230C4">
            <w:pPr>
              <w:snapToGrid w:val="0"/>
              <w:rPr>
                <w:szCs w:val="20"/>
              </w:rPr>
            </w:pPr>
          </w:p>
          <w:p w14:paraId="73DC389D" w14:textId="77777777" w:rsidR="003710A8" w:rsidRDefault="003710A8" w:rsidP="008230C4">
            <w:pPr>
              <w:rPr>
                <w:szCs w:val="20"/>
              </w:rPr>
            </w:pPr>
          </w:p>
        </w:tc>
      </w:tr>
      <w:tr w:rsidR="003710A8" w14:paraId="13DF286C" w14:textId="77777777" w:rsidTr="00EF52C1">
        <w:tc>
          <w:tcPr>
            <w:tcW w:w="1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8AAB8A6" w14:textId="77777777" w:rsidR="003710A8" w:rsidRPr="00837D2D" w:rsidRDefault="003710A8" w:rsidP="008230C4">
            <w:pPr>
              <w:snapToGrid w:val="0"/>
              <w:rPr>
                <w:b/>
                <w:szCs w:val="20"/>
              </w:rPr>
            </w:pPr>
            <w:proofErr w:type="spellStart"/>
            <w:r w:rsidRPr="00837D2D">
              <w:rPr>
                <w:b/>
                <w:szCs w:val="20"/>
              </w:rPr>
              <w:t>Penguji</w:t>
            </w:r>
            <w:proofErr w:type="spellEnd"/>
            <w:r w:rsidRPr="00837D2D">
              <w:rPr>
                <w:b/>
                <w:szCs w:val="20"/>
              </w:rPr>
              <w:t xml:space="preserve"> I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87A906D" w14:textId="77777777" w:rsidR="003710A8" w:rsidRPr="00633C00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1034A16" w14:textId="77777777" w:rsidR="003710A8" w:rsidRPr="004715CF" w:rsidRDefault="003710A8" w:rsidP="008230C4">
            <w:pPr>
              <w:snapToGrid w:val="0"/>
              <w:jc w:val="both"/>
              <w:rPr>
                <w:szCs w:val="20"/>
                <w:lang w:val="id-ID"/>
              </w:rPr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63E1970" w14:textId="77777777" w:rsidR="003710A8" w:rsidRDefault="003710A8" w:rsidP="008230C4">
            <w:pPr>
              <w:snapToGrid w:val="0"/>
              <w:rPr>
                <w:szCs w:val="20"/>
              </w:rPr>
            </w:pPr>
          </w:p>
          <w:p w14:paraId="2762C9A9" w14:textId="77777777" w:rsidR="003710A8" w:rsidRDefault="003710A8" w:rsidP="008230C4">
            <w:pPr>
              <w:rPr>
                <w:szCs w:val="20"/>
              </w:rPr>
            </w:pPr>
          </w:p>
        </w:tc>
      </w:tr>
      <w:tr w:rsidR="003710A8" w14:paraId="57DC662B" w14:textId="77777777" w:rsidTr="00EF52C1">
        <w:tc>
          <w:tcPr>
            <w:tcW w:w="1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31E6A68" w14:textId="77777777" w:rsidR="003710A8" w:rsidRPr="00837D2D" w:rsidRDefault="003710A8" w:rsidP="008230C4">
            <w:pPr>
              <w:snapToGrid w:val="0"/>
              <w:rPr>
                <w:b/>
                <w:szCs w:val="20"/>
              </w:rPr>
            </w:pPr>
            <w:proofErr w:type="spellStart"/>
            <w:r w:rsidRPr="00837D2D">
              <w:rPr>
                <w:b/>
                <w:szCs w:val="20"/>
              </w:rPr>
              <w:t>Penguji</w:t>
            </w:r>
            <w:proofErr w:type="spellEnd"/>
            <w:r w:rsidRPr="00837D2D">
              <w:rPr>
                <w:b/>
                <w:szCs w:val="20"/>
              </w:rPr>
              <w:t xml:space="preserve"> II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0E51A4E" w14:textId="77777777" w:rsidR="003710A8" w:rsidRPr="00633C00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02F0C5D" w14:textId="77777777" w:rsidR="003710A8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7FA0029" w14:textId="77777777" w:rsidR="003710A8" w:rsidRDefault="003710A8" w:rsidP="008230C4">
            <w:pPr>
              <w:snapToGrid w:val="0"/>
              <w:rPr>
                <w:szCs w:val="20"/>
              </w:rPr>
            </w:pPr>
          </w:p>
          <w:p w14:paraId="5CE4FD75" w14:textId="77777777" w:rsidR="003710A8" w:rsidRDefault="003710A8" w:rsidP="008230C4">
            <w:pPr>
              <w:rPr>
                <w:szCs w:val="20"/>
              </w:rPr>
            </w:pPr>
          </w:p>
        </w:tc>
      </w:tr>
      <w:tr w:rsidR="003710A8" w14:paraId="214D7B02" w14:textId="77777777" w:rsidTr="00EF52C1">
        <w:tc>
          <w:tcPr>
            <w:tcW w:w="1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D485258" w14:textId="77777777" w:rsidR="003710A8" w:rsidRPr="00837D2D" w:rsidRDefault="003710A8" w:rsidP="008230C4">
            <w:pPr>
              <w:snapToGrid w:val="0"/>
              <w:rPr>
                <w:b/>
                <w:szCs w:val="20"/>
              </w:rPr>
            </w:pPr>
            <w:proofErr w:type="spellStart"/>
            <w:r w:rsidRPr="00837D2D">
              <w:rPr>
                <w:b/>
                <w:szCs w:val="20"/>
              </w:rPr>
              <w:t>Penguji</w:t>
            </w:r>
            <w:proofErr w:type="spellEnd"/>
            <w:r w:rsidRPr="00837D2D">
              <w:rPr>
                <w:b/>
                <w:szCs w:val="20"/>
              </w:rPr>
              <w:t xml:space="preserve"> III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1A8BC1D4" w14:textId="77777777" w:rsidR="003710A8" w:rsidRPr="00633C00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7E979CE8" w14:textId="77777777" w:rsidR="003710A8" w:rsidRDefault="003710A8" w:rsidP="008230C4">
            <w:pPr>
              <w:snapToGrid w:val="0"/>
              <w:jc w:val="both"/>
              <w:rPr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67A5" w14:textId="77777777" w:rsidR="003710A8" w:rsidRDefault="003710A8" w:rsidP="008230C4">
            <w:pPr>
              <w:snapToGrid w:val="0"/>
              <w:rPr>
                <w:szCs w:val="20"/>
              </w:rPr>
            </w:pPr>
          </w:p>
          <w:p w14:paraId="4873E60E" w14:textId="77777777" w:rsidR="003710A8" w:rsidRDefault="003710A8" w:rsidP="008230C4">
            <w:pPr>
              <w:rPr>
                <w:szCs w:val="20"/>
              </w:rPr>
            </w:pPr>
          </w:p>
        </w:tc>
      </w:tr>
      <w:tr w:rsidR="003710A8" w14:paraId="70C26BB6" w14:textId="77777777" w:rsidTr="00EF52C1">
        <w:trPr>
          <w:trHeight w:val="2097"/>
        </w:trPr>
        <w:tc>
          <w:tcPr>
            <w:tcW w:w="110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4BFFD" w14:textId="77777777" w:rsidR="003710A8" w:rsidRPr="003078B3" w:rsidRDefault="003710A8" w:rsidP="008230C4">
            <w:pPr>
              <w:snapToGrid w:val="0"/>
              <w:jc w:val="center"/>
              <w:rPr>
                <w:szCs w:val="20"/>
                <w:lang w:val="sv-SE"/>
              </w:rPr>
            </w:pPr>
          </w:p>
          <w:p w14:paraId="7DF61297" w14:textId="77777777" w:rsidR="003710A8" w:rsidRPr="003078B3" w:rsidRDefault="003710A8" w:rsidP="008230C4">
            <w:pPr>
              <w:jc w:val="center"/>
              <w:rPr>
                <w:lang w:val="sv-SE"/>
              </w:rPr>
            </w:pPr>
            <w:r w:rsidRPr="003078B3">
              <w:rPr>
                <w:lang w:val="sv-SE"/>
              </w:rPr>
              <w:t>Mengetahui,</w:t>
            </w:r>
          </w:p>
          <w:p w14:paraId="64342835" w14:textId="78223540" w:rsidR="003710A8" w:rsidRPr="00FC78E5" w:rsidRDefault="003710A8" w:rsidP="008230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</w:t>
            </w:r>
            <w:proofErr w:type="spellStart"/>
            <w:r>
              <w:t>epala</w:t>
            </w:r>
            <w:proofErr w:type="spellEnd"/>
            <w:r>
              <w:rPr>
                <w:lang w:val="id-ID"/>
              </w:rPr>
              <w:t xml:space="preserve"> Program</w:t>
            </w:r>
            <w:r w:rsidRPr="003078B3">
              <w:rPr>
                <w:lang w:val="sv-SE"/>
              </w:rPr>
              <w:t xml:space="preserve"> Studi</w:t>
            </w:r>
            <w:r>
              <w:rPr>
                <w:lang w:val="id-ID"/>
              </w:rPr>
              <w:t xml:space="preserve"> Informatika</w:t>
            </w:r>
          </w:p>
          <w:p w14:paraId="3FF7751C" w14:textId="77777777" w:rsidR="003710A8" w:rsidRPr="003078B3" w:rsidRDefault="003710A8" w:rsidP="008230C4">
            <w:pPr>
              <w:jc w:val="center"/>
              <w:rPr>
                <w:lang w:val="sv-SE"/>
              </w:rPr>
            </w:pPr>
          </w:p>
          <w:p w14:paraId="135496AE" w14:textId="77777777" w:rsidR="003710A8" w:rsidRDefault="003710A8" w:rsidP="008230C4">
            <w:pPr>
              <w:jc w:val="center"/>
              <w:rPr>
                <w:lang w:val="sv-SE"/>
              </w:rPr>
            </w:pPr>
          </w:p>
          <w:p w14:paraId="2F254D14" w14:textId="77777777" w:rsidR="003710A8" w:rsidRDefault="003710A8" w:rsidP="008230C4">
            <w:pPr>
              <w:jc w:val="center"/>
              <w:rPr>
                <w:lang w:val="sv-SE"/>
              </w:rPr>
            </w:pPr>
          </w:p>
          <w:p w14:paraId="450AD720" w14:textId="77777777" w:rsidR="003710A8" w:rsidRPr="003078B3" w:rsidRDefault="003710A8" w:rsidP="008230C4">
            <w:pPr>
              <w:jc w:val="center"/>
              <w:rPr>
                <w:lang w:val="sv-SE"/>
              </w:rPr>
            </w:pPr>
          </w:p>
          <w:p w14:paraId="5C76A712" w14:textId="77777777" w:rsidR="00EF52C1" w:rsidRPr="00EF1BC2" w:rsidRDefault="00EF52C1" w:rsidP="00EF52C1">
            <w:pPr>
              <w:tabs>
                <w:tab w:val="left" w:pos="3780"/>
                <w:tab w:val="left" w:pos="3960"/>
              </w:tabs>
              <w:jc w:val="center"/>
              <w:rPr>
                <w:sz w:val="22"/>
                <w:u w:val="single"/>
              </w:rPr>
            </w:pPr>
            <w:proofErr w:type="spellStart"/>
            <w:r>
              <w:rPr>
                <w:sz w:val="22"/>
                <w:u w:val="single"/>
              </w:rPr>
              <w:t>Zeinor</w:t>
            </w:r>
            <w:proofErr w:type="spellEnd"/>
            <w:r>
              <w:rPr>
                <w:sz w:val="22"/>
                <w:u w:val="single"/>
              </w:rPr>
              <w:t xml:space="preserve"> Rahman, </w:t>
            </w:r>
            <w:proofErr w:type="spellStart"/>
            <w:r>
              <w:rPr>
                <w:sz w:val="22"/>
                <w:u w:val="single"/>
              </w:rPr>
              <w:t>S.Pd</w:t>
            </w:r>
            <w:proofErr w:type="spellEnd"/>
            <w:r>
              <w:rPr>
                <w:sz w:val="22"/>
                <w:u w:val="single"/>
              </w:rPr>
              <w:t xml:space="preserve">., </w:t>
            </w:r>
            <w:proofErr w:type="spellStart"/>
            <w:r>
              <w:rPr>
                <w:sz w:val="22"/>
                <w:u w:val="single"/>
              </w:rPr>
              <w:t>M.Pd</w:t>
            </w:r>
            <w:proofErr w:type="spellEnd"/>
          </w:p>
          <w:p w14:paraId="2E0429C0" w14:textId="7EB06389" w:rsidR="003710A8" w:rsidRPr="00EF52C1" w:rsidRDefault="00EF52C1" w:rsidP="00EF52C1">
            <w:pPr>
              <w:tabs>
                <w:tab w:val="left" w:pos="3780"/>
                <w:tab w:val="left" w:pos="3960"/>
              </w:tabs>
              <w:jc w:val="center"/>
              <w:rPr>
                <w:sz w:val="22"/>
              </w:rPr>
            </w:pPr>
            <w:r w:rsidRPr="00FE6F5B">
              <w:rPr>
                <w:sz w:val="22"/>
                <w:lang w:val="id-ID"/>
              </w:rPr>
              <w:t>NI</w:t>
            </w:r>
            <w:r>
              <w:rPr>
                <w:sz w:val="22"/>
              </w:rPr>
              <w:t>K</w:t>
            </w:r>
            <w:r w:rsidRPr="00FE6F5B">
              <w:rPr>
                <w:sz w:val="22"/>
                <w:lang w:val="id-ID"/>
              </w:rPr>
              <w:t>.</w:t>
            </w:r>
            <w:r>
              <w:rPr>
                <w:sz w:val="22"/>
              </w:rPr>
              <w:t xml:space="preserve"> 19960306.202108.1.061</w:t>
            </w:r>
          </w:p>
        </w:tc>
      </w:tr>
    </w:tbl>
    <w:p w14:paraId="097998DA" w14:textId="56C9CEE2" w:rsidR="00BD50D5" w:rsidRDefault="00BD50D5" w:rsidP="00BD50D5">
      <w:pPr>
        <w:tabs>
          <w:tab w:val="left" w:pos="4985"/>
        </w:tabs>
      </w:pPr>
    </w:p>
    <w:p w14:paraId="54B910FB" w14:textId="77777777" w:rsidR="00BD50D5" w:rsidRDefault="00BD50D5" w:rsidP="00BD50D5">
      <w:pPr>
        <w:tabs>
          <w:tab w:val="left" w:pos="4985"/>
        </w:tabs>
      </w:pPr>
    </w:p>
    <w:p w14:paraId="14241513" w14:textId="77777777" w:rsidR="00BD50D5" w:rsidRDefault="00BD50D5" w:rsidP="00BD50D5">
      <w:pPr>
        <w:tabs>
          <w:tab w:val="left" w:pos="4985"/>
        </w:tabs>
      </w:pPr>
    </w:p>
    <w:p w14:paraId="5D25367F" w14:textId="77777777" w:rsidR="00BD50D5" w:rsidRDefault="00BD50D5" w:rsidP="00BD50D5">
      <w:pPr>
        <w:tabs>
          <w:tab w:val="left" w:pos="4985"/>
        </w:tabs>
      </w:pPr>
    </w:p>
    <w:p w14:paraId="170BA271" w14:textId="77777777" w:rsidR="00BD50D5" w:rsidRDefault="00BD50D5" w:rsidP="00BD50D5">
      <w:pPr>
        <w:tabs>
          <w:tab w:val="left" w:pos="4985"/>
        </w:tabs>
      </w:pPr>
    </w:p>
    <w:p w14:paraId="6A5EF9AD" w14:textId="77777777" w:rsidR="00BD50D5" w:rsidRDefault="00BD50D5" w:rsidP="00BD50D5">
      <w:pPr>
        <w:tabs>
          <w:tab w:val="left" w:pos="4985"/>
        </w:tabs>
      </w:pPr>
    </w:p>
    <w:p w14:paraId="243852E7" w14:textId="77777777" w:rsidR="00BD50D5" w:rsidRDefault="00BD50D5" w:rsidP="00BD50D5">
      <w:pPr>
        <w:tabs>
          <w:tab w:val="left" w:pos="4985"/>
        </w:tabs>
      </w:pPr>
    </w:p>
    <w:p w14:paraId="4AE0FB1D" w14:textId="589D43A1" w:rsidR="00BD50D5" w:rsidRPr="00BD50D5" w:rsidRDefault="00BD50D5" w:rsidP="00BD50D5">
      <w:pPr>
        <w:tabs>
          <w:tab w:val="left" w:pos="4985"/>
        </w:tabs>
        <w:rPr>
          <w:rFonts w:ascii="Times New Roman" w:hAnsi="Times New Roman"/>
          <w:sz w:val="12"/>
          <w:szCs w:val="12"/>
          <w:lang w:val="de-DE" w:eastAsia="en-US"/>
        </w:rPr>
      </w:pPr>
      <w:r w:rsidRPr="00BD50D5">
        <w:rPr>
          <w:rFonts w:ascii="Times New Roman" w:hAnsi="Times New Roman"/>
          <w:sz w:val="12"/>
          <w:szCs w:val="12"/>
          <w:lang w:val="de-DE" w:eastAsia="en-US"/>
        </w:rPr>
        <w:tab/>
      </w:r>
    </w:p>
    <w:p w14:paraId="5F8AC0F4" w14:textId="77777777" w:rsidR="00BD50D5" w:rsidRPr="00BD50D5" w:rsidRDefault="00BD50D5" w:rsidP="00BD50D5">
      <w:pPr>
        <w:suppressAutoHyphens w:val="0"/>
        <w:rPr>
          <w:rFonts w:ascii="Times New Roman" w:hAnsi="Times New Roman"/>
          <w:sz w:val="24"/>
          <w:lang w:val="sv-SE" w:eastAsia="en-US"/>
        </w:rPr>
      </w:pPr>
    </w:p>
    <w:p w14:paraId="72CF9AB4" w14:textId="784D0434" w:rsidR="00FE02B8" w:rsidRPr="00F878B8" w:rsidRDefault="00707D7C" w:rsidP="00FE02B8">
      <w:pPr>
        <w:pStyle w:val="Heading1"/>
        <w:numPr>
          <w:ilvl w:val="0"/>
          <w:numId w:val="0"/>
        </w:numPr>
        <w:rPr>
          <w:rFonts w:ascii="Calibri" w:hAnsi="Calibri" w:cs="Calibri"/>
        </w:rPr>
      </w:pPr>
      <w:r>
        <w:rPr>
          <w:rFonts w:cs="Arial"/>
          <w:b w:val="0"/>
          <w:noProof/>
          <w:szCs w:val="20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C1A4DBF" wp14:editId="356D08C9">
                <wp:simplePos x="0" y="0"/>
                <wp:positionH relativeFrom="column">
                  <wp:posOffset>5629275</wp:posOffset>
                </wp:positionH>
                <wp:positionV relativeFrom="paragraph">
                  <wp:posOffset>-62865</wp:posOffset>
                </wp:positionV>
                <wp:extent cx="1111885" cy="562610"/>
                <wp:effectExtent l="0" t="0" r="12065" b="27940"/>
                <wp:wrapNone/>
                <wp:docPr id="2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5C8520" w14:textId="77777777" w:rsidR="008F4AA5" w:rsidRPr="00032942" w:rsidRDefault="008F4AA5" w:rsidP="008F4AA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046C2260" w14:textId="68D6ED32" w:rsidR="008F4AA5" w:rsidRPr="003710A8" w:rsidRDefault="008F4AA5" w:rsidP="008F4A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32942">
                              <w:rPr>
                                <w:sz w:val="36"/>
                                <w:lang w:val="id-ID"/>
                              </w:rPr>
                              <w:t>S-</w:t>
                            </w:r>
                            <w:r>
                              <w:rPr>
                                <w:sz w:val="36"/>
                                <w:lang w:val="id-ID"/>
                              </w:rPr>
                              <w:t>0</w:t>
                            </w:r>
                            <w:r w:rsidR="003710A8">
                              <w:rPr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1A4DBF" id="AutoShape 320" o:spid="_x0000_s1035" style="position:absolute;left:0;text-align:left;margin-left:443.25pt;margin-top:-4.95pt;width:87.55pt;height:44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cHJwIAAEwEAAAOAAAAZHJzL2Uyb0RvYy54bWysVF+P0zAMf0fiO0R5Z12nrber1p1OO4aQ&#10;jj/i4AOkSdoG0jgk2brx6XHSbeyAJ0QeIjuOf7Z/drK6O/Sa7KXzCkxF88mUEmk4CGXain75vH21&#10;pMQHZgTTYGRFj9LTu/XLF6vBlnIGHWghHUEQ48vBVrQLwZZZ5nkne+YnYKVBYwOuZwFV12bCsQHR&#10;e53NptMiG8AJ64BL7/H0YTTSdcJvGsnDh6bxMhBdUcwtpN2lvY57tl6xsnXMdoqf0mD/kEXPlMGg&#10;F6gHFhjZOfUHVK+4Aw9NmHDoM2gaxWWqAavJp79V89QxK1MtSI63F5r8/4Pl7/dP9qOLqXv7CPyb&#10;JwY2HTOtvHcOhk4ygeHySFQ2WF9eHKLi0ZXUwzsQ2Fq2C5A4ODSuj4BYHTkkqo8XquUhEI6HOa7l&#10;ckEJR9uimBV56kXGyrO3dT68kdCTKFTUwc6IT9jPFILtH31IfAtiWB+ji6+UNL3G7u2ZJnlRFDcp&#10;aVaeLiP2GTOVC1qJrdI6Ka6tN9oRdK3oNq2Ts7++pg0ZKnq7mC1SFs9s/hpimtbfIFIdaeoita+N&#10;SHJgSo8yZqnNietIb5xkX4ZDfSBKYOyIGU9qEEck38E40vgEUejA/aBkwHGuqP++Y05Sot8abOBt&#10;Pp/H+U/KfHEzQ8VdW+prCzMcoSoaKBnFTRjfzM461XYYKU8EGLjHpjcqnKdjzOqUPo4sSs/exLWe&#10;bv36BNY/AQAA//8DAFBLAwQUAAYACAAAACEAGLchzt0AAAAKAQAADwAAAGRycy9kb3ducmV2Lnht&#10;bEyPQU+EMBCF7yb+h2ZMvO22a7IsIMPGmOjViB48FjoCkU5ZWlj019s96XHyvrz3TXFc7SAWmnzv&#10;GGG3VSCIG2d6bhHe3542KQgfNBs9OCaEb/JwLK+vCp0bd+ZXWqrQiljCPtcIXQhjLqVvOrLab91I&#10;HLNPN1kd4jm10kz6HMvtIO+USqTVPceFTo/02FHzVc0WoTFqVtPH8pLV+1D9LPOJ5fMJ8fZmfbgH&#10;EWgNfzBc9KM6lNGpdjMbLwaENE32EUXYZBmIC6CSXQKiRjikB5BlIf+/UP4CAAD//wMAUEsBAi0A&#10;FAAGAAgAAAAhALaDOJL+AAAA4QEAABMAAAAAAAAAAAAAAAAAAAAAAFtDb250ZW50X1R5cGVzXS54&#10;bWxQSwECLQAUAAYACAAAACEAOP0h/9YAAACUAQAACwAAAAAAAAAAAAAAAAAvAQAAX3JlbHMvLnJl&#10;bHNQSwECLQAUAAYACAAAACEAxNXnBycCAABMBAAADgAAAAAAAAAAAAAAAAAuAgAAZHJzL2Uyb0Rv&#10;Yy54bWxQSwECLQAUAAYACAAAACEAGLchzt0AAAAKAQAADwAAAAAAAAAAAAAAAACBBAAAZHJzL2Rv&#10;d25yZXYueG1sUEsFBgAAAAAEAAQA8wAAAIsFAAAAAA==&#10;">
                <v:textbox>
                  <w:txbxContent>
                    <w:p w14:paraId="7C5C8520" w14:textId="77777777" w:rsidR="008F4AA5" w:rsidRPr="00032942" w:rsidRDefault="008F4AA5" w:rsidP="008F4AA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FORM</w:t>
                      </w:r>
                    </w:p>
                    <w:p w14:paraId="046C2260" w14:textId="68D6ED32" w:rsidR="008F4AA5" w:rsidRPr="003710A8" w:rsidRDefault="008F4AA5" w:rsidP="008F4AA5">
                      <w:pPr>
                        <w:jc w:val="center"/>
                        <w:rPr>
                          <w:sz w:val="36"/>
                        </w:rPr>
                      </w:pPr>
                      <w:r w:rsidRPr="00032942">
                        <w:rPr>
                          <w:sz w:val="36"/>
                          <w:lang w:val="id-ID"/>
                        </w:rPr>
                        <w:t>S-</w:t>
                      </w:r>
                      <w:r>
                        <w:rPr>
                          <w:sz w:val="36"/>
                          <w:lang w:val="id-ID"/>
                        </w:rPr>
                        <w:t>0</w:t>
                      </w:r>
                      <w:r w:rsidR="003710A8">
                        <w:rPr>
                          <w:sz w:val="36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FE02B8" w:rsidRPr="00F878B8">
        <w:rPr>
          <w:rFonts w:ascii="Calibri" w:hAnsi="Calibri" w:cs="Calibri"/>
          <w:sz w:val="32"/>
        </w:rPr>
        <w:t>PENDAFTARAN SIDANG TUGAS AKHIR</w:t>
      </w:r>
    </w:p>
    <w:p w14:paraId="216EE573" w14:textId="77777777" w:rsidR="00FE02B8" w:rsidRDefault="00FE02B8" w:rsidP="00FE02B8"/>
    <w:p w14:paraId="36654292" w14:textId="77777777" w:rsidR="00FE02B8" w:rsidRDefault="00FE02B8" w:rsidP="00FE02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74"/>
        <w:gridCol w:w="1267"/>
        <w:gridCol w:w="568"/>
        <w:gridCol w:w="1233"/>
        <w:gridCol w:w="2437"/>
      </w:tblGrid>
      <w:tr w:rsidR="00FE02B8" w:rsidRPr="0061756A" w14:paraId="6F7421BC" w14:textId="77777777" w:rsidTr="00D7010C">
        <w:tc>
          <w:tcPr>
            <w:tcW w:w="2677" w:type="dxa"/>
          </w:tcPr>
          <w:p w14:paraId="65B7B40D" w14:textId="77777777" w:rsidR="00FE02B8" w:rsidRPr="0061756A" w:rsidRDefault="00FE02B8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r w:rsidRPr="0061756A">
              <w:rPr>
                <w:rFonts w:cs="Arial"/>
                <w:szCs w:val="20"/>
              </w:rPr>
              <w:t>Nama</w:t>
            </w:r>
          </w:p>
        </w:tc>
        <w:tc>
          <w:tcPr>
            <w:tcW w:w="7779" w:type="dxa"/>
            <w:gridSpan w:val="5"/>
          </w:tcPr>
          <w:p w14:paraId="53834ED5" w14:textId="3B9C7CE4" w:rsidR="00FE02B8" w:rsidRPr="0061756A" w:rsidRDefault="00D7010C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Zainoddin</w:t>
            </w:r>
            <w:proofErr w:type="spellEnd"/>
          </w:p>
        </w:tc>
      </w:tr>
      <w:tr w:rsidR="00FE02B8" w:rsidRPr="0061756A" w14:paraId="66CFA534" w14:textId="77777777" w:rsidTr="00D7010C">
        <w:tc>
          <w:tcPr>
            <w:tcW w:w="2677" w:type="dxa"/>
          </w:tcPr>
          <w:p w14:paraId="553F19C3" w14:textId="77777777" w:rsidR="00FE02B8" w:rsidRPr="0061756A" w:rsidRDefault="00FE02B8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r w:rsidRPr="0061756A">
              <w:rPr>
                <w:rFonts w:cs="Arial"/>
                <w:szCs w:val="20"/>
              </w:rPr>
              <w:t>NRP</w:t>
            </w:r>
          </w:p>
        </w:tc>
        <w:tc>
          <w:tcPr>
            <w:tcW w:w="7779" w:type="dxa"/>
            <w:gridSpan w:val="5"/>
          </w:tcPr>
          <w:p w14:paraId="70CC4067" w14:textId="45595B5E" w:rsidR="00FE02B8" w:rsidRPr="0061756A" w:rsidRDefault="00D7010C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r>
              <w:rPr>
                <w:lang w:val="sv-SE"/>
              </w:rPr>
              <w:t>2002320043</w:t>
            </w:r>
          </w:p>
        </w:tc>
      </w:tr>
      <w:tr w:rsidR="00FE02B8" w:rsidRPr="0061756A" w14:paraId="030D5586" w14:textId="77777777" w:rsidTr="00D7010C">
        <w:tc>
          <w:tcPr>
            <w:tcW w:w="2677" w:type="dxa"/>
          </w:tcPr>
          <w:p w14:paraId="4701AA69" w14:textId="77777777" w:rsidR="00FE02B8" w:rsidRPr="0061756A" w:rsidRDefault="00FE02B8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proofErr w:type="spellStart"/>
            <w:r w:rsidRPr="0061756A">
              <w:rPr>
                <w:rFonts w:cs="Arial"/>
                <w:szCs w:val="20"/>
              </w:rPr>
              <w:t>Bidang</w:t>
            </w:r>
            <w:proofErr w:type="spellEnd"/>
            <w:r w:rsidRPr="0061756A">
              <w:rPr>
                <w:rFonts w:cs="Arial"/>
                <w:szCs w:val="20"/>
              </w:rPr>
              <w:t xml:space="preserve"> </w:t>
            </w:r>
            <w:proofErr w:type="spellStart"/>
            <w:r w:rsidRPr="0061756A">
              <w:rPr>
                <w:rFonts w:cs="Arial"/>
                <w:szCs w:val="20"/>
              </w:rPr>
              <w:t>Minat</w:t>
            </w:r>
            <w:proofErr w:type="spellEnd"/>
          </w:p>
        </w:tc>
        <w:tc>
          <w:tcPr>
            <w:tcW w:w="7779" w:type="dxa"/>
            <w:gridSpan w:val="5"/>
          </w:tcPr>
          <w:p w14:paraId="25F354EA" w14:textId="77777777" w:rsidR="00FE02B8" w:rsidRPr="0061756A" w:rsidRDefault="00211846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Rekayasa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Perangkat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Lunak</w:t>
            </w:r>
            <w:proofErr w:type="spellEnd"/>
          </w:p>
        </w:tc>
      </w:tr>
      <w:tr w:rsidR="00FE02B8" w:rsidRPr="0061756A" w14:paraId="1223204F" w14:textId="77777777" w:rsidTr="00D7010C">
        <w:tc>
          <w:tcPr>
            <w:tcW w:w="2677" w:type="dxa"/>
          </w:tcPr>
          <w:p w14:paraId="3196B838" w14:textId="77777777" w:rsidR="00FE02B8" w:rsidRPr="0061756A" w:rsidRDefault="00FE02B8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proofErr w:type="spellStart"/>
            <w:r w:rsidRPr="0061756A">
              <w:rPr>
                <w:rFonts w:cs="Arial"/>
                <w:szCs w:val="20"/>
              </w:rPr>
              <w:t>Judul</w:t>
            </w:r>
            <w:proofErr w:type="spellEnd"/>
            <w:r w:rsidRPr="0061756A">
              <w:rPr>
                <w:rFonts w:cs="Arial"/>
                <w:szCs w:val="20"/>
              </w:rPr>
              <w:t xml:space="preserve"> </w:t>
            </w:r>
            <w:proofErr w:type="spellStart"/>
            <w:r w:rsidRPr="0061756A">
              <w:rPr>
                <w:rFonts w:cs="Arial"/>
                <w:szCs w:val="20"/>
              </w:rPr>
              <w:t>Tugas</w:t>
            </w:r>
            <w:proofErr w:type="spellEnd"/>
            <w:r w:rsidRPr="0061756A">
              <w:rPr>
                <w:rFonts w:cs="Arial"/>
                <w:szCs w:val="20"/>
              </w:rPr>
              <w:t xml:space="preserve"> Akhir</w:t>
            </w:r>
          </w:p>
        </w:tc>
        <w:tc>
          <w:tcPr>
            <w:tcW w:w="7779" w:type="dxa"/>
            <w:gridSpan w:val="5"/>
          </w:tcPr>
          <w:p w14:paraId="0BFD8EC1" w14:textId="77777777" w:rsidR="00FE02B8" w:rsidRDefault="00FE02B8" w:rsidP="00211846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</w:p>
          <w:p w14:paraId="7E25FB35" w14:textId="76D2B1D7" w:rsidR="00A91331" w:rsidRPr="0061756A" w:rsidRDefault="00A91331" w:rsidP="00211846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</w:p>
        </w:tc>
      </w:tr>
      <w:tr w:rsidR="00C011AA" w:rsidRPr="0061756A" w14:paraId="2E113EE1" w14:textId="77777777" w:rsidTr="00D7010C">
        <w:tc>
          <w:tcPr>
            <w:tcW w:w="2677" w:type="dxa"/>
          </w:tcPr>
          <w:p w14:paraId="689B3A82" w14:textId="77777777" w:rsidR="00C011AA" w:rsidRPr="008F4AA5" w:rsidRDefault="00C011AA" w:rsidP="008F4AA5">
            <w:pPr>
              <w:tabs>
                <w:tab w:val="left" w:pos="1800"/>
                <w:tab w:val="left" w:pos="1985"/>
              </w:tabs>
              <w:rPr>
                <w:rFonts w:cs="Arial"/>
                <w:b/>
                <w:szCs w:val="20"/>
                <w:lang w:val="id-ID"/>
              </w:rPr>
            </w:pPr>
            <w:proofErr w:type="spellStart"/>
            <w:r w:rsidRPr="008F4AA5">
              <w:rPr>
                <w:rFonts w:cs="Arial"/>
                <w:b/>
                <w:szCs w:val="20"/>
              </w:rPr>
              <w:t>Dosen</w:t>
            </w:r>
            <w:proofErr w:type="spellEnd"/>
            <w:r w:rsidRPr="008F4AA5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8F4AA5">
              <w:rPr>
                <w:rFonts w:cs="Arial"/>
                <w:b/>
                <w:szCs w:val="20"/>
              </w:rPr>
              <w:t>Pembimbing</w:t>
            </w:r>
            <w:proofErr w:type="spellEnd"/>
            <w:r w:rsidRPr="008F4AA5">
              <w:rPr>
                <w:rFonts w:cs="Arial"/>
                <w:b/>
                <w:szCs w:val="20"/>
              </w:rPr>
              <w:t xml:space="preserve"> </w:t>
            </w:r>
            <w:r w:rsidR="008F4AA5" w:rsidRPr="008F4AA5">
              <w:rPr>
                <w:rFonts w:cs="Arial"/>
                <w:b/>
                <w:szCs w:val="20"/>
                <w:lang w:val="id-ID"/>
              </w:rPr>
              <w:t>I</w:t>
            </w:r>
          </w:p>
        </w:tc>
        <w:tc>
          <w:tcPr>
            <w:tcW w:w="2274" w:type="dxa"/>
          </w:tcPr>
          <w:p w14:paraId="262075D4" w14:textId="532654B5" w:rsidR="00C011AA" w:rsidRPr="008F4AA5" w:rsidRDefault="00D7010C" w:rsidP="00D7010C">
            <w:pPr>
              <w:tabs>
                <w:tab w:val="left" w:pos="1800"/>
                <w:tab w:val="left" w:pos="1985"/>
              </w:tabs>
              <w:rPr>
                <w:rFonts w:cs="Arial"/>
                <w:b/>
                <w:szCs w:val="20"/>
              </w:rPr>
            </w:pPr>
            <w:r w:rsidRPr="00D7010C">
              <w:rPr>
                <w:rFonts w:cs="Arial"/>
                <w:b/>
                <w:szCs w:val="20"/>
              </w:rPr>
              <w:t xml:space="preserve">Prof. Dr. Ir. </w:t>
            </w:r>
            <w:proofErr w:type="spellStart"/>
            <w:r w:rsidRPr="00D7010C">
              <w:rPr>
                <w:rFonts w:cs="Arial"/>
                <w:b/>
                <w:szCs w:val="20"/>
              </w:rPr>
              <w:t>Rachmad</w:t>
            </w:r>
            <w:proofErr w:type="spellEnd"/>
            <w:r w:rsidRPr="00D7010C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D7010C">
              <w:rPr>
                <w:rFonts w:cs="Arial"/>
                <w:b/>
                <w:szCs w:val="20"/>
              </w:rPr>
              <w:t>Hidayat</w:t>
            </w:r>
            <w:proofErr w:type="spellEnd"/>
            <w:r w:rsidRPr="00D7010C">
              <w:rPr>
                <w:rFonts w:cs="Arial"/>
                <w:b/>
                <w:szCs w:val="20"/>
              </w:rPr>
              <w:t xml:space="preserve">, M.T., IPU., ASEAN </w:t>
            </w:r>
            <w:proofErr w:type="spellStart"/>
            <w:r w:rsidRPr="00D7010C">
              <w:rPr>
                <w:rFonts w:cs="Arial"/>
                <w:b/>
                <w:szCs w:val="20"/>
              </w:rPr>
              <w:t>Eng</w:t>
            </w:r>
            <w:proofErr w:type="spellEnd"/>
          </w:p>
        </w:tc>
        <w:tc>
          <w:tcPr>
            <w:tcW w:w="1835" w:type="dxa"/>
            <w:gridSpan w:val="2"/>
          </w:tcPr>
          <w:p w14:paraId="46550F5F" w14:textId="77777777" w:rsidR="00C011AA" w:rsidRPr="008F4AA5" w:rsidRDefault="00C011AA" w:rsidP="008F4AA5">
            <w:pPr>
              <w:tabs>
                <w:tab w:val="left" w:pos="1800"/>
                <w:tab w:val="left" w:pos="1985"/>
              </w:tabs>
              <w:rPr>
                <w:rFonts w:cs="Arial"/>
                <w:b/>
                <w:szCs w:val="20"/>
                <w:lang w:val="id-ID"/>
              </w:rPr>
            </w:pPr>
            <w:proofErr w:type="spellStart"/>
            <w:r w:rsidRPr="008F4AA5">
              <w:rPr>
                <w:rFonts w:cs="Arial"/>
                <w:b/>
                <w:szCs w:val="20"/>
              </w:rPr>
              <w:t>Dosen</w:t>
            </w:r>
            <w:proofErr w:type="spellEnd"/>
            <w:r w:rsidRPr="008F4AA5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8F4AA5">
              <w:rPr>
                <w:rFonts w:cs="Arial"/>
                <w:b/>
                <w:szCs w:val="20"/>
              </w:rPr>
              <w:t>Pembimbing</w:t>
            </w:r>
            <w:proofErr w:type="spellEnd"/>
            <w:r w:rsidRPr="008F4AA5">
              <w:rPr>
                <w:rFonts w:cs="Arial"/>
                <w:b/>
                <w:szCs w:val="20"/>
              </w:rPr>
              <w:t xml:space="preserve"> </w:t>
            </w:r>
            <w:r w:rsidR="008F4AA5" w:rsidRPr="008F4AA5">
              <w:rPr>
                <w:rFonts w:cs="Arial"/>
                <w:b/>
                <w:szCs w:val="20"/>
                <w:lang w:val="id-ID"/>
              </w:rPr>
              <w:t>II</w:t>
            </w:r>
          </w:p>
        </w:tc>
        <w:tc>
          <w:tcPr>
            <w:tcW w:w="3670" w:type="dxa"/>
            <w:gridSpan w:val="2"/>
          </w:tcPr>
          <w:p w14:paraId="483B82AF" w14:textId="77777777" w:rsidR="00C011AA" w:rsidRPr="00211846" w:rsidRDefault="005F2C6C" w:rsidP="0061756A">
            <w:pPr>
              <w:tabs>
                <w:tab w:val="left" w:pos="1800"/>
                <w:tab w:val="left" w:pos="1985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Mohammad Iqbal Bachtiar</w:t>
            </w:r>
            <w:r w:rsidR="00211846" w:rsidRPr="00211846">
              <w:rPr>
                <w:rFonts w:cs="Arial"/>
                <w:b/>
                <w:szCs w:val="20"/>
              </w:rPr>
              <w:t>, S.T., M.T</w:t>
            </w:r>
          </w:p>
        </w:tc>
      </w:tr>
      <w:tr w:rsidR="00320BC0" w:rsidRPr="0061756A" w14:paraId="0787C756" w14:textId="77777777" w:rsidTr="00D7010C">
        <w:tc>
          <w:tcPr>
            <w:tcW w:w="10456" w:type="dxa"/>
            <w:gridSpan w:val="6"/>
          </w:tcPr>
          <w:p w14:paraId="66A60644" w14:textId="77777777" w:rsidR="00836AA9" w:rsidRPr="00836AA9" w:rsidRDefault="00836AA9" w:rsidP="00320BC0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 w:val="6"/>
                <w:szCs w:val="20"/>
                <w:lang w:val="id-ID"/>
              </w:rPr>
            </w:pPr>
          </w:p>
          <w:p w14:paraId="0A4B5851" w14:textId="77777777" w:rsidR="00320BC0" w:rsidRPr="0061756A" w:rsidRDefault="00320BC0" w:rsidP="00CF3557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SEMINAR </w:t>
            </w:r>
          </w:p>
        </w:tc>
      </w:tr>
      <w:tr w:rsidR="00FE02B8" w:rsidRPr="0061756A" w14:paraId="24C219A2" w14:textId="77777777" w:rsidTr="00D7010C">
        <w:tc>
          <w:tcPr>
            <w:tcW w:w="2677" w:type="dxa"/>
          </w:tcPr>
          <w:p w14:paraId="7EF6F2A6" w14:textId="77777777" w:rsidR="00FE02B8" w:rsidRPr="0061756A" w:rsidRDefault="00FE02B8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proofErr w:type="spellStart"/>
            <w:r w:rsidRPr="0061756A">
              <w:rPr>
                <w:rFonts w:cs="Arial"/>
                <w:szCs w:val="20"/>
              </w:rPr>
              <w:t>Tanggal</w:t>
            </w:r>
            <w:proofErr w:type="spellEnd"/>
            <w:r w:rsidRPr="0061756A">
              <w:rPr>
                <w:rFonts w:cs="Arial"/>
                <w:szCs w:val="20"/>
              </w:rPr>
              <w:t xml:space="preserve"> Seminar</w:t>
            </w:r>
          </w:p>
        </w:tc>
        <w:tc>
          <w:tcPr>
            <w:tcW w:w="7779" w:type="dxa"/>
            <w:gridSpan w:val="5"/>
          </w:tcPr>
          <w:p w14:paraId="62C7C449" w14:textId="525F0C1F" w:rsidR="00FE02B8" w:rsidRPr="0061756A" w:rsidRDefault="00D7010C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30 November 2022</w:t>
            </w:r>
          </w:p>
        </w:tc>
      </w:tr>
      <w:tr w:rsidR="00D7010C" w:rsidRPr="0061756A" w14:paraId="0BAF2220" w14:textId="77777777" w:rsidTr="00D7010C">
        <w:tc>
          <w:tcPr>
            <w:tcW w:w="2677" w:type="dxa"/>
          </w:tcPr>
          <w:p w14:paraId="455E3205" w14:textId="77777777" w:rsidR="00D7010C" w:rsidRPr="00612044" w:rsidRDefault="00D7010C" w:rsidP="00D7010C">
            <w:pPr>
              <w:tabs>
                <w:tab w:val="left" w:pos="1800"/>
                <w:tab w:val="left" w:pos="1985"/>
              </w:tabs>
              <w:rPr>
                <w:rFonts w:cs="Arial"/>
                <w:b/>
                <w:szCs w:val="20"/>
                <w:lang w:val="id-ID"/>
              </w:rPr>
            </w:pPr>
            <w:proofErr w:type="spellStart"/>
            <w:r w:rsidRPr="00612044">
              <w:rPr>
                <w:rFonts w:cs="Arial"/>
                <w:b/>
                <w:szCs w:val="20"/>
              </w:rPr>
              <w:t>Dosen</w:t>
            </w:r>
            <w:proofErr w:type="spellEnd"/>
            <w:r w:rsidRPr="00612044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612044">
              <w:rPr>
                <w:rFonts w:cs="Arial"/>
                <w:b/>
                <w:szCs w:val="20"/>
              </w:rPr>
              <w:t>Penguji</w:t>
            </w:r>
            <w:proofErr w:type="spellEnd"/>
            <w:r w:rsidRPr="00612044">
              <w:rPr>
                <w:rFonts w:cs="Arial"/>
                <w:b/>
                <w:szCs w:val="20"/>
              </w:rPr>
              <w:t xml:space="preserve"> </w:t>
            </w:r>
            <w:r w:rsidRPr="00612044">
              <w:rPr>
                <w:rFonts w:cs="Arial"/>
                <w:b/>
                <w:szCs w:val="20"/>
                <w:lang w:val="id-ID"/>
              </w:rPr>
              <w:t>I</w:t>
            </w:r>
          </w:p>
        </w:tc>
        <w:tc>
          <w:tcPr>
            <w:tcW w:w="3541" w:type="dxa"/>
            <w:gridSpan w:val="2"/>
          </w:tcPr>
          <w:p w14:paraId="49B1BF4F" w14:textId="15B16B33" w:rsidR="00D7010C" w:rsidRPr="0061756A" w:rsidRDefault="00D7010C" w:rsidP="00D7010C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Rizki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Anantama</w:t>
            </w:r>
            <w:proofErr w:type="spellEnd"/>
            <w:r>
              <w:rPr>
                <w:rFonts w:cs="Arial"/>
                <w:szCs w:val="20"/>
              </w:rPr>
              <w:t xml:space="preserve">, </w:t>
            </w:r>
            <w:proofErr w:type="spellStart"/>
            <w:r>
              <w:rPr>
                <w:rFonts w:cs="Arial"/>
                <w:szCs w:val="20"/>
              </w:rPr>
              <w:t>S.Kom</w:t>
            </w:r>
            <w:proofErr w:type="spellEnd"/>
            <w:r>
              <w:rPr>
                <w:rFonts w:cs="Arial"/>
                <w:szCs w:val="20"/>
              </w:rPr>
              <w:t>., M.T</w:t>
            </w:r>
          </w:p>
        </w:tc>
        <w:tc>
          <w:tcPr>
            <w:tcW w:w="1801" w:type="dxa"/>
            <w:gridSpan w:val="2"/>
          </w:tcPr>
          <w:p w14:paraId="43051D34" w14:textId="77777777" w:rsidR="00D7010C" w:rsidRPr="00612044" w:rsidRDefault="00D7010C" w:rsidP="00D7010C">
            <w:pPr>
              <w:tabs>
                <w:tab w:val="left" w:pos="1800"/>
                <w:tab w:val="left" w:pos="1985"/>
              </w:tabs>
              <w:rPr>
                <w:rFonts w:cs="Arial"/>
                <w:b/>
                <w:szCs w:val="20"/>
                <w:lang w:val="id-ID"/>
              </w:rPr>
            </w:pPr>
            <w:proofErr w:type="spellStart"/>
            <w:r w:rsidRPr="00612044">
              <w:rPr>
                <w:rFonts w:cs="Arial"/>
                <w:b/>
                <w:szCs w:val="20"/>
              </w:rPr>
              <w:t>Dosen</w:t>
            </w:r>
            <w:proofErr w:type="spellEnd"/>
            <w:r w:rsidRPr="00612044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612044">
              <w:rPr>
                <w:rFonts w:cs="Arial"/>
                <w:b/>
                <w:szCs w:val="20"/>
              </w:rPr>
              <w:t>Penguji</w:t>
            </w:r>
            <w:proofErr w:type="spellEnd"/>
            <w:r w:rsidRPr="00612044">
              <w:rPr>
                <w:rFonts w:cs="Arial"/>
                <w:b/>
                <w:szCs w:val="20"/>
              </w:rPr>
              <w:t xml:space="preserve"> </w:t>
            </w:r>
            <w:r w:rsidRPr="00612044">
              <w:rPr>
                <w:rFonts w:cs="Arial"/>
                <w:b/>
                <w:szCs w:val="20"/>
                <w:lang w:val="id-ID"/>
              </w:rPr>
              <w:t>III</w:t>
            </w:r>
          </w:p>
        </w:tc>
        <w:tc>
          <w:tcPr>
            <w:tcW w:w="2437" w:type="dxa"/>
          </w:tcPr>
          <w:p w14:paraId="363E361F" w14:textId="7ED318F0" w:rsidR="00D7010C" w:rsidRPr="0061756A" w:rsidRDefault="00D7010C" w:rsidP="00D7010C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Zeinor</w:t>
            </w:r>
            <w:proofErr w:type="spellEnd"/>
            <w:r>
              <w:rPr>
                <w:rFonts w:cs="Arial"/>
                <w:szCs w:val="20"/>
              </w:rPr>
              <w:t xml:space="preserve"> Rahman, </w:t>
            </w:r>
            <w:proofErr w:type="spellStart"/>
            <w:r>
              <w:rPr>
                <w:rFonts w:cs="Arial"/>
                <w:szCs w:val="20"/>
              </w:rPr>
              <w:t>S.Pd</w:t>
            </w:r>
            <w:proofErr w:type="spellEnd"/>
            <w:r>
              <w:rPr>
                <w:rFonts w:cs="Arial"/>
                <w:szCs w:val="20"/>
              </w:rPr>
              <w:t xml:space="preserve">., </w:t>
            </w:r>
            <w:proofErr w:type="spellStart"/>
            <w:r>
              <w:rPr>
                <w:rFonts w:cs="Arial"/>
                <w:szCs w:val="20"/>
              </w:rPr>
              <w:t>M.Pd</w:t>
            </w:r>
            <w:proofErr w:type="spellEnd"/>
            <w:r>
              <w:rPr>
                <w:rFonts w:cs="Arial"/>
                <w:szCs w:val="20"/>
              </w:rPr>
              <w:t>.</w:t>
            </w:r>
          </w:p>
        </w:tc>
      </w:tr>
      <w:tr w:rsidR="00F40E25" w:rsidRPr="0061756A" w14:paraId="7B58E4A5" w14:textId="77777777" w:rsidTr="00D7010C">
        <w:tc>
          <w:tcPr>
            <w:tcW w:w="2677" w:type="dxa"/>
          </w:tcPr>
          <w:p w14:paraId="58BCD773" w14:textId="77777777" w:rsidR="00F40E25" w:rsidRPr="00612044" w:rsidRDefault="00F40E25" w:rsidP="00612044">
            <w:pPr>
              <w:tabs>
                <w:tab w:val="left" w:pos="1800"/>
                <w:tab w:val="left" w:pos="1985"/>
              </w:tabs>
              <w:rPr>
                <w:rFonts w:cs="Arial"/>
                <w:b/>
                <w:szCs w:val="20"/>
                <w:lang w:val="id-ID"/>
              </w:rPr>
            </w:pPr>
            <w:proofErr w:type="spellStart"/>
            <w:r w:rsidRPr="00612044">
              <w:rPr>
                <w:rFonts w:cs="Arial"/>
                <w:b/>
                <w:szCs w:val="20"/>
              </w:rPr>
              <w:t>Dosen</w:t>
            </w:r>
            <w:proofErr w:type="spellEnd"/>
            <w:r w:rsidRPr="00612044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612044">
              <w:rPr>
                <w:rFonts w:cs="Arial"/>
                <w:b/>
                <w:szCs w:val="20"/>
              </w:rPr>
              <w:t>Penguji</w:t>
            </w:r>
            <w:proofErr w:type="spellEnd"/>
            <w:r w:rsidRPr="00612044">
              <w:rPr>
                <w:rFonts w:cs="Arial"/>
                <w:b/>
                <w:szCs w:val="20"/>
              </w:rPr>
              <w:t xml:space="preserve"> </w:t>
            </w:r>
            <w:r w:rsidRPr="00612044">
              <w:rPr>
                <w:rFonts w:cs="Arial"/>
                <w:b/>
                <w:szCs w:val="20"/>
                <w:lang w:val="id-ID"/>
              </w:rPr>
              <w:t>II</w:t>
            </w:r>
          </w:p>
        </w:tc>
        <w:tc>
          <w:tcPr>
            <w:tcW w:w="3541" w:type="dxa"/>
            <w:gridSpan w:val="2"/>
          </w:tcPr>
          <w:p w14:paraId="5FA24EF6" w14:textId="300621D1" w:rsidR="00F40E25" w:rsidRPr="0061756A" w:rsidRDefault="00D7010C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  <w:proofErr w:type="spellStart"/>
            <w:r w:rsidRPr="00D7010C">
              <w:rPr>
                <w:rFonts w:cs="Arial"/>
                <w:szCs w:val="20"/>
              </w:rPr>
              <w:t>Isferianto</w:t>
            </w:r>
            <w:proofErr w:type="spellEnd"/>
            <w:r w:rsidRPr="00D7010C">
              <w:rPr>
                <w:rFonts w:cs="Arial"/>
                <w:szCs w:val="20"/>
              </w:rPr>
              <w:t xml:space="preserve"> </w:t>
            </w:r>
            <w:proofErr w:type="spellStart"/>
            <w:r w:rsidRPr="00D7010C">
              <w:rPr>
                <w:rFonts w:cs="Arial"/>
                <w:szCs w:val="20"/>
              </w:rPr>
              <w:t>Ruswandi</w:t>
            </w:r>
            <w:proofErr w:type="spellEnd"/>
            <w:r w:rsidRPr="00D7010C">
              <w:rPr>
                <w:rFonts w:cs="Arial"/>
                <w:szCs w:val="20"/>
              </w:rPr>
              <w:t>, S.T., M.M</w:t>
            </w:r>
          </w:p>
        </w:tc>
        <w:tc>
          <w:tcPr>
            <w:tcW w:w="4238" w:type="dxa"/>
            <w:gridSpan w:val="3"/>
          </w:tcPr>
          <w:p w14:paraId="70BC1AB1" w14:textId="77777777" w:rsidR="00F40E25" w:rsidRPr="0061756A" w:rsidRDefault="00F40E25" w:rsidP="0061756A">
            <w:pPr>
              <w:tabs>
                <w:tab w:val="left" w:pos="1800"/>
                <w:tab w:val="left" w:pos="1985"/>
              </w:tabs>
              <w:rPr>
                <w:rFonts w:cs="Arial"/>
                <w:szCs w:val="20"/>
              </w:rPr>
            </w:pPr>
          </w:p>
        </w:tc>
      </w:tr>
    </w:tbl>
    <w:p w14:paraId="1C4880F5" w14:textId="77777777" w:rsidR="00FE02B8" w:rsidRPr="00320BC0" w:rsidRDefault="00FE02B8" w:rsidP="00FE02B8">
      <w:pPr>
        <w:tabs>
          <w:tab w:val="left" w:pos="1800"/>
          <w:tab w:val="left" w:pos="1985"/>
        </w:tabs>
        <w:spacing w:line="360" w:lineRule="auto"/>
        <w:rPr>
          <w:rFonts w:cs="Arial"/>
          <w:b/>
          <w:szCs w:val="20"/>
          <w:u w:val="single"/>
        </w:rPr>
      </w:pPr>
      <w:r w:rsidRPr="00320BC0">
        <w:rPr>
          <w:rFonts w:cs="Arial"/>
          <w:b/>
          <w:szCs w:val="20"/>
          <w:u w:val="single"/>
        </w:rPr>
        <w:t>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765"/>
        <w:gridCol w:w="1395"/>
        <w:gridCol w:w="3587"/>
        <w:gridCol w:w="273"/>
        <w:gridCol w:w="551"/>
        <w:gridCol w:w="964"/>
      </w:tblGrid>
      <w:tr w:rsidR="00C2332B" w:rsidRPr="0061756A" w14:paraId="17639119" w14:textId="77777777" w:rsidTr="004920E3">
        <w:tc>
          <w:tcPr>
            <w:tcW w:w="3794" w:type="dxa"/>
            <w:gridSpan w:val="2"/>
            <w:shd w:val="clear" w:color="auto" w:fill="FFFF00"/>
            <w:vAlign w:val="center"/>
          </w:tcPr>
          <w:p w14:paraId="248809F4" w14:textId="77777777" w:rsidR="00C2332B" w:rsidRPr="0061756A" w:rsidRDefault="00C2332B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  <w:r w:rsidRPr="0061756A">
              <w:rPr>
                <w:rFonts w:cs="Arial"/>
                <w:b/>
                <w:szCs w:val="20"/>
              </w:rPr>
              <w:t>Item</w:t>
            </w:r>
          </w:p>
        </w:tc>
        <w:tc>
          <w:tcPr>
            <w:tcW w:w="1398" w:type="dxa"/>
            <w:shd w:val="clear" w:color="auto" w:fill="FFFF00"/>
            <w:vAlign w:val="center"/>
          </w:tcPr>
          <w:p w14:paraId="11F28C0B" w14:textId="77777777" w:rsidR="00C2332B" w:rsidRPr="0061756A" w:rsidRDefault="00C2332B" w:rsidP="00181D84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  <w:r w:rsidRPr="0061756A">
              <w:rPr>
                <w:rFonts w:cs="Arial"/>
                <w:b/>
                <w:szCs w:val="20"/>
              </w:rPr>
              <w:t>Status (OK/</w:t>
            </w:r>
            <w:r w:rsidR="00181D84">
              <w:rPr>
                <w:rFonts w:cs="Arial"/>
                <w:b/>
                <w:szCs w:val="20"/>
                <w:lang w:val="id-ID"/>
              </w:rPr>
              <w:t>TIDAK</w:t>
            </w:r>
            <w:r w:rsidRPr="0061756A">
              <w:rPr>
                <w:rFonts w:cs="Arial"/>
                <w:b/>
                <w:szCs w:val="20"/>
              </w:rPr>
              <w:t>)</w:t>
            </w:r>
          </w:p>
        </w:tc>
        <w:tc>
          <w:tcPr>
            <w:tcW w:w="3969" w:type="dxa"/>
            <w:gridSpan w:val="2"/>
            <w:shd w:val="clear" w:color="auto" w:fill="FFFF00"/>
            <w:vAlign w:val="center"/>
          </w:tcPr>
          <w:p w14:paraId="20F33087" w14:textId="77777777" w:rsidR="00C2332B" w:rsidRPr="0061756A" w:rsidRDefault="00C2332B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  <w:r w:rsidRPr="0061756A">
              <w:rPr>
                <w:rFonts w:cs="Arial"/>
                <w:b/>
                <w:szCs w:val="20"/>
              </w:rPr>
              <w:t>Item</w:t>
            </w:r>
          </w:p>
        </w:tc>
        <w:tc>
          <w:tcPr>
            <w:tcW w:w="1522" w:type="dxa"/>
            <w:gridSpan w:val="2"/>
            <w:shd w:val="clear" w:color="auto" w:fill="FFFF00"/>
            <w:vAlign w:val="center"/>
          </w:tcPr>
          <w:p w14:paraId="2C997D2A" w14:textId="77777777" w:rsidR="00C2332B" w:rsidRPr="00B47410" w:rsidRDefault="00C2332B" w:rsidP="00B47410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szCs w:val="20"/>
                <w:lang w:val="id-ID"/>
              </w:rPr>
            </w:pPr>
            <w:r w:rsidRPr="0061756A">
              <w:rPr>
                <w:rFonts w:cs="Arial"/>
                <w:b/>
                <w:szCs w:val="20"/>
              </w:rPr>
              <w:t>Status (OK/</w:t>
            </w:r>
            <w:r w:rsidR="00B47410">
              <w:rPr>
                <w:rFonts w:cs="Arial"/>
                <w:b/>
                <w:szCs w:val="20"/>
                <w:lang w:val="id-ID"/>
              </w:rPr>
              <w:t>TIDAK)</w:t>
            </w:r>
          </w:p>
        </w:tc>
      </w:tr>
      <w:tr w:rsidR="00E575F5" w:rsidRPr="0061756A" w14:paraId="523B3F04" w14:textId="77777777" w:rsidTr="004920E3">
        <w:tc>
          <w:tcPr>
            <w:tcW w:w="3794" w:type="dxa"/>
            <w:gridSpan w:val="2"/>
          </w:tcPr>
          <w:p w14:paraId="61C22194" w14:textId="77777777" w:rsidR="00E575F5" w:rsidRPr="0061756A" w:rsidRDefault="00E575F5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 xml:space="preserve">Revisi Seminar </w:t>
            </w:r>
          </w:p>
          <w:p w14:paraId="6F8F1F20" w14:textId="77777777" w:rsidR="00E575F5" w:rsidRPr="004920E3" w:rsidRDefault="00D22AC3" w:rsidP="004920E3">
            <w:pPr>
              <w:rPr>
                <w:b/>
                <w:lang w:val="id-ID"/>
              </w:rPr>
            </w:pPr>
            <w:r w:rsidRPr="004920E3">
              <w:rPr>
                <w:b/>
                <w:lang w:val="sv-SE"/>
              </w:rPr>
              <w:t xml:space="preserve">Dosen </w:t>
            </w:r>
            <w:r w:rsidR="00E575F5" w:rsidRPr="004920E3">
              <w:rPr>
                <w:b/>
                <w:lang w:val="sv-SE"/>
              </w:rPr>
              <w:t xml:space="preserve">Penguji </w:t>
            </w:r>
            <w:r w:rsidR="004920E3" w:rsidRPr="004920E3">
              <w:rPr>
                <w:b/>
                <w:lang w:val="id-ID"/>
              </w:rPr>
              <w:t>I</w:t>
            </w:r>
            <w:r w:rsidRPr="004920E3">
              <w:rPr>
                <w:b/>
                <w:lang w:val="sv-SE"/>
              </w:rPr>
              <w:t xml:space="preserve"> dan Dosen Penguji </w:t>
            </w:r>
            <w:r w:rsidR="004920E3" w:rsidRPr="004920E3">
              <w:rPr>
                <w:b/>
                <w:lang w:val="id-ID"/>
              </w:rPr>
              <w:t>II</w:t>
            </w:r>
          </w:p>
        </w:tc>
        <w:tc>
          <w:tcPr>
            <w:tcW w:w="1398" w:type="dxa"/>
          </w:tcPr>
          <w:p w14:paraId="60AA1233" w14:textId="77777777" w:rsidR="00E575F5" w:rsidRPr="0061756A" w:rsidRDefault="00E575F5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78906DD" w14:textId="77777777" w:rsidR="00E575F5" w:rsidRPr="0061756A" w:rsidRDefault="00E575F5" w:rsidP="00D22AC3">
            <w:pPr>
              <w:tabs>
                <w:tab w:val="left" w:pos="1800"/>
                <w:tab w:val="left" w:pos="1985"/>
              </w:tabs>
              <w:rPr>
                <w:rFonts w:cs="Arial"/>
                <w:b/>
                <w:szCs w:val="20"/>
              </w:rPr>
            </w:pPr>
            <w:r w:rsidRPr="0061756A">
              <w:rPr>
                <w:lang w:val="sv-SE"/>
              </w:rPr>
              <w:t>Program Selesai 100%</w:t>
            </w:r>
          </w:p>
        </w:tc>
        <w:tc>
          <w:tcPr>
            <w:tcW w:w="1522" w:type="dxa"/>
            <w:gridSpan w:val="2"/>
          </w:tcPr>
          <w:p w14:paraId="5ED95268" w14:textId="77777777" w:rsidR="00E575F5" w:rsidRPr="0061756A" w:rsidRDefault="00E575F5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267FB8" w:rsidRPr="0061756A" w14:paraId="50415089" w14:textId="77777777" w:rsidTr="004920E3">
        <w:tc>
          <w:tcPr>
            <w:tcW w:w="3794" w:type="dxa"/>
            <w:gridSpan w:val="2"/>
          </w:tcPr>
          <w:p w14:paraId="45ED511F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b/>
                <w:lang w:val="sv-SE"/>
              </w:rPr>
            </w:pPr>
            <w:r w:rsidRPr="0061756A">
              <w:rPr>
                <w:b/>
                <w:lang w:val="sv-SE"/>
              </w:rPr>
              <w:t>Buku Lengkap</w:t>
            </w:r>
          </w:p>
          <w:p w14:paraId="3C4DF5D8" w14:textId="77777777" w:rsidR="00267FB8" w:rsidRPr="0061756A" w:rsidRDefault="00267FB8" w:rsidP="000E5EF7">
            <w:pPr>
              <w:rPr>
                <w:lang w:val="sv-SE"/>
              </w:rPr>
            </w:pPr>
            <w:r w:rsidRPr="0061756A">
              <w:rPr>
                <w:lang w:val="sv-SE"/>
              </w:rPr>
              <w:t>Cover</w:t>
            </w:r>
          </w:p>
          <w:p w14:paraId="15DD224F" w14:textId="77777777" w:rsidR="00267FB8" w:rsidRPr="0061756A" w:rsidRDefault="00267FB8" w:rsidP="000E5EF7">
            <w:pPr>
              <w:rPr>
                <w:lang w:val="sv-SE"/>
              </w:rPr>
            </w:pPr>
            <w:r w:rsidRPr="0061756A">
              <w:rPr>
                <w:lang w:val="sv-SE"/>
              </w:rPr>
              <w:t>Abtrak</w:t>
            </w:r>
          </w:p>
          <w:p w14:paraId="5F79E513" w14:textId="77777777" w:rsidR="00267FB8" w:rsidRPr="0061756A" w:rsidRDefault="00267FB8" w:rsidP="000E5EF7">
            <w:pPr>
              <w:rPr>
                <w:lang w:val="sv-SE"/>
              </w:rPr>
            </w:pPr>
            <w:r w:rsidRPr="0061756A">
              <w:rPr>
                <w:lang w:val="sv-SE"/>
              </w:rPr>
              <w:t>Daftar Isi / tabel / gambar</w:t>
            </w:r>
          </w:p>
          <w:p w14:paraId="6255E277" w14:textId="77777777" w:rsidR="00267FB8" w:rsidRPr="0061756A" w:rsidRDefault="00267FB8" w:rsidP="000E5EF7">
            <w:pPr>
              <w:rPr>
                <w:lang w:val="sv-SE"/>
              </w:rPr>
            </w:pPr>
            <w:r w:rsidRPr="0061756A">
              <w:rPr>
                <w:lang w:val="sv-SE"/>
              </w:rPr>
              <w:t>Bab 1, 2, 3, 4, 5</w:t>
            </w:r>
          </w:p>
          <w:p w14:paraId="13DDE3E6" w14:textId="77777777" w:rsidR="00267FB8" w:rsidRPr="0061756A" w:rsidRDefault="00267FB8" w:rsidP="000E5EF7">
            <w:pPr>
              <w:rPr>
                <w:lang w:val="sv-SE"/>
              </w:rPr>
            </w:pPr>
            <w:r w:rsidRPr="0061756A">
              <w:rPr>
                <w:lang w:val="sv-SE"/>
              </w:rPr>
              <w:t>Referensi</w:t>
            </w:r>
          </w:p>
          <w:p w14:paraId="427C9AEA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Rangkap 5</w:t>
            </w:r>
          </w:p>
        </w:tc>
        <w:tc>
          <w:tcPr>
            <w:tcW w:w="1398" w:type="dxa"/>
          </w:tcPr>
          <w:p w14:paraId="414FCADD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</w:tcPr>
          <w:p w14:paraId="2D26618B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PPT</w:t>
            </w:r>
          </w:p>
          <w:p w14:paraId="3478E27F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</w:p>
          <w:p w14:paraId="1C95E32D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Artikel Penelitian</w:t>
            </w:r>
          </w:p>
          <w:p w14:paraId="3D39024D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</w:p>
          <w:p w14:paraId="4F1A0C5A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Originalitas (T-01)</w:t>
            </w:r>
          </w:p>
          <w:p w14:paraId="3558C45E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</w:p>
          <w:p w14:paraId="297224AA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Surat Keterangan F</w:t>
            </w:r>
            <w:r w:rsidR="00410473">
              <w:rPr>
                <w:lang w:val="sv-SE"/>
              </w:rPr>
              <w:t>ST</w:t>
            </w:r>
            <w:r w:rsidRPr="0061756A">
              <w:rPr>
                <w:lang w:val="sv-SE"/>
              </w:rPr>
              <w:t xml:space="preserve"> (T-02)</w:t>
            </w:r>
          </w:p>
        </w:tc>
        <w:tc>
          <w:tcPr>
            <w:tcW w:w="1522" w:type="dxa"/>
            <w:gridSpan w:val="2"/>
          </w:tcPr>
          <w:p w14:paraId="1AF5516C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267FB8" w:rsidRPr="0061756A" w14:paraId="20754878" w14:textId="77777777" w:rsidTr="004920E3">
        <w:tc>
          <w:tcPr>
            <w:tcW w:w="3794" w:type="dxa"/>
            <w:gridSpan w:val="2"/>
          </w:tcPr>
          <w:p w14:paraId="74BB695D" w14:textId="77777777" w:rsidR="00267FB8" w:rsidRPr="0061756A" w:rsidRDefault="006027A2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bimbingan (E)</w:t>
            </w:r>
          </w:p>
        </w:tc>
        <w:tc>
          <w:tcPr>
            <w:tcW w:w="1398" w:type="dxa"/>
          </w:tcPr>
          <w:p w14:paraId="54C60D92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</w:tcPr>
          <w:p w14:paraId="4D036C63" w14:textId="77777777" w:rsidR="00267FB8" w:rsidRPr="0061756A" w:rsidRDefault="00A36E65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Berita Acara Sidang TA (G)</w:t>
            </w:r>
          </w:p>
        </w:tc>
        <w:tc>
          <w:tcPr>
            <w:tcW w:w="1522" w:type="dxa"/>
            <w:gridSpan w:val="2"/>
          </w:tcPr>
          <w:p w14:paraId="1761DD58" w14:textId="77777777" w:rsidR="00267FB8" w:rsidRPr="0061756A" w:rsidRDefault="00267FB8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51197F" w:rsidRPr="0061756A" w14:paraId="635B918D" w14:textId="77777777" w:rsidTr="004920E3">
        <w:tc>
          <w:tcPr>
            <w:tcW w:w="3794" w:type="dxa"/>
            <w:gridSpan w:val="2"/>
          </w:tcPr>
          <w:p w14:paraId="4E69F2B8" w14:textId="77777777" w:rsidR="0051197F" w:rsidRPr="0061756A" w:rsidRDefault="0051197F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Penilaian Sidang TA (i1)</w:t>
            </w:r>
          </w:p>
        </w:tc>
        <w:tc>
          <w:tcPr>
            <w:tcW w:w="1398" w:type="dxa"/>
          </w:tcPr>
          <w:p w14:paraId="51914F7D" w14:textId="77777777" w:rsidR="0051197F" w:rsidRPr="0061756A" w:rsidRDefault="0051197F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</w:tcPr>
          <w:p w14:paraId="4EA355A9" w14:textId="77777777" w:rsidR="0051197F" w:rsidRPr="0061756A" w:rsidRDefault="00011933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Penilaian Sidang TA (i2</w:t>
            </w:r>
            <w:r w:rsidR="0051197F" w:rsidRPr="0061756A">
              <w:rPr>
                <w:lang w:val="sv-SE"/>
              </w:rPr>
              <w:t>)</w:t>
            </w:r>
          </w:p>
        </w:tc>
        <w:tc>
          <w:tcPr>
            <w:tcW w:w="1522" w:type="dxa"/>
            <w:gridSpan w:val="2"/>
          </w:tcPr>
          <w:p w14:paraId="6B1A19C5" w14:textId="77777777" w:rsidR="0051197F" w:rsidRPr="0061756A" w:rsidRDefault="0051197F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011933" w:rsidRPr="0061756A" w14:paraId="0C96C3E5" w14:textId="77777777" w:rsidTr="004920E3">
        <w:tc>
          <w:tcPr>
            <w:tcW w:w="3794" w:type="dxa"/>
            <w:gridSpan w:val="2"/>
          </w:tcPr>
          <w:p w14:paraId="4AEBB925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Penilaian Sidang TA (i3)</w:t>
            </w:r>
          </w:p>
        </w:tc>
        <w:tc>
          <w:tcPr>
            <w:tcW w:w="1398" w:type="dxa"/>
          </w:tcPr>
          <w:p w14:paraId="502AA1FF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</w:tcPr>
          <w:p w14:paraId="0E95A083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Penilaian Sidang TA (i4)</w:t>
            </w:r>
          </w:p>
        </w:tc>
        <w:tc>
          <w:tcPr>
            <w:tcW w:w="1522" w:type="dxa"/>
            <w:gridSpan w:val="2"/>
          </w:tcPr>
          <w:p w14:paraId="1D3B7225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011933" w:rsidRPr="0061756A" w14:paraId="736B00E1" w14:textId="77777777" w:rsidTr="004920E3">
        <w:tc>
          <w:tcPr>
            <w:tcW w:w="3794" w:type="dxa"/>
            <w:gridSpan w:val="2"/>
          </w:tcPr>
          <w:p w14:paraId="0EE5E27D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Penilaian Sidang TA (i5)</w:t>
            </w:r>
          </w:p>
        </w:tc>
        <w:tc>
          <w:tcPr>
            <w:tcW w:w="1398" w:type="dxa"/>
          </w:tcPr>
          <w:p w14:paraId="242E9507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</w:tcPr>
          <w:p w14:paraId="2A17E930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</w:p>
        </w:tc>
        <w:tc>
          <w:tcPr>
            <w:tcW w:w="1522" w:type="dxa"/>
            <w:gridSpan w:val="2"/>
          </w:tcPr>
          <w:p w14:paraId="7259A064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011933" w:rsidRPr="0061756A" w14:paraId="70573743" w14:textId="77777777" w:rsidTr="004920E3">
        <w:tc>
          <w:tcPr>
            <w:tcW w:w="3794" w:type="dxa"/>
            <w:gridSpan w:val="2"/>
          </w:tcPr>
          <w:p w14:paraId="6B0DAEF2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penilaian Bimbingan TA (i4-1)</w:t>
            </w:r>
          </w:p>
        </w:tc>
        <w:tc>
          <w:tcPr>
            <w:tcW w:w="1398" w:type="dxa"/>
          </w:tcPr>
          <w:p w14:paraId="06FD79D2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</w:tcPr>
          <w:p w14:paraId="4537232A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</w:t>
            </w:r>
            <w:r w:rsidR="007B4CEF" w:rsidRPr="0061756A">
              <w:rPr>
                <w:lang w:val="sv-SE"/>
              </w:rPr>
              <w:t>orm penilaian Bimbingan TA (i5-1</w:t>
            </w:r>
            <w:r w:rsidRPr="0061756A">
              <w:rPr>
                <w:lang w:val="sv-SE"/>
              </w:rPr>
              <w:t>)</w:t>
            </w:r>
          </w:p>
        </w:tc>
        <w:tc>
          <w:tcPr>
            <w:tcW w:w="1522" w:type="dxa"/>
            <w:gridSpan w:val="2"/>
          </w:tcPr>
          <w:p w14:paraId="6F4CCCBC" w14:textId="77777777" w:rsidR="00011933" w:rsidRPr="0061756A" w:rsidRDefault="00011933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7B4CEF" w:rsidRPr="0061756A" w14:paraId="3C751EAC" w14:textId="77777777" w:rsidTr="004920E3">
        <w:tc>
          <w:tcPr>
            <w:tcW w:w="3794" w:type="dxa"/>
            <w:gridSpan w:val="2"/>
          </w:tcPr>
          <w:p w14:paraId="5CF005FE" w14:textId="77777777" w:rsidR="007B4CEF" w:rsidRPr="0061756A" w:rsidRDefault="007B4CEF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Perbaikan TA (j1)</w:t>
            </w:r>
          </w:p>
        </w:tc>
        <w:tc>
          <w:tcPr>
            <w:tcW w:w="1398" w:type="dxa"/>
          </w:tcPr>
          <w:p w14:paraId="7F22B677" w14:textId="77777777" w:rsidR="007B4CEF" w:rsidRPr="0061756A" w:rsidRDefault="007B4CEF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</w:tcPr>
          <w:p w14:paraId="71BEE139" w14:textId="77777777" w:rsidR="007B4CEF" w:rsidRPr="0061756A" w:rsidRDefault="007B4CEF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Perbaikan TA (j2)</w:t>
            </w:r>
          </w:p>
        </w:tc>
        <w:tc>
          <w:tcPr>
            <w:tcW w:w="1522" w:type="dxa"/>
            <w:gridSpan w:val="2"/>
          </w:tcPr>
          <w:p w14:paraId="42D33A6C" w14:textId="77777777" w:rsidR="007B4CEF" w:rsidRPr="0061756A" w:rsidRDefault="007B4CEF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C95E3A" w:rsidRPr="0061756A" w14:paraId="11050600" w14:textId="77777777" w:rsidTr="004920E3">
        <w:tc>
          <w:tcPr>
            <w:tcW w:w="3794" w:type="dxa"/>
            <w:gridSpan w:val="2"/>
          </w:tcPr>
          <w:p w14:paraId="7426735D" w14:textId="77777777" w:rsidR="00C95E3A" w:rsidRPr="0061756A" w:rsidRDefault="00C95E3A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  <w:r w:rsidRPr="0061756A">
              <w:rPr>
                <w:lang w:val="sv-SE"/>
              </w:rPr>
              <w:t>Form Perbaikan TA (j3)</w:t>
            </w:r>
          </w:p>
        </w:tc>
        <w:tc>
          <w:tcPr>
            <w:tcW w:w="1398" w:type="dxa"/>
          </w:tcPr>
          <w:p w14:paraId="0224B08C" w14:textId="77777777" w:rsidR="00C95E3A" w:rsidRPr="0061756A" w:rsidRDefault="00C95E3A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3969" w:type="dxa"/>
            <w:gridSpan w:val="2"/>
          </w:tcPr>
          <w:p w14:paraId="5495A4C7" w14:textId="77777777" w:rsidR="00C95E3A" w:rsidRPr="0061756A" w:rsidRDefault="00C95E3A" w:rsidP="0061756A">
            <w:pPr>
              <w:tabs>
                <w:tab w:val="left" w:pos="1800"/>
                <w:tab w:val="left" w:pos="1985"/>
              </w:tabs>
              <w:rPr>
                <w:lang w:val="sv-SE"/>
              </w:rPr>
            </w:pPr>
          </w:p>
        </w:tc>
        <w:tc>
          <w:tcPr>
            <w:tcW w:w="1522" w:type="dxa"/>
            <w:gridSpan w:val="2"/>
          </w:tcPr>
          <w:p w14:paraId="0BDF4FCC" w14:textId="77777777" w:rsidR="00C95E3A" w:rsidRPr="0061756A" w:rsidRDefault="00C95E3A" w:rsidP="0061756A">
            <w:pPr>
              <w:tabs>
                <w:tab w:val="left" w:pos="1800"/>
                <w:tab w:val="left" w:pos="1985"/>
              </w:tabs>
              <w:jc w:val="center"/>
              <w:rPr>
                <w:rFonts w:cs="Arial"/>
                <w:b/>
                <w:szCs w:val="20"/>
              </w:rPr>
            </w:pPr>
          </w:p>
        </w:tc>
      </w:tr>
      <w:tr w:rsidR="00FE02B8" w:rsidRPr="00A4457A" w14:paraId="70F9081F" w14:textId="77777777" w:rsidTr="00D22AC3">
        <w:tc>
          <w:tcPr>
            <w:tcW w:w="2997" w:type="dxa"/>
          </w:tcPr>
          <w:p w14:paraId="08C3ED05" w14:textId="77777777" w:rsidR="00FE02B8" w:rsidRPr="00EA399B" w:rsidRDefault="00FE02B8" w:rsidP="000E5EF7">
            <w:pPr>
              <w:jc w:val="center"/>
              <w:rPr>
                <w:b/>
                <w:lang w:val="sv-SE"/>
              </w:rPr>
            </w:pPr>
            <w:r w:rsidRPr="00EA399B">
              <w:rPr>
                <w:b/>
                <w:lang w:val="sv-SE"/>
              </w:rPr>
              <w:t>Item</w:t>
            </w:r>
          </w:p>
        </w:tc>
        <w:tc>
          <w:tcPr>
            <w:tcW w:w="5883" w:type="dxa"/>
            <w:gridSpan w:val="3"/>
          </w:tcPr>
          <w:p w14:paraId="5F688313" w14:textId="77777777" w:rsidR="00FE02B8" w:rsidRPr="00EA399B" w:rsidRDefault="00FE02B8" w:rsidP="000E5EF7">
            <w:pPr>
              <w:jc w:val="center"/>
              <w:rPr>
                <w:b/>
                <w:lang w:val="sv-SE"/>
              </w:rPr>
            </w:pPr>
            <w:r w:rsidRPr="00EA399B">
              <w:rPr>
                <w:b/>
                <w:lang w:val="sv-SE"/>
              </w:rPr>
              <w:t>Uraian</w:t>
            </w:r>
          </w:p>
        </w:tc>
        <w:tc>
          <w:tcPr>
            <w:tcW w:w="837" w:type="dxa"/>
            <w:gridSpan w:val="2"/>
          </w:tcPr>
          <w:p w14:paraId="47795AD3" w14:textId="77777777" w:rsidR="00FE02B8" w:rsidRPr="00EA399B" w:rsidRDefault="00FE02B8" w:rsidP="000E5EF7">
            <w:pPr>
              <w:jc w:val="center"/>
              <w:rPr>
                <w:b/>
                <w:lang w:val="sv-SE"/>
              </w:rPr>
            </w:pPr>
            <w:r w:rsidRPr="00EA399B">
              <w:rPr>
                <w:b/>
                <w:lang w:val="sv-SE"/>
              </w:rPr>
              <w:t>OK</w:t>
            </w:r>
          </w:p>
        </w:tc>
        <w:tc>
          <w:tcPr>
            <w:tcW w:w="966" w:type="dxa"/>
          </w:tcPr>
          <w:p w14:paraId="159E3236" w14:textId="77777777" w:rsidR="00FE02B8" w:rsidRPr="005E16BF" w:rsidRDefault="005E16BF" w:rsidP="000E5EF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TIDAK</w:t>
            </w:r>
          </w:p>
        </w:tc>
      </w:tr>
      <w:tr w:rsidR="000A0C2A" w:rsidRPr="00A4457A" w14:paraId="4B9ADE89" w14:textId="77777777" w:rsidTr="00D22AC3">
        <w:tc>
          <w:tcPr>
            <w:tcW w:w="2997" w:type="dxa"/>
          </w:tcPr>
          <w:p w14:paraId="1CB98A8B" w14:textId="77777777" w:rsidR="000A0C2A" w:rsidRDefault="000A0C2A" w:rsidP="000E5EF7">
            <w:pPr>
              <w:rPr>
                <w:lang w:val="sv-SE"/>
              </w:rPr>
            </w:pPr>
            <w:r>
              <w:rPr>
                <w:lang w:val="sv-SE"/>
              </w:rPr>
              <w:t>Transkrip</w:t>
            </w:r>
            <w:r w:rsidR="0007029E">
              <w:rPr>
                <w:lang w:val="sv-SE"/>
              </w:rPr>
              <w:t xml:space="preserve"> </w:t>
            </w:r>
            <w:r w:rsidR="0007029E">
              <w:rPr>
                <w:lang w:val="sv-SE"/>
              </w:rPr>
              <w:br/>
              <w:t>( jika max semester 10)</w:t>
            </w:r>
          </w:p>
        </w:tc>
        <w:tc>
          <w:tcPr>
            <w:tcW w:w="5883" w:type="dxa"/>
            <w:gridSpan w:val="3"/>
          </w:tcPr>
          <w:p w14:paraId="1504C4F3" w14:textId="77777777" w:rsidR="000A0C2A" w:rsidRPr="00A4457A" w:rsidRDefault="000A0C2A" w:rsidP="00C416AA">
            <w:pPr>
              <w:rPr>
                <w:lang w:val="sv-SE"/>
              </w:rPr>
            </w:pPr>
            <w:r>
              <w:rPr>
                <w:lang w:val="sv-SE"/>
              </w:rPr>
              <w:t>Lulus KP</w:t>
            </w:r>
            <w:r w:rsidR="00C416AA">
              <w:rPr>
                <w:lang w:val="sv-SE"/>
              </w:rPr>
              <w:t xml:space="preserve">, Lulus Minimal 120 sks, lulus 4 </w:t>
            </w:r>
            <w:r>
              <w:rPr>
                <w:lang w:val="sv-SE"/>
              </w:rPr>
              <w:t>MK bidang minat, 4 Linear</w:t>
            </w:r>
            <w:r w:rsidR="00F313D2">
              <w:rPr>
                <w:lang w:val="sv-SE"/>
              </w:rPr>
              <w:t xml:space="preserve"> ( sedang di ambil atau lulus)</w:t>
            </w:r>
          </w:p>
        </w:tc>
        <w:tc>
          <w:tcPr>
            <w:tcW w:w="837" w:type="dxa"/>
            <w:gridSpan w:val="2"/>
          </w:tcPr>
          <w:p w14:paraId="73045892" w14:textId="77777777" w:rsidR="000A0C2A" w:rsidRPr="00A4457A" w:rsidRDefault="000A0C2A" w:rsidP="000E5EF7">
            <w:pPr>
              <w:rPr>
                <w:lang w:val="sv-SE"/>
              </w:rPr>
            </w:pPr>
          </w:p>
        </w:tc>
        <w:tc>
          <w:tcPr>
            <w:tcW w:w="966" w:type="dxa"/>
          </w:tcPr>
          <w:p w14:paraId="08C6BF05" w14:textId="77777777" w:rsidR="000A0C2A" w:rsidRPr="00A4457A" w:rsidRDefault="000A0C2A" w:rsidP="000E5EF7">
            <w:pPr>
              <w:rPr>
                <w:lang w:val="sv-SE"/>
              </w:rPr>
            </w:pPr>
          </w:p>
        </w:tc>
      </w:tr>
      <w:tr w:rsidR="0007029E" w:rsidRPr="00A4457A" w14:paraId="57F0768F" w14:textId="77777777" w:rsidTr="00D22AC3">
        <w:tc>
          <w:tcPr>
            <w:tcW w:w="2997" w:type="dxa"/>
          </w:tcPr>
          <w:p w14:paraId="0F57FEB2" w14:textId="77777777" w:rsidR="0007029E" w:rsidRDefault="0007029E" w:rsidP="000E5EF7">
            <w:pPr>
              <w:rPr>
                <w:lang w:val="sv-SE"/>
              </w:rPr>
            </w:pPr>
            <w:r>
              <w:rPr>
                <w:lang w:val="sv-SE"/>
              </w:rPr>
              <w:t>Transkrip – Jika semester &gt; 10</w:t>
            </w:r>
          </w:p>
        </w:tc>
        <w:tc>
          <w:tcPr>
            <w:tcW w:w="5883" w:type="dxa"/>
            <w:gridSpan w:val="3"/>
          </w:tcPr>
          <w:p w14:paraId="3DD2ACBC" w14:textId="77777777" w:rsidR="0007029E" w:rsidRDefault="00394C23" w:rsidP="000E5EF7">
            <w:pPr>
              <w:rPr>
                <w:lang w:val="sv-SE"/>
              </w:rPr>
            </w:pPr>
            <w:r>
              <w:rPr>
                <w:lang w:val="sv-SE"/>
              </w:rPr>
              <w:t>Semua MK telah Lulus</w:t>
            </w:r>
          </w:p>
          <w:p w14:paraId="5639795E" w14:textId="77777777" w:rsidR="00394C23" w:rsidRDefault="00394C23" w:rsidP="000E5EF7">
            <w:pPr>
              <w:rPr>
                <w:lang w:val="sv-SE"/>
              </w:rPr>
            </w:pPr>
            <w:r>
              <w:rPr>
                <w:lang w:val="sv-SE"/>
              </w:rPr>
              <w:t xml:space="preserve">Jumlah SKS minimal : </w:t>
            </w:r>
            <w:r w:rsidR="006F1F33">
              <w:rPr>
                <w:lang w:val="sv-SE"/>
              </w:rPr>
              <w:t>1</w:t>
            </w:r>
            <w:r w:rsidR="00F3094F">
              <w:rPr>
                <w:lang w:val="sv-SE"/>
              </w:rPr>
              <w:t>38</w:t>
            </w:r>
          </w:p>
        </w:tc>
        <w:tc>
          <w:tcPr>
            <w:tcW w:w="837" w:type="dxa"/>
            <w:gridSpan w:val="2"/>
          </w:tcPr>
          <w:p w14:paraId="75F1F984" w14:textId="77777777" w:rsidR="0007029E" w:rsidRPr="00A4457A" w:rsidRDefault="0007029E" w:rsidP="000E5EF7">
            <w:pPr>
              <w:rPr>
                <w:lang w:val="sv-SE"/>
              </w:rPr>
            </w:pPr>
          </w:p>
        </w:tc>
        <w:tc>
          <w:tcPr>
            <w:tcW w:w="966" w:type="dxa"/>
          </w:tcPr>
          <w:p w14:paraId="5EFE2C25" w14:textId="77777777" w:rsidR="0007029E" w:rsidRPr="00A4457A" w:rsidRDefault="0007029E" w:rsidP="000E5EF7">
            <w:pPr>
              <w:rPr>
                <w:lang w:val="sv-SE"/>
              </w:rPr>
            </w:pPr>
          </w:p>
        </w:tc>
      </w:tr>
      <w:tr w:rsidR="001662A4" w:rsidRPr="00A4457A" w14:paraId="06B91E18" w14:textId="77777777" w:rsidTr="00D22AC3">
        <w:tc>
          <w:tcPr>
            <w:tcW w:w="2997" w:type="dxa"/>
          </w:tcPr>
          <w:p w14:paraId="3F01341A" w14:textId="77777777" w:rsidR="001662A4" w:rsidRDefault="001662A4" w:rsidP="000E5EF7">
            <w:pPr>
              <w:rPr>
                <w:lang w:val="sv-SE"/>
              </w:rPr>
            </w:pPr>
            <w:r>
              <w:rPr>
                <w:lang w:val="sv-SE"/>
              </w:rPr>
              <w:t>Copy Form S-01</w:t>
            </w:r>
          </w:p>
        </w:tc>
        <w:tc>
          <w:tcPr>
            <w:tcW w:w="5883" w:type="dxa"/>
            <w:gridSpan w:val="3"/>
          </w:tcPr>
          <w:p w14:paraId="2C388F5B" w14:textId="77777777" w:rsidR="001662A4" w:rsidRDefault="001662A4" w:rsidP="000E5EF7">
            <w:pPr>
              <w:rPr>
                <w:lang w:val="sv-SE"/>
              </w:rPr>
            </w:pPr>
          </w:p>
        </w:tc>
        <w:tc>
          <w:tcPr>
            <w:tcW w:w="837" w:type="dxa"/>
            <w:gridSpan w:val="2"/>
          </w:tcPr>
          <w:p w14:paraId="10E05B98" w14:textId="77777777" w:rsidR="001662A4" w:rsidRPr="00A4457A" w:rsidRDefault="001662A4" w:rsidP="000E5EF7">
            <w:pPr>
              <w:rPr>
                <w:lang w:val="sv-SE"/>
              </w:rPr>
            </w:pPr>
          </w:p>
        </w:tc>
        <w:tc>
          <w:tcPr>
            <w:tcW w:w="966" w:type="dxa"/>
          </w:tcPr>
          <w:p w14:paraId="0A269F47" w14:textId="77777777" w:rsidR="001662A4" w:rsidRPr="00A4457A" w:rsidRDefault="002B0F21" w:rsidP="000E5EF7">
            <w:pPr>
              <w:rPr>
                <w:lang w:val="sv-SE"/>
              </w:rPr>
            </w:pPr>
            <w:r>
              <w:rPr>
                <w:lang w:val="sv-SE"/>
              </w:rPr>
              <w:t>`</w:t>
            </w:r>
          </w:p>
        </w:tc>
      </w:tr>
      <w:tr w:rsidR="002B0F21" w:rsidRPr="00A4457A" w14:paraId="5249471C" w14:textId="77777777" w:rsidTr="00D22AC3">
        <w:tc>
          <w:tcPr>
            <w:tcW w:w="2997" w:type="dxa"/>
          </w:tcPr>
          <w:p w14:paraId="06C43425" w14:textId="77777777" w:rsidR="002B0F21" w:rsidRDefault="002B0F21" w:rsidP="000E5EF7">
            <w:pPr>
              <w:rPr>
                <w:lang w:val="sv-SE"/>
              </w:rPr>
            </w:pPr>
            <w:r>
              <w:rPr>
                <w:lang w:val="sv-SE"/>
              </w:rPr>
              <w:t>Pakta Integritas</w:t>
            </w:r>
          </w:p>
        </w:tc>
        <w:tc>
          <w:tcPr>
            <w:tcW w:w="5883" w:type="dxa"/>
            <w:gridSpan w:val="3"/>
          </w:tcPr>
          <w:p w14:paraId="3011367A" w14:textId="77777777" w:rsidR="002B0F21" w:rsidRDefault="002B0F21" w:rsidP="000E5EF7">
            <w:pPr>
              <w:rPr>
                <w:lang w:val="sv-SE"/>
              </w:rPr>
            </w:pPr>
            <w:r>
              <w:rPr>
                <w:lang w:val="sv-SE"/>
              </w:rPr>
              <w:t>Siap mentaati ketentuan / peraturan yang berlaku, siap hadir di Sidang TA 60 menit sebelum jadwal, Siap di kenai sanksi batal sidang jika di ketahui melanggar Checklist</w:t>
            </w:r>
          </w:p>
        </w:tc>
        <w:tc>
          <w:tcPr>
            <w:tcW w:w="837" w:type="dxa"/>
            <w:gridSpan w:val="2"/>
          </w:tcPr>
          <w:p w14:paraId="1F63A14B" w14:textId="77777777" w:rsidR="002B0F21" w:rsidRPr="00A4457A" w:rsidRDefault="002B0F21" w:rsidP="000E5EF7">
            <w:pPr>
              <w:rPr>
                <w:lang w:val="sv-SE"/>
              </w:rPr>
            </w:pPr>
          </w:p>
        </w:tc>
        <w:tc>
          <w:tcPr>
            <w:tcW w:w="966" w:type="dxa"/>
          </w:tcPr>
          <w:p w14:paraId="4C2F6BD9" w14:textId="77777777" w:rsidR="002B0F21" w:rsidRDefault="002B0F21" w:rsidP="000E5EF7">
            <w:pPr>
              <w:rPr>
                <w:lang w:val="sv-SE"/>
              </w:rPr>
            </w:pPr>
          </w:p>
        </w:tc>
      </w:tr>
    </w:tbl>
    <w:p w14:paraId="7F727395" w14:textId="77777777" w:rsidR="00EF52C1" w:rsidRDefault="00EF52C1" w:rsidP="00FE02B8">
      <w:pPr>
        <w:jc w:val="center"/>
      </w:pPr>
    </w:p>
    <w:p w14:paraId="6039F0DC" w14:textId="7DB40D62" w:rsidR="00FE02B8" w:rsidRDefault="00FE02B8" w:rsidP="00FE02B8">
      <w:pPr>
        <w:jc w:val="center"/>
        <w:rPr>
          <w:lang w:val="id-ID"/>
        </w:rPr>
      </w:pPr>
      <w:proofErr w:type="spellStart"/>
      <w:r>
        <w:t>Disetuj</w:t>
      </w:r>
      <w:proofErr w:type="spellEnd"/>
      <w:r w:rsidR="00965A3D">
        <w:rPr>
          <w:lang w:val="id-ID"/>
        </w:rPr>
        <w:t>u</w:t>
      </w:r>
      <w:proofErr w:type="spellStart"/>
      <w:r>
        <w:t>i</w:t>
      </w:r>
      <w:proofErr w:type="spellEnd"/>
      <w:r>
        <w:t xml:space="preserve"> </w:t>
      </w:r>
      <w:proofErr w:type="spellStart"/>
      <w:r w:rsidR="005F2C6C">
        <w:t>Sumenep</w:t>
      </w:r>
      <w:proofErr w:type="spellEnd"/>
      <w:r w:rsidR="00320BC0">
        <w:t xml:space="preserve"> …</w:t>
      </w:r>
      <w:r w:rsidR="00926DEB">
        <w:rPr>
          <w:lang w:val="id-ID"/>
        </w:rPr>
        <w:t>....</w:t>
      </w:r>
      <w:r w:rsidR="00320BC0">
        <w:t>…/……</w:t>
      </w:r>
      <w:r w:rsidR="00926DEB">
        <w:rPr>
          <w:lang w:val="id-ID"/>
        </w:rPr>
        <w:t>....</w:t>
      </w:r>
      <w:r w:rsidR="00320BC0">
        <w:t>…/……</w:t>
      </w:r>
      <w:proofErr w:type="gramStart"/>
      <w:r w:rsidR="00926DEB">
        <w:rPr>
          <w:lang w:val="id-ID"/>
        </w:rPr>
        <w:t>.....</w:t>
      </w:r>
      <w:proofErr w:type="gramEnd"/>
      <w:r w:rsidR="00320BC0">
        <w:t>…..</w:t>
      </w:r>
    </w:p>
    <w:p w14:paraId="29DA1325" w14:textId="77777777" w:rsidR="00A11617" w:rsidRPr="002768C7" w:rsidRDefault="00A11617" w:rsidP="00FE02B8">
      <w:pPr>
        <w:jc w:val="center"/>
        <w:rPr>
          <w:sz w:val="6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3544"/>
        <w:gridCol w:w="2239"/>
      </w:tblGrid>
      <w:tr w:rsidR="00FE02B8" w:rsidRPr="00B03B55" w14:paraId="64508C4B" w14:textId="77777777" w:rsidTr="00A54F68">
        <w:tc>
          <w:tcPr>
            <w:tcW w:w="4673" w:type="dxa"/>
          </w:tcPr>
          <w:p w14:paraId="2E1D4982" w14:textId="77777777" w:rsidR="009E4BE4" w:rsidRDefault="009E4BE4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Mengetahui</w:t>
            </w:r>
          </w:p>
          <w:p w14:paraId="3499DC9D" w14:textId="77777777" w:rsidR="00FE02B8" w:rsidRPr="009E4BE4" w:rsidRDefault="00FE02B8" w:rsidP="0061756A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9E4BE4">
              <w:rPr>
                <w:b/>
                <w:lang w:val="sv-SE"/>
              </w:rPr>
              <w:t xml:space="preserve">Dosen Pembimbing </w:t>
            </w:r>
            <w:r w:rsidR="009E4BE4" w:rsidRPr="009E4BE4">
              <w:rPr>
                <w:b/>
                <w:lang w:val="id-ID"/>
              </w:rPr>
              <w:t>I</w:t>
            </w:r>
          </w:p>
          <w:p w14:paraId="0DB14B74" w14:textId="77777777" w:rsidR="00FE02B8" w:rsidRDefault="00FE02B8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65A86181" w14:textId="77777777" w:rsidR="00447D2E" w:rsidRPr="00B03B55" w:rsidRDefault="00447D2E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5C2E4AA4" w14:textId="77777777" w:rsidR="00A54F68" w:rsidRPr="00A54F68" w:rsidRDefault="00A54F68" w:rsidP="00A54F6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r w:rsidRPr="00A54F68">
              <w:rPr>
                <w:sz w:val="18"/>
                <w:szCs w:val="22"/>
                <w:lang w:val="sv-SE"/>
              </w:rPr>
              <w:t>Prof. Dr. Ir. Rachmad Hidayat, M.T., IPU., ASEAN Eng</w:t>
            </w:r>
          </w:p>
          <w:p w14:paraId="3CA8C820" w14:textId="76F24DD7" w:rsidR="00FE02B8" w:rsidRPr="009816FF" w:rsidRDefault="00A54F68" w:rsidP="00A54F68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 w:rsidRPr="00200C9B">
              <w:rPr>
                <w:sz w:val="18"/>
                <w:szCs w:val="22"/>
                <w:lang w:val="sv-SE"/>
              </w:rPr>
              <w:t>NIK. 19740619.201808.1.010</w:t>
            </w:r>
          </w:p>
        </w:tc>
        <w:tc>
          <w:tcPr>
            <w:tcW w:w="3544" w:type="dxa"/>
          </w:tcPr>
          <w:p w14:paraId="32123590" w14:textId="77777777" w:rsidR="009E4BE4" w:rsidRDefault="009E4BE4" w:rsidP="009E4BE4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Mengetahui</w:t>
            </w:r>
          </w:p>
          <w:p w14:paraId="7F9DA927" w14:textId="77777777" w:rsidR="00FE02B8" w:rsidRPr="009E4BE4" w:rsidRDefault="00FE02B8" w:rsidP="0061756A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 w:rsidRPr="009E4BE4">
              <w:rPr>
                <w:b/>
                <w:lang w:val="sv-SE"/>
              </w:rPr>
              <w:t xml:space="preserve">Dosen Pembimbing </w:t>
            </w:r>
            <w:r w:rsidR="009E4BE4" w:rsidRPr="009E4BE4">
              <w:rPr>
                <w:b/>
                <w:lang w:val="id-ID"/>
              </w:rPr>
              <w:t>II</w:t>
            </w:r>
          </w:p>
          <w:p w14:paraId="5E6F472F" w14:textId="77777777" w:rsidR="00FE02B8" w:rsidRDefault="00FE02B8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6E0AC664" w14:textId="77777777" w:rsidR="00447D2E" w:rsidRPr="00B03B55" w:rsidRDefault="00447D2E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2E69CEE2" w14:textId="77777777" w:rsidR="00FE02B8" w:rsidRPr="00B03B55" w:rsidRDefault="005F2C6C" w:rsidP="0061756A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Mohammad Iqbal Bachtiar</w:t>
            </w:r>
            <w:r w:rsidR="00211846">
              <w:rPr>
                <w:lang w:val="sv-SE"/>
              </w:rPr>
              <w:t>, S.T., M.T.</w:t>
            </w:r>
          </w:p>
          <w:p w14:paraId="2C3284F3" w14:textId="77777777" w:rsidR="00FE02B8" w:rsidRPr="00211846" w:rsidRDefault="00FE02B8" w:rsidP="00211846">
            <w:pPr>
              <w:tabs>
                <w:tab w:val="left" w:pos="3780"/>
                <w:tab w:val="left" w:pos="3960"/>
              </w:tabs>
              <w:jc w:val="center"/>
            </w:pPr>
            <w:r w:rsidRPr="00B03B55">
              <w:rPr>
                <w:lang w:val="sv-SE"/>
              </w:rPr>
              <w:t>NIP</w:t>
            </w:r>
            <w:r w:rsidR="009816FF">
              <w:rPr>
                <w:lang w:val="id-ID"/>
              </w:rPr>
              <w:t>.</w:t>
            </w:r>
            <w:r w:rsidR="00211846">
              <w:t xml:space="preserve"> 19790605 200312 2 003</w:t>
            </w:r>
          </w:p>
        </w:tc>
        <w:tc>
          <w:tcPr>
            <w:tcW w:w="2239" w:type="dxa"/>
          </w:tcPr>
          <w:p w14:paraId="292337BE" w14:textId="77777777" w:rsidR="00FE02B8" w:rsidRPr="00B03B55" w:rsidRDefault="00FE02B8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Mahasiswa</w:t>
            </w:r>
          </w:p>
          <w:p w14:paraId="471E4938" w14:textId="77777777" w:rsidR="00FE02B8" w:rsidRPr="00B03B55" w:rsidRDefault="00FE02B8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6FEBB0F9" w14:textId="77777777" w:rsidR="00FE02B8" w:rsidRDefault="00FE02B8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3FF1332C" w14:textId="77777777" w:rsidR="009E4BE4" w:rsidRPr="009E4BE4" w:rsidRDefault="009E4BE4" w:rsidP="0061756A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2344FC6C" w14:textId="70F245F5" w:rsidR="005F2C6C" w:rsidRPr="005F2C6C" w:rsidRDefault="00EF52C1" w:rsidP="005F2C6C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Zainoddin</w:t>
            </w:r>
          </w:p>
          <w:p w14:paraId="2894821E" w14:textId="2BDE1811" w:rsidR="00FE02B8" w:rsidRPr="00B03B55" w:rsidRDefault="005F2C6C" w:rsidP="005F2C6C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NRP. </w:t>
            </w:r>
            <w:r w:rsidR="00EF52C1">
              <w:rPr>
                <w:lang w:val="sv-SE"/>
              </w:rPr>
              <w:t>2002320043</w:t>
            </w:r>
          </w:p>
        </w:tc>
      </w:tr>
      <w:tr w:rsidR="00A54F68" w:rsidRPr="00B03B55" w14:paraId="2D245846" w14:textId="77777777" w:rsidTr="00481FF5">
        <w:trPr>
          <w:trHeight w:val="1340"/>
        </w:trPr>
        <w:tc>
          <w:tcPr>
            <w:tcW w:w="10456" w:type="dxa"/>
            <w:gridSpan w:val="3"/>
          </w:tcPr>
          <w:p w14:paraId="4C1EDBB1" w14:textId="77777777" w:rsidR="00A54F68" w:rsidRDefault="00A54F68" w:rsidP="000E5E80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56DEF116" w14:textId="77777777" w:rsidR="00A54F68" w:rsidRDefault="00A54F68" w:rsidP="000E5E80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Menyetujui</w:t>
            </w:r>
          </w:p>
          <w:p w14:paraId="41D3C663" w14:textId="77777777" w:rsidR="00A54F68" w:rsidRPr="009E4BE4" w:rsidRDefault="00A54F68" w:rsidP="000E5E80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sv-SE"/>
              </w:rPr>
            </w:pPr>
            <w:r w:rsidRPr="009E4BE4">
              <w:rPr>
                <w:b/>
                <w:lang w:val="sv-SE"/>
              </w:rPr>
              <w:t>Koordinator TA</w:t>
            </w:r>
          </w:p>
          <w:p w14:paraId="746EA54B" w14:textId="77777777" w:rsidR="00A54F68" w:rsidRDefault="00A54F68" w:rsidP="000E5E80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14:paraId="53C82C93" w14:textId="77777777" w:rsidR="00A54F68" w:rsidRDefault="00A54F68" w:rsidP="000E5E80">
            <w:pPr>
              <w:pBdr>
                <w:bottom w:val="single" w:sz="6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4162E6D5" w14:textId="77777777" w:rsidR="00A54F68" w:rsidRPr="00051AD4" w:rsidRDefault="00A54F68" w:rsidP="000E5E80">
            <w:pPr>
              <w:pBdr>
                <w:bottom w:val="single" w:sz="6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14:paraId="611AA369" w14:textId="77777777" w:rsidR="00A54F68" w:rsidRPr="00A54F68" w:rsidRDefault="00A54F68" w:rsidP="00A54F68">
            <w:pPr>
              <w:pBdr>
                <w:bottom w:val="single" w:sz="6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u w:val="single"/>
                <w:lang w:val="sv-SE"/>
              </w:rPr>
            </w:pPr>
            <w:r w:rsidRPr="00A54F68">
              <w:rPr>
                <w:u w:val="single"/>
                <w:lang w:val="sv-SE"/>
              </w:rPr>
              <w:t>Zeinor Rahman, S.Pd., M.Pd</w:t>
            </w:r>
          </w:p>
          <w:p w14:paraId="37FE2D80" w14:textId="3C072246" w:rsidR="00A54F68" w:rsidRDefault="00A54F68" w:rsidP="00A54F68">
            <w:pPr>
              <w:pBdr>
                <w:bottom w:val="single" w:sz="6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NIK.</w:t>
            </w:r>
            <w:r>
              <w:t xml:space="preserve"> </w:t>
            </w:r>
            <w:r>
              <w:rPr>
                <w:lang w:val="sv-SE"/>
              </w:rPr>
              <w:t>19790313 200604 1 002</w:t>
            </w:r>
          </w:p>
        </w:tc>
      </w:tr>
    </w:tbl>
    <w:p w14:paraId="665B47EC" w14:textId="77777777" w:rsidR="00EE2693" w:rsidRDefault="00EE2693" w:rsidP="00A11617"/>
    <w:sectPr w:rsidR="00EE2693" w:rsidSect="00584863">
      <w:headerReference w:type="default" r:id="rId8"/>
      <w:pgSz w:w="11906" w:h="18709" w:code="10000"/>
      <w:pgMar w:top="448" w:right="720" w:bottom="81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557A" w14:textId="77777777" w:rsidR="008F25AE" w:rsidRDefault="008F25AE">
      <w:r>
        <w:separator/>
      </w:r>
    </w:p>
  </w:endnote>
  <w:endnote w:type="continuationSeparator" w:id="0">
    <w:p w14:paraId="7A3BF1A1" w14:textId="77777777" w:rsidR="008F25AE" w:rsidRDefault="008F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auto"/>
    <w:pitch w:val="default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DA85" w14:textId="77777777" w:rsidR="008F25AE" w:rsidRDefault="008F25AE">
      <w:r>
        <w:separator/>
      </w:r>
    </w:p>
  </w:footnote>
  <w:footnote w:type="continuationSeparator" w:id="0">
    <w:p w14:paraId="08F33DAE" w14:textId="77777777" w:rsidR="008F25AE" w:rsidRDefault="008F2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47" w:type="dxa"/>
      <w:jc w:val="center"/>
      <w:tblLayout w:type="fixed"/>
      <w:tblLook w:val="0000" w:firstRow="0" w:lastRow="0" w:firstColumn="0" w:lastColumn="0" w:noHBand="0" w:noVBand="0"/>
    </w:tblPr>
    <w:tblGrid>
      <w:gridCol w:w="1624"/>
      <w:gridCol w:w="9123"/>
    </w:tblGrid>
    <w:tr w:rsidR="003B38B1" w:rsidRPr="003B38B1" w14:paraId="7336FEE6" w14:textId="77777777" w:rsidTr="005D5869">
      <w:trPr>
        <w:cantSplit/>
        <w:trHeight w:val="1614"/>
        <w:jc w:val="center"/>
      </w:trPr>
      <w:tc>
        <w:tcPr>
          <w:tcW w:w="1624" w:type="dxa"/>
          <w:tcBorders>
            <w:top w:val="double" w:sz="1" w:space="0" w:color="000000"/>
            <w:bottom w:val="double" w:sz="1" w:space="0" w:color="000000"/>
          </w:tcBorders>
          <w:vAlign w:val="center"/>
        </w:tcPr>
        <w:p w14:paraId="250B5DED" w14:textId="4F0AA563" w:rsidR="003B38B1" w:rsidRDefault="00707D7C">
          <w:pPr>
            <w:snapToGrid w:val="0"/>
            <w:jc w:val="center"/>
            <w:rPr>
              <w:rFonts w:cs="Arial"/>
              <w:b/>
              <w:bCs/>
              <w:spacing w:val="298"/>
              <w:kern w:val="1"/>
              <w:sz w:val="28"/>
              <w:szCs w:val="28"/>
              <w:lang w:val="sv-SE"/>
            </w:rPr>
          </w:pPr>
          <w:r>
            <w:rPr>
              <w:noProof/>
            </w:rPr>
            <w:drawing>
              <wp:inline distT="0" distB="0" distL="0" distR="0" wp14:anchorId="3AE683DE" wp14:editId="2F7FA5DC">
                <wp:extent cx="866775" cy="8667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3" w:type="dxa"/>
          <w:tcBorders>
            <w:top w:val="double" w:sz="1" w:space="0" w:color="000000"/>
            <w:bottom w:val="double" w:sz="1" w:space="0" w:color="000000"/>
          </w:tcBorders>
        </w:tcPr>
        <w:p w14:paraId="401F19AD" w14:textId="77777777" w:rsidR="00C75B73" w:rsidRPr="00C75B73" w:rsidRDefault="00C75B73" w:rsidP="00C75B73">
          <w:pPr>
            <w:jc w:val="center"/>
            <w:rPr>
              <w:rFonts w:ascii="Calibri" w:hAnsi="Calibri" w:cs="Calibri"/>
              <w:b/>
              <w:szCs w:val="28"/>
            </w:rPr>
          </w:pPr>
        </w:p>
        <w:p w14:paraId="0428CDC1" w14:textId="77777777" w:rsidR="005D5869" w:rsidRDefault="00C75B73" w:rsidP="005D5869">
          <w:pPr>
            <w:ind w:left="-204" w:firstLine="142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KEMENTERIAN </w:t>
          </w:r>
          <w:r w:rsidR="005D5869">
            <w:rPr>
              <w:rFonts w:ascii="Calibri" w:hAnsi="Calibri" w:cs="Calibri"/>
              <w:b/>
              <w:sz w:val="32"/>
              <w:szCs w:val="28"/>
            </w:rPr>
            <w:t>PENDIDIKAN, KEBUDAYAAN,</w:t>
          </w:r>
          <w:r w:rsidRPr="00C75B73">
            <w:rPr>
              <w:rFonts w:ascii="Calibri" w:hAnsi="Calibri" w:cs="Calibri"/>
              <w:b/>
              <w:sz w:val="32"/>
              <w:szCs w:val="28"/>
            </w:rPr>
            <w:t>RISET</w:t>
          </w:r>
          <w:r w:rsidR="005D5869">
            <w:rPr>
              <w:rFonts w:ascii="Calibri" w:hAnsi="Calibri" w:cs="Calibri"/>
              <w:b/>
              <w:sz w:val="32"/>
              <w:szCs w:val="28"/>
            </w:rPr>
            <w:t xml:space="preserve"> DAN</w:t>
          </w: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 TEKNOLOGI</w:t>
          </w:r>
        </w:p>
        <w:p w14:paraId="2C6A18AA" w14:textId="77777777" w:rsidR="00C75B73" w:rsidRPr="00C75B73" w:rsidRDefault="00C75B73" w:rsidP="005D5869">
          <w:pPr>
            <w:ind w:left="-832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UNIVERSITAS </w:t>
          </w:r>
          <w:r w:rsidR="005D5869">
            <w:rPr>
              <w:rFonts w:ascii="Calibri" w:hAnsi="Calibri" w:cs="Calibri"/>
              <w:b/>
              <w:sz w:val="32"/>
              <w:szCs w:val="28"/>
            </w:rPr>
            <w:t>BAHAUDIN MUDHARY MADURA</w:t>
          </w:r>
        </w:p>
        <w:p w14:paraId="7D410A65" w14:textId="77777777" w:rsidR="00C75B73" w:rsidRPr="00C75B73" w:rsidRDefault="00C75B73" w:rsidP="00C75B73">
          <w:pPr>
            <w:pStyle w:val="Header"/>
            <w:tabs>
              <w:tab w:val="left" w:pos="851"/>
            </w:tabs>
            <w:ind w:left="158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FAKULTAS </w:t>
          </w:r>
          <w:r w:rsidR="005D5869">
            <w:rPr>
              <w:rFonts w:ascii="Calibri" w:hAnsi="Calibri" w:cs="Calibri"/>
              <w:b/>
              <w:sz w:val="32"/>
              <w:szCs w:val="28"/>
            </w:rPr>
            <w:t>SAINS DAN TEKNOLOGI</w:t>
          </w:r>
        </w:p>
        <w:p w14:paraId="4338C053" w14:textId="1692488D" w:rsidR="003078B3" w:rsidRPr="00C75B73" w:rsidRDefault="00C75B73" w:rsidP="00C75B73">
          <w:pPr>
            <w:pStyle w:val="Header"/>
            <w:tabs>
              <w:tab w:val="left" w:pos="851"/>
            </w:tabs>
            <w:ind w:left="68"/>
            <w:jc w:val="center"/>
            <w:rPr>
              <w:rFonts w:cs="Arial"/>
              <w:b/>
              <w:sz w:val="28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PROGRAM STUDI </w:t>
          </w:r>
          <w:r w:rsidR="001A3A39" w:rsidRPr="001A3A39">
            <w:rPr>
              <w:rFonts w:ascii="Calibri" w:hAnsi="Calibri" w:cs="Calibri"/>
              <w:b/>
              <w:sz w:val="32"/>
              <w:szCs w:val="28"/>
            </w:rPr>
            <w:t>INFORMATIKA</w:t>
          </w:r>
        </w:p>
      </w:tc>
    </w:tr>
  </w:tbl>
  <w:p w14:paraId="1FDDBA16" w14:textId="77777777" w:rsidR="008D0EE6" w:rsidRPr="003B38B1" w:rsidRDefault="008D0EE6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</w:lvl>
    <w:lvl w:ilvl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>
      <w:start w:val="1"/>
      <w:numFmt w:val="lowerRoman"/>
      <w:lvlText w:val="%3."/>
      <w:lvlJc w:val="left"/>
      <w:pPr>
        <w:tabs>
          <w:tab w:val="num" w:pos="1848"/>
        </w:tabs>
        <w:ind w:left="1848" w:hanging="180"/>
      </w:pPr>
    </w:lvl>
    <w:lvl w:ilvl="3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>
      <w:start w:val="1"/>
      <w:numFmt w:val="lowerRoman"/>
      <w:lvlText w:val="%6."/>
      <w:lvlJc w:val="left"/>
      <w:pPr>
        <w:tabs>
          <w:tab w:val="num" w:pos="4008"/>
        </w:tabs>
        <w:ind w:left="4008" w:hanging="180"/>
      </w:pPr>
    </w:lvl>
    <w:lvl w:ilvl="6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>
      <w:start w:val="1"/>
      <w:numFmt w:val="lowerRoman"/>
      <w:lvlText w:val="%9."/>
      <w:lvlJc w:val="left"/>
      <w:pPr>
        <w:tabs>
          <w:tab w:val="num" w:pos="6168"/>
        </w:tabs>
        <w:ind w:left="6168" w:hanging="180"/>
      </w:pPr>
    </w:lvl>
  </w:abstractNum>
  <w:abstractNum w:abstractNumId="3" w15:restartNumberingAfterBreak="0">
    <w:nsid w:val="1EAC61F7"/>
    <w:multiLevelType w:val="hybridMultilevel"/>
    <w:tmpl w:val="500A1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140A4"/>
    <w:multiLevelType w:val="hybridMultilevel"/>
    <w:tmpl w:val="0930C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EB57F8"/>
    <w:multiLevelType w:val="hybridMultilevel"/>
    <w:tmpl w:val="0B96E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526309">
    <w:abstractNumId w:val="0"/>
  </w:num>
  <w:num w:numId="2" w16cid:durableId="718674345">
    <w:abstractNumId w:val="1"/>
  </w:num>
  <w:num w:numId="3" w16cid:durableId="270552445">
    <w:abstractNumId w:val="2"/>
  </w:num>
  <w:num w:numId="4" w16cid:durableId="1819413985">
    <w:abstractNumId w:val="3"/>
  </w:num>
  <w:num w:numId="5" w16cid:durableId="663892874">
    <w:abstractNumId w:val="4"/>
  </w:num>
  <w:num w:numId="6" w16cid:durableId="1843350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zNzQyNDM0NjI0MjJX0lEKTi0uzszPAykwqQUAZB4r/CwAAAA="/>
  </w:docVars>
  <w:rsids>
    <w:rsidRoot w:val="008D0EE6"/>
    <w:rsid w:val="00004F26"/>
    <w:rsid w:val="00011933"/>
    <w:rsid w:val="00026662"/>
    <w:rsid w:val="00032942"/>
    <w:rsid w:val="0004011C"/>
    <w:rsid w:val="00050CD7"/>
    <w:rsid w:val="00051AD4"/>
    <w:rsid w:val="000552DD"/>
    <w:rsid w:val="00067973"/>
    <w:rsid w:val="0007029E"/>
    <w:rsid w:val="00072AA3"/>
    <w:rsid w:val="0009458C"/>
    <w:rsid w:val="00094976"/>
    <w:rsid w:val="000A0C2A"/>
    <w:rsid w:val="000A4157"/>
    <w:rsid w:val="000A4EA7"/>
    <w:rsid w:val="000B7F49"/>
    <w:rsid w:val="000D1725"/>
    <w:rsid w:val="000D4D9C"/>
    <w:rsid w:val="000E5E80"/>
    <w:rsid w:val="000E5EF7"/>
    <w:rsid w:val="000F408E"/>
    <w:rsid w:val="00102147"/>
    <w:rsid w:val="00145969"/>
    <w:rsid w:val="00154178"/>
    <w:rsid w:val="001545E2"/>
    <w:rsid w:val="00161F4A"/>
    <w:rsid w:val="001662A4"/>
    <w:rsid w:val="00181D84"/>
    <w:rsid w:val="00184FA2"/>
    <w:rsid w:val="00187384"/>
    <w:rsid w:val="001A072A"/>
    <w:rsid w:val="001A3A39"/>
    <w:rsid w:val="001A645A"/>
    <w:rsid w:val="001B1194"/>
    <w:rsid w:val="001B45C1"/>
    <w:rsid w:val="001B5130"/>
    <w:rsid w:val="001B5752"/>
    <w:rsid w:val="001C4F83"/>
    <w:rsid w:val="001E0C32"/>
    <w:rsid w:val="001E6E85"/>
    <w:rsid w:val="001F3CFF"/>
    <w:rsid w:val="00200C9B"/>
    <w:rsid w:val="00202972"/>
    <w:rsid w:val="002047EA"/>
    <w:rsid w:val="00204DA5"/>
    <w:rsid w:val="00206978"/>
    <w:rsid w:val="002078FE"/>
    <w:rsid w:val="00210E0E"/>
    <w:rsid w:val="00211846"/>
    <w:rsid w:val="00216B31"/>
    <w:rsid w:val="00231EC3"/>
    <w:rsid w:val="00233B12"/>
    <w:rsid w:val="0024559D"/>
    <w:rsid w:val="0024631F"/>
    <w:rsid w:val="00246417"/>
    <w:rsid w:val="00250B2E"/>
    <w:rsid w:val="002550CB"/>
    <w:rsid w:val="00256221"/>
    <w:rsid w:val="00260514"/>
    <w:rsid w:val="0026111D"/>
    <w:rsid w:val="00263AD8"/>
    <w:rsid w:val="00267FB8"/>
    <w:rsid w:val="00271730"/>
    <w:rsid w:val="002768C7"/>
    <w:rsid w:val="002908A6"/>
    <w:rsid w:val="0029192C"/>
    <w:rsid w:val="00292FE2"/>
    <w:rsid w:val="002A2050"/>
    <w:rsid w:val="002A22E5"/>
    <w:rsid w:val="002A7BF6"/>
    <w:rsid w:val="002B0F21"/>
    <w:rsid w:val="002C4C71"/>
    <w:rsid w:val="002C4D90"/>
    <w:rsid w:val="002C591D"/>
    <w:rsid w:val="002D24AD"/>
    <w:rsid w:val="002E7FAC"/>
    <w:rsid w:val="002F077F"/>
    <w:rsid w:val="002F4974"/>
    <w:rsid w:val="003078B3"/>
    <w:rsid w:val="00314A0A"/>
    <w:rsid w:val="00316372"/>
    <w:rsid w:val="00320BC0"/>
    <w:rsid w:val="003333B7"/>
    <w:rsid w:val="003342A1"/>
    <w:rsid w:val="00355D28"/>
    <w:rsid w:val="003710A8"/>
    <w:rsid w:val="00377550"/>
    <w:rsid w:val="00394C23"/>
    <w:rsid w:val="003B38B1"/>
    <w:rsid w:val="003B718E"/>
    <w:rsid w:val="003C36C1"/>
    <w:rsid w:val="003D10DE"/>
    <w:rsid w:val="003E28F0"/>
    <w:rsid w:val="003F093C"/>
    <w:rsid w:val="00410473"/>
    <w:rsid w:val="00414E0F"/>
    <w:rsid w:val="00424B1B"/>
    <w:rsid w:val="00424E2F"/>
    <w:rsid w:val="0042603F"/>
    <w:rsid w:val="00432EA5"/>
    <w:rsid w:val="0043331F"/>
    <w:rsid w:val="0043553F"/>
    <w:rsid w:val="00435C95"/>
    <w:rsid w:val="00435DBD"/>
    <w:rsid w:val="00447D2E"/>
    <w:rsid w:val="00465A2D"/>
    <w:rsid w:val="0047271F"/>
    <w:rsid w:val="00477FD3"/>
    <w:rsid w:val="004920E3"/>
    <w:rsid w:val="00494D56"/>
    <w:rsid w:val="004B4D17"/>
    <w:rsid w:val="004B5F99"/>
    <w:rsid w:val="004B68E0"/>
    <w:rsid w:val="004C05CD"/>
    <w:rsid w:val="004C459D"/>
    <w:rsid w:val="004D4B9C"/>
    <w:rsid w:val="004D5E0E"/>
    <w:rsid w:val="004F7257"/>
    <w:rsid w:val="00501E2D"/>
    <w:rsid w:val="005039DC"/>
    <w:rsid w:val="00504C51"/>
    <w:rsid w:val="0051197F"/>
    <w:rsid w:val="00514874"/>
    <w:rsid w:val="00527277"/>
    <w:rsid w:val="0053405D"/>
    <w:rsid w:val="00535D00"/>
    <w:rsid w:val="00557BB7"/>
    <w:rsid w:val="005719DB"/>
    <w:rsid w:val="0058254C"/>
    <w:rsid w:val="0058357C"/>
    <w:rsid w:val="00584863"/>
    <w:rsid w:val="00595D64"/>
    <w:rsid w:val="005A3CEA"/>
    <w:rsid w:val="005A7E87"/>
    <w:rsid w:val="005B09C0"/>
    <w:rsid w:val="005C4460"/>
    <w:rsid w:val="005D5869"/>
    <w:rsid w:val="005E16BF"/>
    <w:rsid w:val="005E3D9C"/>
    <w:rsid w:val="005E4F66"/>
    <w:rsid w:val="005F2C6C"/>
    <w:rsid w:val="006027A2"/>
    <w:rsid w:val="006048DF"/>
    <w:rsid w:val="00612044"/>
    <w:rsid w:val="0061738C"/>
    <w:rsid w:val="0061756A"/>
    <w:rsid w:val="006221FB"/>
    <w:rsid w:val="006239CF"/>
    <w:rsid w:val="006471C2"/>
    <w:rsid w:val="00655A10"/>
    <w:rsid w:val="00663D02"/>
    <w:rsid w:val="00663F68"/>
    <w:rsid w:val="006A5557"/>
    <w:rsid w:val="006B01E5"/>
    <w:rsid w:val="006B3C31"/>
    <w:rsid w:val="006C21D5"/>
    <w:rsid w:val="006C6902"/>
    <w:rsid w:val="006E2C9C"/>
    <w:rsid w:val="006F1F33"/>
    <w:rsid w:val="006F454E"/>
    <w:rsid w:val="0070528F"/>
    <w:rsid w:val="00707D7C"/>
    <w:rsid w:val="00716D93"/>
    <w:rsid w:val="00730589"/>
    <w:rsid w:val="00743495"/>
    <w:rsid w:val="00750BB1"/>
    <w:rsid w:val="00756089"/>
    <w:rsid w:val="00762776"/>
    <w:rsid w:val="00773BC1"/>
    <w:rsid w:val="00786045"/>
    <w:rsid w:val="007A1775"/>
    <w:rsid w:val="007A238B"/>
    <w:rsid w:val="007A702D"/>
    <w:rsid w:val="007B4CEF"/>
    <w:rsid w:val="007C1E62"/>
    <w:rsid w:val="007C48C5"/>
    <w:rsid w:val="007C5E78"/>
    <w:rsid w:val="007D4E84"/>
    <w:rsid w:val="007D6E5C"/>
    <w:rsid w:val="007E509F"/>
    <w:rsid w:val="007F0493"/>
    <w:rsid w:val="007F3609"/>
    <w:rsid w:val="007F602C"/>
    <w:rsid w:val="008133FE"/>
    <w:rsid w:val="00836050"/>
    <w:rsid w:val="00836AA9"/>
    <w:rsid w:val="00841F7C"/>
    <w:rsid w:val="00844809"/>
    <w:rsid w:val="008468BF"/>
    <w:rsid w:val="00846AB7"/>
    <w:rsid w:val="008773D5"/>
    <w:rsid w:val="00877D0A"/>
    <w:rsid w:val="00884806"/>
    <w:rsid w:val="008868E7"/>
    <w:rsid w:val="00893E5A"/>
    <w:rsid w:val="008A57AB"/>
    <w:rsid w:val="008B2305"/>
    <w:rsid w:val="008B65B6"/>
    <w:rsid w:val="008C30B9"/>
    <w:rsid w:val="008D0EE6"/>
    <w:rsid w:val="008D3DC3"/>
    <w:rsid w:val="008D4FA9"/>
    <w:rsid w:val="008D6FF1"/>
    <w:rsid w:val="008E1DC6"/>
    <w:rsid w:val="008E2078"/>
    <w:rsid w:val="008F25AE"/>
    <w:rsid w:val="008F4AA5"/>
    <w:rsid w:val="008F7590"/>
    <w:rsid w:val="00915C8D"/>
    <w:rsid w:val="0092414A"/>
    <w:rsid w:val="00924D6E"/>
    <w:rsid w:val="00926DEB"/>
    <w:rsid w:val="00931892"/>
    <w:rsid w:val="009334AA"/>
    <w:rsid w:val="009466C1"/>
    <w:rsid w:val="00955D21"/>
    <w:rsid w:val="009605C5"/>
    <w:rsid w:val="00965A3D"/>
    <w:rsid w:val="009816FF"/>
    <w:rsid w:val="00983D59"/>
    <w:rsid w:val="00986C9B"/>
    <w:rsid w:val="009A6243"/>
    <w:rsid w:val="009A7FAA"/>
    <w:rsid w:val="009B3AE6"/>
    <w:rsid w:val="009B58DF"/>
    <w:rsid w:val="009C32B8"/>
    <w:rsid w:val="009C3320"/>
    <w:rsid w:val="009D21D7"/>
    <w:rsid w:val="009E2121"/>
    <w:rsid w:val="009E4BE4"/>
    <w:rsid w:val="009E5C1D"/>
    <w:rsid w:val="009E6987"/>
    <w:rsid w:val="009E6E31"/>
    <w:rsid w:val="009F603D"/>
    <w:rsid w:val="00A005FC"/>
    <w:rsid w:val="00A05717"/>
    <w:rsid w:val="00A10746"/>
    <w:rsid w:val="00A11617"/>
    <w:rsid w:val="00A147F6"/>
    <w:rsid w:val="00A20678"/>
    <w:rsid w:val="00A20ABD"/>
    <w:rsid w:val="00A21A7E"/>
    <w:rsid w:val="00A23DF1"/>
    <w:rsid w:val="00A312DB"/>
    <w:rsid w:val="00A314B8"/>
    <w:rsid w:val="00A346E7"/>
    <w:rsid w:val="00A34DC0"/>
    <w:rsid w:val="00A36E65"/>
    <w:rsid w:val="00A4457A"/>
    <w:rsid w:val="00A51EA1"/>
    <w:rsid w:val="00A54F68"/>
    <w:rsid w:val="00A70972"/>
    <w:rsid w:val="00A70FEF"/>
    <w:rsid w:val="00A75265"/>
    <w:rsid w:val="00A81430"/>
    <w:rsid w:val="00A8299B"/>
    <w:rsid w:val="00A91331"/>
    <w:rsid w:val="00AA4989"/>
    <w:rsid w:val="00AB062C"/>
    <w:rsid w:val="00AB335A"/>
    <w:rsid w:val="00AB634E"/>
    <w:rsid w:val="00AC756B"/>
    <w:rsid w:val="00AE26E8"/>
    <w:rsid w:val="00AF3484"/>
    <w:rsid w:val="00B0045C"/>
    <w:rsid w:val="00B03B55"/>
    <w:rsid w:val="00B135D6"/>
    <w:rsid w:val="00B160F4"/>
    <w:rsid w:val="00B24E2A"/>
    <w:rsid w:val="00B26BA3"/>
    <w:rsid w:val="00B412CE"/>
    <w:rsid w:val="00B47410"/>
    <w:rsid w:val="00B476F9"/>
    <w:rsid w:val="00B64BCA"/>
    <w:rsid w:val="00B67258"/>
    <w:rsid w:val="00B77871"/>
    <w:rsid w:val="00B853BF"/>
    <w:rsid w:val="00B8671C"/>
    <w:rsid w:val="00B920CF"/>
    <w:rsid w:val="00B94321"/>
    <w:rsid w:val="00BA7C26"/>
    <w:rsid w:val="00BB6BF5"/>
    <w:rsid w:val="00BB768A"/>
    <w:rsid w:val="00BC045C"/>
    <w:rsid w:val="00BC2591"/>
    <w:rsid w:val="00BC5A85"/>
    <w:rsid w:val="00BC60CE"/>
    <w:rsid w:val="00BD0D11"/>
    <w:rsid w:val="00BD50D5"/>
    <w:rsid w:val="00BE542A"/>
    <w:rsid w:val="00BF1E44"/>
    <w:rsid w:val="00BF7042"/>
    <w:rsid w:val="00BF747A"/>
    <w:rsid w:val="00BF7EB7"/>
    <w:rsid w:val="00C011AA"/>
    <w:rsid w:val="00C10BAB"/>
    <w:rsid w:val="00C128DD"/>
    <w:rsid w:val="00C16B03"/>
    <w:rsid w:val="00C219DE"/>
    <w:rsid w:val="00C2332B"/>
    <w:rsid w:val="00C3297B"/>
    <w:rsid w:val="00C35464"/>
    <w:rsid w:val="00C3560D"/>
    <w:rsid w:val="00C40A8D"/>
    <w:rsid w:val="00C4107A"/>
    <w:rsid w:val="00C416AA"/>
    <w:rsid w:val="00C46879"/>
    <w:rsid w:val="00C50B6A"/>
    <w:rsid w:val="00C52FB5"/>
    <w:rsid w:val="00C60C8E"/>
    <w:rsid w:val="00C61BC3"/>
    <w:rsid w:val="00C72C69"/>
    <w:rsid w:val="00C74B26"/>
    <w:rsid w:val="00C75B73"/>
    <w:rsid w:val="00C76EA7"/>
    <w:rsid w:val="00C77D9C"/>
    <w:rsid w:val="00C8122E"/>
    <w:rsid w:val="00C90FF7"/>
    <w:rsid w:val="00C940E6"/>
    <w:rsid w:val="00C95E3A"/>
    <w:rsid w:val="00C96278"/>
    <w:rsid w:val="00CA7845"/>
    <w:rsid w:val="00CB6480"/>
    <w:rsid w:val="00CC3BC0"/>
    <w:rsid w:val="00CD5AE2"/>
    <w:rsid w:val="00CE034A"/>
    <w:rsid w:val="00CF3557"/>
    <w:rsid w:val="00CF6370"/>
    <w:rsid w:val="00CF75D3"/>
    <w:rsid w:val="00D00F4F"/>
    <w:rsid w:val="00D2017A"/>
    <w:rsid w:val="00D22AC3"/>
    <w:rsid w:val="00D34057"/>
    <w:rsid w:val="00D42421"/>
    <w:rsid w:val="00D51469"/>
    <w:rsid w:val="00D67646"/>
    <w:rsid w:val="00D7010C"/>
    <w:rsid w:val="00D714FB"/>
    <w:rsid w:val="00D71C02"/>
    <w:rsid w:val="00D755AA"/>
    <w:rsid w:val="00D77677"/>
    <w:rsid w:val="00D83DDB"/>
    <w:rsid w:val="00D85505"/>
    <w:rsid w:val="00D94F2C"/>
    <w:rsid w:val="00DA10DA"/>
    <w:rsid w:val="00DA14D6"/>
    <w:rsid w:val="00DA1E7D"/>
    <w:rsid w:val="00DD00BC"/>
    <w:rsid w:val="00DD32C2"/>
    <w:rsid w:val="00DD5B94"/>
    <w:rsid w:val="00DF4C26"/>
    <w:rsid w:val="00E06034"/>
    <w:rsid w:val="00E074C5"/>
    <w:rsid w:val="00E25950"/>
    <w:rsid w:val="00E34127"/>
    <w:rsid w:val="00E55A3A"/>
    <w:rsid w:val="00E575F5"/>
    <w:rsid w:val="00E601B8"/>
    <w:rsid w:val="00E61DD5"/>
    <w:rsid w:val="00E7684B"/>
    <w:rsid w:val="00E82B2A"/>
    <w:rsid w:val="00E8776A"/>
    <w:rsid w:val="00E93378"/>
    <w:rsid w:val="00E93E2C"/>
    <w:rsid w:val="00E957F4"/>
    <w:rsid w:val="00EA399B"/>
    <w:rsid w:val="00EA6599"/>
    <w:rsid w:val="00EB34A8"/>
    <w:rsid w:val="00EB3555"/>
    <w:rsid w:val="00EC4FC1"/>
    <w:rsid w:val="00EC593E"/>
    <w:rsid w:val="00ED1171"/>
    <w:rsid w:val="00EE2693"/>
    <w:rsid w:val="00EE4B87"/>
    <w:rsid w:val="00EF15EF"/>
    <w:rsid w:val="00EF1BC2"/>
    <w:rsid w:val="00EF2F3C"/>
    <w:rsid w:val="00EF4952"/>
    <w:rsid w:val="00EF52C1"/>
    <w:rsid w:val="00F03CC9"/>
    <w:rsid w:val="00F043E4"/>
    <w:rsid w:val="00F155E8"/>
    <w:rsid w:val="00F25DC5"/>
    <w:rsid w:val="00F25F97"/>
    <w:rsid w:val="00F3094F"/>
    <w:rsid w:val="00F313D2"/>
    <w:rsid w:val="00F40E25"/>
    <w:rsid w:val="00F62DD9"/>
    <w:rsid w:val="00F658EE"/>
    <w:rsid w:val="00F6720A"/>
    <w:rsid w:val="00F71537"/>
    <w:rsid w:val="00F71775"/>
    <w:rsid w:val="00F73ABA"/>
    <w:rsid w:val="00F80378"/>
    <w:rsid w:val="00F878B8"/>
    <w:rsid w:val="00F94702"/>
    <w:rsid w:val="00F95B12"/>
    <w:rsid w:val="00FB1232"/>
    <w:rsid w:val="00FB3CB1"/>
    <w:rsid w:val="00FB4F74"/>
    <w:rsid w:val="00FE02B8"/>
    <w:rsid w:val="00FE2D38"/>
    <w:rsid w:val="00FE415E"/>
    <w:rsid w:val="00FE6F5B"/>
    <w:rsid w:val="00FF2ACF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E7BB54A"/>
  <w15:chartTrackingRefBased/>
  <w15:docId w15:val="{B601FBFF-6954-45E9-81B5-A882C426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8BF"/>
    <w:pPr>
      <w:suppressAutoHyphens/>
    </w:pPr>
    <w:rPr>
      <w:rFonts w:ascii="Arial" w:hAnsi="Arial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pPr>
      <w:pageBreakBefore/>
      <w:numPr>
        <w:numId w:val="1"/>
      </w:numPr>
      <w:spacing w:before="360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pacing w:before="240" w:after="60" w:line="360" w:lineRule="auto"/>
      <w:jc w:val="center"/>
    </w:pPr>
    <w:rPr>
      <w:rFonts w:cs="Arial"/>
      <w:b/>
      <w:bCs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8D4FA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8D4FA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8D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B45C1"/>
    <w:pPr>
      <w:widowControl w:val="0"/>
      <w:suppressAutoHyphens/>
      <w:autoSpaceDN w:val="0"/>
      <w:textAlignment w:val="baseline"/>
    </w:pPr>
    <w:rPr>
      <w:rFonts w:ascii="Nimbus Roman No9 L" w:eastAsia="WenQuanYi Micro Hei" w:hAnsi="Nimbus Roman No9 L" w:cs="Lohit Hindi"/>
      <w:kern w:val="3"/>
      <w:sz w:val="24"/>
      <w:szCs w:val="24"/>
      <w:lang w:val="en-US" w:eastAsia="zh-CN" w:bidi="hi-IN"/>
    </w:rPr>
  </w:style>
  <w:style w:type="paragraph" w:styleId="NormalWeb">
    <w:name w:val="Normal (Web)"/>
    <w:basedOn w:val="Normal"/>
    <w:uiPriority w:val="99"/>
    <w:unhideWhenUsed/>
    <w:rsid w:val="00C40A8D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val="id-ID" w:eastAsia="id-ID"/>
    </w:rPr>
  </w:style>
  <w:style w:type="character" w:customStyle="1" w:styleId="HeaderChar">
    <w:name w:val="Header Char"/>
    <w:link w:val="Header"/>
    <w:uiPriority w:val="99"/>
    <w:rsid w:val="00C75B73"/>
    <w:rPr>
      <w:rFonts w:ascii="Arial" w:hAnsi="Arial"/>
      <w:szCs w:val="24"/>
      <w:lang w:eastAsia="ar-SA"/>
    </w:rPr>
  </w:style>
  <w:style w:type="character" w:customStyle="1" w:styleId="Heading1Char">
    <w:name w:val="Heading 1 Char"/>
    <w:link w:val="Heading1"/>
    <w:rsid w:val="003E28F0"/>
    <w:rPr>
      <w:rFonts w:ascii="Arial" w:hAnsi="Arial"/>
      <w:b/>
      <w:sz w:val="28"/>
      <w:szCs w:val="28"/>
      <w:u w:val="single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4DB80-7FF4-447D-9285-D29CC7E0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PENGAJUAN TUGAS AKHIR</vt:lpstr>
    </vt:vector>
  </TitlesOfParts>
  <Company>Private Information Technology Lab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PENGAJUAN TUGAS AKHIR</dc:title>
  <dc:subject/>
  <dc:creator>Mohammad Iqbal Bachtiar</dc:creator>
  <cp:keywords/>
  <cp:lastModifiedBy>iqbalbachtiar</cp:lastModifiedBy>
  <cp:revision>6</cp:revision>
  <cp:lastPrinted>2022-12-05T03:38:00Z</cp:lastPrinted>
  <dcterms:created xsi:type="dcterms:W3CDTF">2022-11-30T07:52:00Z</dcterms:created>
  <dcterms:modified xsi:type="dcterms:W3CDTF">2022-12-05T04:29:00Z</dcterms:modified>
</cp:coreProperties>
</file>